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C57" w:rsidRPr="00E01C57" w:rsidRDefault="00E01C57" w:rsidP="00E01C57">
      <w:pPr>
        <w:shd w:val="clear" w:color="auto" w:fill="FFFFFF"/>
        <w:spacing w:line="360" w:lineRule="auto"/>
        <w:ind w:left="567" w:right="283"/>
        <w:jc w:val="center"/>
        <w:rPr>
          <w:rFonts w:ascii="Times New Roman" w:hAnsi="Times New Roman"/>
          <w:sz w:val="28"/>
          <w:szCs w:val="28"/>
        </w:rPr>
      </w:pPr>
      <w:r w:rsidRPr="00E01C57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E01C57" w:rsidRPr="00E01C57" w:rsidRDefault="00E01C57" w:rsidP="00E01C57">
      <w:pPr>
        <w:shd w:val="clear" w:color="auto" w:fill="FFFFFF"/>
        <w:spacing w:line="360" w:lineRule="auto"/>
        <w:ind w:left="567" w:right="283"/>
        <w:jc w:val="center"/>
        <w:rPr>
          <w:rFonts w:ascii="Times New Roman" w:eastAsia="HiddenHorzOCR" w:hAnsi="Times New Roman"/>
          <w:sz w:val="28"/>
          <w:szCs w:val="28"/>
        </w:rPr>
      </w:pPr>
      <w:r w:rsidRPr="00E01C57">
        <w:rPr>
          <w:rFonts w:ascii="Times New Roman" w:eastAsia="HiddenHorzOCR" w:hAnsi="Times New Roman"/>
          <w:sz w:val="28"/>
          <w:szCs w:val="28"/>
        </w:rPr>
        <w:t xml:space="preserve">ФЕДЕРАЛЬНОЕ ГОСУДАРСТВЕННОЕ БЮДЖЕТНОЕ ОБРАЗОВАТЕЛЬНОЕ УЧРЕЖДЕНИЕ ВЫСШЕГО ПРОФЕССИОНАЛЬНОГО ОБРАЗОВАНИЯ «САРАТОВСКИЙ ГОСУДАРСТВЕННЫЙ УНИВЕРСИТЕТ </w:t>
      </w:r>
      <w:r w:rsidRPr="00E01C57">
        <w:rPr>
          <w:rFonts w:ascii="Times New Roman" w:eastAsia="HiddenHorzOCR" w:hAnsi="Times New Roman"/>
          <w:sz w:val="28"/>
          <w:szCs w:val="28"/>
        </w:rPr>
        <w:br/>
        <w:t>ИМЕНИ Н.Г.ЧЕРНЫШЕВСКОГО»</w:t>
      </w:r>
    </w:p>
    <w:p w:rsidR="00E01C57" w:rsidRPr="00E01C57" w:rsidRDefault="00E01C57" w:rsidP="00E01C57">
      <w:pPr>
        <w:shd w:val="clear" w:color="auto" w:fill="FFFFFF"/>
        <w:spacing w:line="360" w:lineRule="auto"/>
        <w:ind w:left="567" w:right="283"/>
        <w:jc w:val="center"/>
        <w:rPr>
          <w:rFonts w:ascii="Times New Roman" w:hAnsi="Times New Roman"/>
          <w:sz w:val="28"/>
          <w:szCs w:val="28"/>
        </w:rPr>
      </w:pPr>
    </w:p>
    <w:p w:rsidR="00E01C57" w:rsidRPr="00E01C57" w:rsidRDefault="00E01C57" w:rsidP="00E01C57">
      <w:pPr>
        <w:shd w:val="clear" w:color="auto" w:fill="FFFFFF"/>
        <w:spacing w:line="360" w:lineRule="auto"/>
        <w:ind w:left="567" w:right="283"/>
        <w:jc w:val="both"/>
        <w:rPr>
          <w:rFonts w:ascii="Times New Roman" w:hAnsi="Times New Roman"/>
          <w:sz w:val="28"/>
          <w:szCs w:val="28"/>
        </w:rPr>
      </w:pPr>
    </w:p>
    <w:p w:rsidR="00E01C57" w:rsidRPr="00E01C57" w:rsidRDefault="00E01C57" w:rsidP="00E01C57">
      <w:pPr>
        <w:shd w:val="clear" w:color="auto" w:fill="FFFFFF"/>
        <w:spacing w:line="360" w:lineRule="auto"/>
        <w:ind w:left="567" w:right="283"/>
        <w:jc w:val="both"/>
        <w:rPr>
          <w:rFonts w:ascii="Times New Roman" w:hAnsi="Times New Roman"/>
          <w:sz w:val="28"/>
          <w:szCs w:val="28"/>
        </w:rPr>
      </w:pPr>
    </w:p>
    <w:p w:rsidR="00E01C57" w:rsidRPr="00E01C57" w:rsidRDefault="00E01C57" w:rsidP="00E01C57">
      <w:pPr>
        <w:shd w:val="clear" w:color="auto" w:fill="FFFFFF"/>
        <w:spacing w:line="360" w:lineRule="auto"/>
        <w:ind w:left="567" w:right="283"/>
        <w:jc w:val="both"/>
        <w:rPr>
          <w:rFonts w:ascii="Times New Roman" w:hAnsi="Times New Roman"/>
          <w:sz w:val="32"/>
          <w:szCs w:val="32"/>
        </w:rPr>
      </w:pPr>
    </w:p>
    <w:p w:rsidR="00E01C57" w:rsidRPr="00E01C57" w:rsidRDefault="00E01C57" w:rsidP="00E01C57">
      <w:pPr>
        <w:shd w:val="clear" w:color="auto" w:fill="FFFFFF"/>
        <w:spacing w:line="360" w:lineRule="auto"/>
        <w:ind w:left="567" w:right="283"/>
        <w:jc w:val="center"/>
        <w:rPr>
          <w:rFonts w:ascii="Times New Roman" w:hAnsi="Times New Roman"/>
          <w:sz w:val="32"/>
          <w:szCs w:val="32"/>
        </w:rPr>
      </w:pPr>
      <w:r w:rsidRPr="00E01C57">
        <w:rPr>
          <w:rFonts w:ascii="Times New Roman" w:hAnsi="Times New Roman"/>
          <w:sz w:val="32"/>
          <w:szCs w:val="32"/>
        </w:rPr>
        <w:t>Реферат на тему:</w:t>
      </w:r>
    </w:p>
    <w:p w:rsidR="00E01C57" w:rsidRPr="00E01C57" w:rsidRDefault="00E01C57" w:rsidP="00E01C57">
      <w:pPr>
        <w:shd w:val="clear" w:color="auto" w:fill="FFFFFF"/>
        <w:spacing w:line="360" w:lineRule="auto"/>
        <w:ind w:left="567" w:right="283"/>
        <w:jc w:val="center"/>
        <w:rPr>
          <w:rFonts w:ascii="Times New Roman" w:hAnsi="Times New Roman"/>
          <w:b/>
          <w:sz w:val="32"/>
          <w:szCs w:val="32"/>
        </w:rPr>
      </w:pPr>
      <w:r w:rsidRPr="00E01C57">
        <w:rPr>
          <w:rFonts w:ascii="Times New Roman" w:hAnsi="Times New Roman"/>
          <w:color w:val="000000" w:themeColor="text1"/>
          <w:sz w:val="28"/>
        </w:rPr>
        <w:t>Определение</w:t>
      </w:r>
      <w:r w:rsidRPr="00E01C57">
        <w:rPr>
          <w:rFonts w:ascii="Times New Roman" w:hAnsi="Times New Roman"/>
          <w:b/>
          <w:sz w:val="32"/>
          <w:szCs w:val="32"/>
        </w:rPr>
        <w:t xml:space="preserve"> </w:t>
      </w:r>
      <w:r w:rsidRPr="00E01C57">
        <w:rPr>
          <w:rFonts w:ascii="Times New Roman" w:hAnsi="Times New Roman"/>
          <w:sz w:val="32"/>
          <w:szCs w:val="32"/>
        </w:rPr>
        <w:t>максимальных потоков в сети</w:t>
      </w:r>
    </w:p>
    <w:p w:rsidR="00E01C57" w:rsidRPr="00E01C57" w:rsidRDefault="00E01C57" w:rsidP="00E01C57">
      <w:pPr>
        <w:shd w:val="clear" w:color="auto" w:fill="FFFFFF"/>
        <w:spacing w:line="360" w:lineRule="auto"/>
        <w:ind w:left="567" w:right="283"/>
        <w:jc w:val="both"/>
        <w:rPr>
          <w:rFonts w:ascii="Times New Roman" w:hAnsi="Times New Roman"/>
          <w:sz w:val="28"/>
          <w:szCs w:val="28"/>
        </w:rPr>
      </w:pPr>
    </w:p>
    <w:p w:rsidR="00E01C57" w:rsidRPr="00E01C57" w:rsidRDefault="00E01C57" w:rsidP="00E01C57">
      <w:pPr>
        <w:shd w:val="clear" w:color="auto" w:fill="FFFFFF"/>
        <w:spacing w:line="360" w:lineRule="auto"/>
        <w:ind w:right="283"/>
        <w:rPr>
          <w:rFonts w:ascii="Times New Roman" w:hAnsi="Times New Roman"/>
          <w:sz w:val="28"/>
          <w:szCs w:val="28"/>
        </w:rPr>
      </w:pPr>
    </w:p>
    <w:p w:rsidR="00E01C57" w:rsidRPr="00E01C57" w:rsidRDefault="00E01C57" w:rsidP="00E01C57">
      <w:pPr>
        <w:shd w:val="clear" w:color="auto" w:fill="FFFFFF"/>
        <w:spacing w:line="360" w:lineRule="auto"/>
        <w:ind w:left="567" w:right="283"/>
        <w:jc w:val="right"/>
        <w:rPr>
          <w:rFonts w:ascii="Times New Roman" w:hAnsi="Times New Roman"/>
          <w:sz w:val="28"/>
          <w:szCs w:val="28"/>
        </w:rPr>
      </w:pPr>
      <w:r w:rsidRPr="00E01C57">
        <w:rPr>
          <w:rFonts w:ascii="Times New Roman" w:hAnsi="Times New Roman"/>
          <w:sz w:val="28"/>
          <w:szCs w:val="28"/>
        </w:rPr>
        <w:t xml:space="preserve">Выполнил: студент </w:t>
      </w:r>
      <w:r w:rsidRPr="00E01C57">
        <w:rPr>
          <w:rFonts w:ascii="Times New Roman" w:hAnsi="Times New Roman"/>
          <w:sz w:val="28"/>
          <w:szCs w:val="28"/>
        </w:rPr>
        <w:t>3</w:t>
      </w:r>
      <w:r w:rsidRPr="00E01C57">
        <w:rPr>
          <w:rFonts w:ascii="Times New Roman" w:hAnsi="Times New Roman"/>
          <w:sz w:val="28"/>
          <w:szCs w:val="28"/>
        </w:rPr>
        <w:t xml:space="preserve"> курса </w:t>
      </w:r>
      <w:r w:rsidRPr="00E01C57">
        <w:rPr>
          <w:rFonts w:ascii="Times New Roman" w:hAnsi="Times New Roman"/>
          <w:sz w:val="28"/>
          <w:szCs w:val="28"/>
        </w:rPr>
        <w:t>3</w:t>
      </w:r>
      <w:r w:rsidRPr="00E01C57">
        <w:rPr>
          <w:rFonts w:ascii="Times New Roman" w:hAnsi="Times New Roman"/>
          <w:sz w:val="28"/>
          <w:szCs w:val="28"/>
        </w:rPr>
        <w:t>41 группы</w:t>
      </w:r>
      <w:r w:rsidRPr="00E01C57">
        <w:rPr>
          <w:rFonts w:ascii="Times New Roman" w:hAnsi="Times New Roman"/>
          <w:sz w:val="28"/>
          <w:szCs w:val="28"/>
        </w:rPr>
        <w:br/>
        <w:t xml:space="preserve">направления </w:t>
      </w:r>
      <w:r w:rsidRPr="00E01C57">
        <w:rPr>
          <w:rFonts w:ascii="Times New Roman" w:hAnsi="Times New Roman"/>
          <w:sz w:val="28"/>
          <w:szCs w:val="28"/>
          <w:shd w:val="clear" w:color="auto" w:fill="FFFFFF"/>
        </w:rPr>
        <w:t>010500.62</w:t>
      </w:r>
      <w:r w:rsidRPr="00E01C57">
        <w:rPr>
          <w:rFonts w:ascii="Times New Roman" w:hAnsi="Times New Roman"/>
          <w:sz w:val="28"/>
          <w:szCs w:val="28"/>
        </w:rPr>
        <w:t xml:space="preserve"> Математическое обеспечение и администрирование информационных систем (профиль Параллельное программирование)</w:t>
      </w:r>
    </w:p>
    <w:p w:rsidR="00E01C57" w:rsidRPr="00E01C57" w:rsidRDefault="00E01C57" w:rsidP="00E01C57">
      <w:pPr>
        <w:shd w:val="clear" w:color="auto" w:fill="FFFFFF"/>
        <w:spacing w:line="360" w:lineRule="auto"/>
        <w:ind w:left="567" w:right="283"/>
        <w:jc w:val="right"/>
        <w:rPr>
          <w:rFonts w:ascii="Times New Roman" w:hAnsi="Times New Roman"/>
          <w:sz w:val="28"/>
          <w:szCs w:val="28"/>
        </w:rPr>
      </w:pPr>
      <w:r w:rsidRPr="00E01C57">
        <w:rPr>
          <w:rFonts w:ascii="Times New Roman" w:hAnsi="Times New Roman"/>
          <w:sz w:val="28"/>
          <w:szCs w:val="28"/>
        </w:rPr>
        <w:t>факультета компьютерных наук и информационных технологий</w:t>
      </w:r>
    </w:p>
    <w:p w:rsidR="00E01C57" w:rsidRPr="00E01C57" w:rsidRDefault="00E01C57" w:rsidP="00E01C57">
      <w:pPr>
        <w:shd w:val="clear" w:color="auto" w:fill="FFFFFF"/>
        <w:spacing w:line="360" w:lineRule="auto"/>
        <w:ind w:left="567" w:right="283"/>
        <w:jc w:val="right"/>
        <w:rPr>
          <w:rFonts w:ascii="Times New Roman" w:hAnsi="Times New Roman"/>
          <w:sz w:val="28"/>
          <w:szCs w:val="28"/>
        </w:rPr>
      </w:pPr>
      <w:r w:rsidRPr="00E01C57">
        <w:rPr>
          <w:rFonts w:ascii="Times New Roman" w:hAnsi="Times New Roman"/>
          <w:sz w:val="28"/>
          <w:szCs w:val="28"/>
        </w:rPr>
        <w:t>Акимов Артемий Андреевич</w:t>
      </w:r>
    </w:p>
    <w:p w:rsidR="00E01C57" w:rsidRPr="00E01C57" w:rsidRDefault="00E01C57" w:rsidP="00E01C57">
      <w:pPr>
        <w:shd w:val="clear" w:color="auto" w:fill="FFFFFF"/>
        <w:spacing w:line="360" w:lineRule="auto"/>
        <w:ind w:left="567" w:right="283"/>
        <w:jc w:val="both"/>
        <w:rPr>
          <w:rFonts w:ascii="Times New Roman" w:hAnsi="Times New Roman"/>
          <w:sz w:val="28"/>
          <w:szCs w:val="28"/>
        </w:rPr>
      </w:pPr>
    </w:p>
    <w:p w:rsidR="00237A31" w:rsidRPr="00D326EE" w:rsidRDefault="00E01C57" w:rsidP="00E01C57">
      <w:pPr>
        <w:ind w:left="567" w:right="283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E01C57">
        <w:rPr>
          <w:rFonts w:ascii="Times New Roman" w:hAnsi="Times New Roman"/>
          <w:sz w:val="28"/>
          <w:szCs w:val="28"/>
        </w:rPr>
        <w:t>Саратов 201</w:t>
      </w:r>
      <w:r>
        <w:rPr>
          <w:rFonts w:ascii="Times New Roman" w:hAnsi="Times New Roman"/>
          <w:sz w:val="28"/>
          <w:szCs w:val="28"/>
          <w:lang w:val="en-US"/>
        </w:rPr>
        <w:t>5</w:t>
      </w:r>
      <w:r w:rsidR="008B4C73" w:rsidRPr="00D326EE">
        <w:rPr>
          <w:rFonts w:ascii="Times New Roman" w:hAnsi="Times New Roman"/>
          <w:color w:val="000000" w:themeColor="text1"/>
          <w:sz w:val="28"/>
          <w:szCs w:val="28"/>
        </w:rPr>
        <w:br w:type="page"/>
      </w:r>
    </w:p>
    <w:p w:rsidR="008076E5" w:rsidRPr="00D326EE" w:rsidRDefault="008076E5" w:rsidP="008076E5">
      <w:pPr>
        <w:pStyle w:val="af1"/>
        <w:jc w:val="center"/>
        <w:rPr>
          <w:rFonts w:ascii="Times New Roman" w:hAnsi="Times New Roman"/>
          <w:color w:val="000000" w:themeColor="text1"/>
        </w:rPr>
      </w:pPr>
      <w:bookmarkStart w:id="0" w:name="_Toc434763087"/>
      <w:bookmarkStart w:id="1" w:name="_Toc434783324"/>
      <w:bookmarkStart w:id="2" w:name="_Toc434783423"/>
      <w:bookmarkStart w:id="3" w:name="_Toc437124212"/>
      <w:r w:rsidRPr="00D326EE">
        <w:rPr>
          <w:rFonts w:ascii="Times New Roman" w:hAnsi="Times New Roman"/>
          <w:color w:val="000000" w:themeColor="text1"/>
        </w:rPr>
        <w:lastRenderedPageBreak/>
        <w:t>Содержание</w:t>
      </w:r>
      <w:bookmarkStart w:id="4" w:name="_Toc434762750"/>
      <w:bookmarkEnd w:id="0"/>
      <w:bookmarkEnd w:id="1"/>
      <w:bookmarkEnd w:id="2"/>
      <w:bookmarkEnd w:id="3"/>
    </w:p>
    <w:sdt>
      <w:sdtPr>
        <w:rPr>
          <w:rFonts w:ascii="Times New Roman" w:hAnsi="Times New Roman"/>
          <w:color w:val="000000" w:themeColor="text1"/>
        </w:rPr>
        <w:id w:val="-819110069"/>
        <w:docPartObj>
          <w:docPartGallery w:val="Table of Contents"/>
          <w:docPartUnique/>
        </w:docPartObj>
      </w:sdtPr>
      <w:sdtEndPr>
        <w:rPr>
          <w:rFonts w:ascii="Calibri" w:hAnsi="Calibri"/>
          <w:b/>
          <w:bCs/>
        </w:rPr>
      </w:sdtEndPr>
      <w:sdtContent>
        <w:bookmarkEnd w:id="4" w:displacedByCustomXml="prev"/>
        <w:p w:rsidR="00E01C57" w:rsidRDefault="009C695B">
          <w:pPr>
            <w:pStyle w:val="1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E07BC4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begin"/>
          </w:r>
          <w:r w:rsidR="008076E5" w:rsidRPr="00E07BC4">
            <w:rPr>
              <w:rFonts w:ascii="Times New Roman" w:hAnsi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E07BC4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separate"/>
          </w:r>
          <w:hyperlink w:anchor="_Toc437124212" w:history="1">
            <w:r w:rsidR="00E01C57" w:rsidRPr="00930A8E">
              <w:rPr>
                <w:rStyle w:val="a6"/>
                <w:rFonts w:ascii="Times New Roman" w:hAnsi="Times New Roman"/>
                <w:noProof/>
              </w:rPr>
              <w:t>Содержание</w:t>
            </w:r>
            <w:r w:rsidR="00E01C57">
              <w:rPr>
                <w:noProof/>
                <w:webHidden/>
              </w:rPr>
              <w:tab/>
            </w:r>
            <w:r w:rsidR="00E01C57">
              <w:rPr>
                <w:noProof/>
                <w:webHidden/>
              </w:rPr>
              <w:fldChar w:fldCharType="begin"/>
            </w:r>
            <w:r w:rsidR="00E01C57">
              <w:rPr>
                <w:noProof/>
                <w:webHidden/>
              </w:rPr>
              <w:instrText xml:space="preserve"> PAGEREF _Toc437124212 \h </w:instrText>
            </w:r>
            <w:r w:rsidR="00E01C57">
              <w:rPr>
                <w:noProof/>
                <w:webHidden/>
              </w:rPr>
            </w:r>
            <w:r w:rsidR="00E01C57">
              <w:rPr>
                <w:noProof/>
                <w:webHidden/>
              </w:rPr>
              <w:fldChar w:fldCharType="separate"/>
            </w:r>
            <w:r w:rsidR="00E01C57">
              <w:rPr>
                <w:noProof/>
                <w:webHidden/>
              </w:rPr>
              <w:t>2</w:t>
            </w:r>
            <w:r w:rsidR="00E01C57">
              <w:rPr>
                <w:noProof/>
                <w:webHidden/>
              </w:rPr>
              <w:fldChar w:fldCharType="end"/>
            </w:r>
          </w:hyperlink>
        </w:p>
        <w:p w:rsidR="00E01C57" w:rsidRDefault="00E01C57">
          <w:pPr>
            <w:pStyle w:val="1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37124213" w:history="1">
            <w:r w:rsidRPr="00930A8E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_Toc437124213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C57" w:rsidRDefault="00E01C57">
          <w:pPr>
            <w:pStyle w:val="15"/>
            <w:tabs>
              <w:tab w:val="left" w:pos="566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37124214" w:history="1">
            <w:r w:rsidRPr="00930A8E">
              <w:rPr>
                <w:rStyle w:val="a6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930A8E">
              <w:rPr>
                <w:rStyle w:val="a6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_Toc437124214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C57" w:rsidRDefault="00E01C57">
          <w:pPr>
            <w:pStyle w:val="15"/>
            <w:tabs>
              <w:tab w:val="left" w:pos="566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37124215" w:history="1">
            <w:r w:rsidRPr="00930A8E">
              <w:rPr>
                <w:rStyle w:val="a6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930A8E">
              <w:rPr>
                <w:rStyle w:val="a6"/>
                <w:noProof/>
              </w:rPr>
              <w:t>Математическая модель в виде графа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_Toc437124215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C57" w:rsidRDefault="00E01C57">
          <w:pPr>
            <w:pStyle w:val="22"/>
            <w:tabs>
              <w:tab w:val="left" w:pos="8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37124216" w:history="1">
            <w:r w:rsidRPr="00930A8E">
              <w:rPr>
                <w:rStyle w:val="a6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930A8E">
              <w:rPr>
                <w:rStyle w:val="a6"/>
                <w:noProof/>
              </w:rPr>
              <w:t>Представление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_Toc437124216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C57" w:rsidRDefault="00E01C57">
          <w:pPr>
            <w:pStyle w:val="22"/>
            <w:tabs>
              <w:tab w:val="left" w:pos="8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37124217" w:history="1">
            <w:r w:rsidRPr="00930A8E">
              <w:rPr>
                <w:rStyle w:val="a6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930A8E">
              <w:rPr>
                <w:rStyle w:val="a6"/>
                <w:noProof/>
              </w:rPr>
              <w:t>Сети и потоки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_Toc437124217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C57" w:rsidRDefault="00E01C57">
          <w:pPr>
            <w:pStyle w:val="22"/>
            <w:tabs>
              <w:tab w:val="left" w:pos="8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37124218" w:history="1">
            <w:r w:rsidRPr="00930A8E">
              <w:rPr>
                <w:rStyle w:val="a6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930A8E">
              <w:rPr>
                <w:rStyle w:val="a6"/>
                <w:noProof/>
              </w:rPr>
              <w:t>Пример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_Toc437124218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C57" w:rsidRDefault="00E01C57">
          <w:pPr>
            <w:pStyle w:val="22"/>
            <w:tabs>
              <w:tab w:val="left" w:pos="8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37124219" w:history="1">
            <w:r w:rsidRPr="00930A8E">
              <w:rPr>
                <w:rStyle w:val="a6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930A8E">
              <w:rPr>
                <w:rStyle w:val="a6"/>
                <w:noProof/>
              </w:rPr>
              <w:t>История задачи о максимальном потоке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_Toc437124219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C57" w:rsidRDefault="00E01C57">
          <w:pPr>
            <w:pStyle w:val="15"/>
            <w:tabs>
              <w:tab w:val="left" w:pos="566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37124220" w:history="1">
            <w:r w:rsidRPr="00930A8E">
              <w:rPr>
                <w:rStyle w:val="a6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930A8E">
              <w:rPr>
                <w:rStyle w:val="a6"/>
                <w:noProof/>
              </w:rPr>
              <w:t>Алгоритм Эдмондса-Карпа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_Toc437124220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C57" w:rsidRDefault="00E01C57">
          <w:pPr>
            <w:pStyle w:val="22"/>
            <w:tabs>
              <w:tab w:val="left" w:pos="8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37124221" w:history="1">
            <w:r w:rsidRPr="00930A8E">
              <w:rPr>
                <w:rStyle w:val="a6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930A8E">
              <w:rPr>
                <w:rStyle w:val="a6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_Toc437124221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C57" w:rsidRDefault="00E01C57">
          <w:pPr>
            <w:pStyle w:val="22"/>
            <w:tabs>
              <w:tab w:val="left" w:pos="8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37124222" w:history="1">
            <w:r w:rsidRPr="00930A8E">
              <w:rPr>
                <w:rStyle w:val="a6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930A8E">
              <w:rPr>
                <w:rStyle w:val="a6"/>
                <w:noProof/>
              </w:rPr>
              <w:t>Применение алгоритма на примере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_Toc437124222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C57" w:rsidRDefault="00E01C57">
          <w:pPr>
            <w:pStyle w:val="15"/>
            <w:tabs>
              <w:tab w:val="left" w:pos="566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37124223" w:history="1">
            <w:r w:rsidRPr="00930A8E">
              <w:rPr>
                <w:rStyle w:val="a6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930A8E">
              <w:rPr>
                <w:rStyle w:val="a6"/>
                <w:noProof/>
              </w:rPr>
              <w:t>Представление графа в памяти компьютера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_Toc437124223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C57" w:rsidRDefault="00E01C57">
          <w:pPr>
            <w:pStyle w:val="15"/>
            <w:tabs>
              <w:tab w:val="left" w:pos="566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37124224" w:history="1">
            <w:r w:rsidRPr="00930A8E">
              <w:rPr>
                <w:rStyle w:val="a6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930A8E">
              <w:rPr>
                <w:rStyle w:val="a6"/>
                <w:noProof/>
              </w:rPr>
              <w:t>Визуализация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_Toc437124224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C57" w:rsidRDefault="00E01C57">
          <w:pPr>
            <w:pStyle w:val="1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37124225" w:history="1">
            <w:r w:rsidRPr="00930A8E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_Toc437124225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C57" w:rsidRDefault="00E01C57">
          <w:pPr>
            <w:pStyle w:val="1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37124226" w:history="1">
            <w:r w:rsidRPr="00930A8E">
              <w:rPr>
                <w:rStyle w:val="a6"/>
                <w:noProof/>
              </w:rPr>
              <w:t>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_Toc437124226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C57" w:rsidRDefault="00E01C57">
          <w:pPr>
            <w:pStyle w:val="1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37124227" w:history="1">
            <w:r w:rsidRPr="00930A8E">
              <w:rPr>
                <w:rStyle w:val="a6"/>
                <w:noProof/>
              </w:rPr>
              <w:t>Приложение А РЕАЛИЗАЦИЯ НАХОЖДЕНИЯ МАКСИМАЛЬНОГО ПОТОКА В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_Toc437124227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202" w:rsidRDefault="009C695B">
          <w:pPr>
            <w:rPr>
              <w:b/>
              <w:bCs/>
              <w:color w:val="000000" w:themeColor="text1"/>
            </w:rPr>
          </w:pPr>
          <w:r w:rsidRPr="00E07BC4">
            <w:rPr>
              <w:rFonts w:ascii="Times New Roman" w:hAnsi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130D7E" w:rsidRDefault="00130D7E">
      <w:pPr>
        <w:rPr>
          <w:rFonts w:ascii="Times New Roman" w:hAnsi="Times New Roman"/>
          <w:b/>
          <w:bCs/>
          <w:color w:val="000000" w:themeColor="text1"/>
          <w:sz w:val="28"/>
          <w:szCs w:val="28"/>
        </w:rPr>
        <w:sectPr w:rsidR="00130D7E" w:rsidSect="009C695B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B4C73" w:rsidRPr="001E4202" w:rsidRDefault="008D2FCC" w:rsidP="00E07BC4">
      <w:pPr>
        <w:pStyle w:val="1"/>
        <w:numPr>
          <w:ilvl w:val="0"/>
          <w:numId w:val="0"/>
        </w:numPr>
        <w:ind w:left="928"/>
        <w:rPr>
          <w:color w:val="000000" w:themeColor="text1"/>
          <w:lang w:val="ru-RU"/>
        </w:rPr>
      </w:pPr>
      <w:bookmarkStart w:id="5" w:name="_Toc402380336"/>
      <w:bookmarkStart w:id="6" w:name="_Toc402380407"/>
      <w:bookmarkStart w:id="7" w:name="_Toc437124213"/>
      <w:r>
        <w:rPr>
          <w:rFonts w:eastAsia="Calibri"/>
          <w:color w:val="000000" w:themeColor="text1"/>
          <w:lang w:val="ru-RU"/>
        </w:rPr>
        <w:lastRenderedPageBreak/>
        <w:t>В</w:t>
      </w:r>
      <w:r w:rsidR="001E4202">
        <w:rPr>
          <w:rFonts w:eastAsia="Calibri"/>
          <w:color w:val="000000" w:themeColor="text1"/>
          <w:lang w:val="ru-RU"/>
        </w:rPr>
        <w:t>В</w:t>
      </w:r>
      <w:r w:rsidR="00E07BC4">
        <w:rPr>
          <w:rFonts w:eastAsia="Calibri"/>
          <w:color w:val="000000" w:themeColor="text1"/>
          <w:lang w:val="ru-RU"/>
        </w:rPr>
        <w:t>ЕДЕНИЕ</w:t>
      </w:r>
      <w:bookmarkEnd w:id="7"/>
    </w:p>
    <w:p w:rsidR="008B4C73" w:rsidRPr="00D326EE" w:rsidRDefault="00063E20" w:rsidP="008B4C73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D326EE">
        <w:rPr>
          <w:rFonts w:ascii="Times New Roman" w:hAnsi="Times New Roman"/>
          <w:color w:val="000000" w:themeColor="text1"/>
          <w:sz w:val="28"/>
        </w:rPr>
        <w:t xml:space="preserve">Теория графов широко применима в реальной жизни. Существует множество бытовых задач, которые решаются с помощью неё. Одной из таких задач является «определение максимального потока в сети». </w:t>
      </w:r>
    </w:p>
    <w:p w:rsidR="00063E20" w:rsidRPr="00D326EE" w:rsidRDefault="00E01C57" w:rsidP="008B4C73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Целью </w:t>
      </w:r>
      <w:r w:rsidRPr="00D326EE">
        <w:rPr>
          <w:rFonts w:ascii="Times New Roman" w:hAnsi="Times New Roman"/>
          <w:color w:val="000000" w:themeColor="text1"/>
          <w:sz w:val="28"/>
        </w:rPr>
        <w:t>является</w:t>
      </w:r>
      <w:r w:rsidR="00063E20" w:rsidRPr="00D326EE">
        <w:rPr>
          <w:rFonts w:ascii="Times New Roman" w:hAnsi="Times New Roman"/>
          <w:color w:val="000000" w:themeColor="text1"/>
          <w:sz w:val="28"/>
        </w:rPr>
        <w:t xml:space="preserve"> решение задачи о нахождении максимального потока.</w:t>
      </w:r>
    </w:p>
    <w:p w:rsidR="008B4C73" w:rsidRPr="00D326EE" w:rsidRDefault="008B4C73" w:rsidP="008B4C73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D326EE">
        <w:rPr>
          <w:rFonts w:ascii="Times New Roman" w:hAnsi="Times New Roman"/>
          <w:color w:val="000000" w:themeColor="text1"/>
          <w:sz w:val="28"/>
        </w:rPr>
        <w:t>Данная цель предполагает решение следующих основных задач:</w:t>
      </w:r>
    </w:p>
    <w:p w:rsidR="008B4C73" w:rsidRPr="00D326EE" w:rsidRDefault="00063E20" w:rsidP="008076E5">
      <w:pPr>
        <w:numPr>
          <w:ilvl w:val="0"/>
          <w:numId w:val="5"/>
        </w:numPr>
        <w:tabs>
          <w:tab w:val="clear" w:pos="0"/>
          <w:tab w:val="num" w:pos="1134"/>
        </w:tabs>
        <w:spacing w:after="0" w:line="360" w:lineRule="auto"/>
        <w:ind w:left="1134" w:hanging="567"/>
        <w:jc w:val="both"/>
        <w:rPr>
          <w:rFonts w:ascii="Times New Roman" w:hAnsi="Times New Roman"/>
          <w:color w:val="000000" w:themeColor="text1"/>
          <w:sz w:val="28"/>
        </w:rPr>
      </w:pPr>
      <w:r w:rsidRPr="00D326EE">
        <w:rPr>
          <w:rFonts w:ascii="Times New Roman" w:hAnsi="Times New Roman"/>
          <w:color w:val="000000" w:themeColor="text1"/>
          <w:sz w:val="28"/>
        </w:rPr>
        <w:t xml:space="preserve">Выбор алгоритма для решения задачи (в нашем случае это алгоритм </w:t>
      </w:r>
      <w:proofErr w:type="spellStart"/>
      <w:r w:rsidR="00E01C57">
        <w:rPr>
          <w:rFonts w:ascii="Times New Roman" w:hAnsi="Times New Roman"/>
          <w:color w:val="000000" w:themeColor="text1"/>
          <w:sz w:val="28"/>
        </w:rPr>
        <w:t>Эдмондса</w:t>
      </w:r>
      <w:proofErr w:type="spellEnd"/>
      <w:r w:rsidR="00E01C57">
        <w:rPr>
          <w:rFonts w:ascii="Times New Roman" w:hAnsi="Times New Roman"/>
          <w:color w:val="000000" w:themeColor="text1"/>
          <w:sz w:val="28"/>
        </w:rPr>
        <w:t>-Карпа</w:t>
      </w:r>
      <w:r w:rsidRPr="00D326EE">
        <w:rPr>
          <w:rFonts w:ascii="Times New Roman" w:hAnsi="Times New Roman"/>
          <w:color w:val="000000" w:themeColor="text1"/>
          <w:sz w:val="28"/>
        </w:rPr>
        <w:t>)</w:t>
      </w:r>
      <w:r w:rsidR="008B4C73" w:rsidRPr="00D326EE">
        <w:rPr>
          <w:rFonts w:ascii="Times New Roman" w:hAnsi="Times New Roman"/>
          <w:color w:val="000000" w:themeColor="text1"/>
          <w:sz w:val="28"/>
        </w:rPr>
        <w:t>;</w:t>
      </w:r>
    </w:p>
    <w:p w:rsidR="00063E20" w:rsidRPr="00D326EE" w:rsidRDefault="00E01C57" w:rsidP="008076E5">
      <w:pPr>
        <w:numPr>
          <w:ilvl w:val="0"/>
          <w:numId w:val="5"/>
        </w:numPr>
        <w:spacing w:after="0" w:line="360" w:lineRule="auto"/>
        <w:ind w:left="1134" w:hanging="567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Графическое</w:t>
      </w:r>
      <w:r w:rsidR="00063E20" w:rsidRPr="00D326EE">
        <w:rPr>
          <w:rFonts w:ascii="Times New Roman" w:hAnsi="Times New Roman"/>
          <w:color w:val="000000" w:themeColor="text1"/>
          <w:sz w:val="28"/>
        </w:rPr>
        <w:t xml:space="preserve"> представления графа;</w:t>
      </w:r>
    </w:p>
    <w:p w:rsidR="008B4C73" w:rsidRPr="00D326EE" w:rsidRDefault="00F4158E" w:rsidP="00F4158E">
      <w:pPr>
        <w:suppressAutoHyphens w:val="0"/>
        <w:rPr>
          <w:rFonts w:ascii="Times New Roman" w:hAnsi="Times New Roman"/>
          <w:color w:val="000000" w:themeColor="text1"/>
          <w:sz w:val="28"/>
        </w:rPr>
      </w:pPr>
      <w:r w:rsidRPr="00D326EE">
        <w:rPr>
          <w:rFonts w:ascii="Times New Roman" w:hAnsi="Times New Roman"/>
          <w:color w:val="000000" w:themeColor="text1"/>
          <w:sz w:val="28"/>
        </w:rPr>
        <w:br w:type="page"/>
      </w:r>
    </w:p>
    <w:p w:rsidR="008B4C73" w:rsidRPr="00D326EE" w:rsidRDefault="008B4C73" w:rsidP="00237A31">
      <w:pPr>
        <w:pStyle w:val="1"/>
        <w:rPr>
          <w:color w:val="000000" w:themeColor="text1"/>
          <w:lang w:val="ru-RU"/>
        </w:rPr>
      </w:pPr>
      <w:bookmarkStart w:id="8" w:name="_Toc434762565"/>
      <w:bookmarkStart w:id="9" w:name="_Toc437124214"/>
      <w:bookmarkEnd w:id="5"/>
      <w:bookmarkEnd w:id="6"/>
      <w:r w:rsidRPr="00D326EE">
        <w:rPr>
          <w:color w:val="000000" w:themeColor="text1"/>
        </w:rPr>
        <w:lastRenderedPageBreak/>
        <w:t>Постановка задачи</w:t>
      </w:r>
      <w:bookmarkEnd w:id="8"/>
      <w:bookmarkEnd w:id="9"/>
    </w:p>
    <w:p w:rsidR="008B4C73" w:rsidRPr="00D326EE" w:rsidRDefault="008B4C73" w:rsidP="008B4C73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bookmarkStart w:id="10" w:name="_Toc402208310"/>
      <w:r w:rsidRPr="00D326EE">
        <w:rPr>
          <w:rFonts w:ascii="Times New Roman" w:hAnsi="Times New Roman"/>
          <w:color w:val="000000" w:themeColor="text1"/>
          <w:sz w:val="28"/>
        </w:rPr>
        <w:t xml:space="preserve">Дан файл с описанием </w:t>
      </w:r>
      <w:r w:rsidR="00937F66">
        <w:rPr>
          <w:rFonts w:ascii="Times New Roman" w:hAnsi="Times New Roman"/>
          <w:color w:val="000000" w:themeColor="text1"/>
          <w:sz w:val="28"/>
        </w:rPr>
        <w:t>графа</w:t>
      </w:r>
      <w:r w:rsidRPr="00D326EE">
        <w:rPr>
          <w:rFonts w:ascii="Times New Roman" w:hAnsi="Times New Roman"/>
          <w:color w:val="000000" w:themeColor="text1"/>
          <w:sz w:val="28"/>
        </w:rPr>
        <w:t>. Каждая связь имеет вес – объем, кот</w:t>
      </w:r>
      <w:r w:rsidR="00937F66">
        <w:rPr>
          <w:rFonts w:ascii="Times New Roman" w:hAnsi="Times New Roman"/>
          <w:color w:val="000000" w:themeColor="text1"/>
          <w:sz w:val="28"/>
        </w:rPr>
        <w:t>орый можно прокачать через данную дугу</w:t>
      </w:r>
      <w:r w:rsidRPr="00D326EE">
        <w:rPr>
          <w:rFonts w:ascii="Times New Roman" w:hAnsi="Times New Roman"/>
          <w:color w:val="000000" w:themeColor="text1"/>
          <w:sz w:val="28"/>
        </w:rPr>
        <w:t xml:space="preserve"> за единицу времени. Возможный вариант структуры файла приведён ниже (комментарии в реальном файле будут отсутствовать):</w:t>
      </w:r>
    </w:p>
    <w:p w:rsidR="00937F66" w:rsidRPr="00937F66" w:rsidRDefault="00937F66" w:rsidP="00937F66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937F66">
        <w:rPr>
          <w:rFonts w:ascii="Times New Roman" w:hAnsi="Times New Roman"/>
          <w:color w:val="000000" w:themeColor="text1"/>
          <w:sz w:val="28"/>
        </w:rPr>
        <w:t xml:space="preserve">8 </w:t>
      </w:r>
      <w:r w:rsidRPr="00D326EE">
        <w:rPr>
          <w:rFonts w:ascii="Times New Roman" w:hAnsi="Times New Roman"/>
          <w:color w:val="000000" w:themeColor="text1"/>
          <w:sz w:val="28"/>
        </w:rPr>
        <w:t>// число вершин</w:t>
      </w:r>
    </w:p>
    <w:p w:rsidR="00937F66" w:rsidRPr="00937F66" w:rsidRDefault="00937F66" w:rsidP="00937F66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937F66">
        <w:rPr>
          <w:rFonts w:ascii="Times New Roman" w:hAnsi="Times New Roman"/>
          <w:color w:val="000000" w:themeColor="text1"/>
          <w:sz w:val="28"/>
        </w:rPr>
        <w:t>1 2(32) 3(95) 4(75) 5(57) //</w:t>
      </w:r>
      <w:r w:rsidR="00A90E64">
        <w:rPr>
          <w:rFonts w:ascii="Times New Roman" w:hAnsi="Times New Roman"/>
          <w:color w:val="000000" w:themeColor="text1"/>
          <w:sz w:val="28"/>
        </w:rPr>
        <w:t>вершина и</w:t>
      </w:r>
      <w:r>
        <w:rPr>
          <w:rFonts w:ascii="Times New Roman" w:hAnsi="Times New Roman"/>
          <w:color w:val="000000" w:themeColor="text1"/>
          <w:sz w:val="28"/>
        </w:rPr>
        <w:t xml:space="preserve"> список смежных с указанием веса</w:t>
      </w:r>
    </w:p>
    <w:p w:rsidR="00937F66" w:rsidRPr="00937F66" w:rsidRDefault="00937F66" w:rsidP="00937F66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937F66">
        <w:rPr>
          <w:rFonts w:ascii="Times New Roman" w:hAnsi="Times New Roman"/>
          <w:color w:val="000000" w:themeColor="text1"/>
          <w:sz w:val="28"/>
        </w:rPr>
        <w:t>2 3(5) 5(23) 8(16)</w:t>
      </w:r>
    </w:p>
    <w:p w:rsidR="00937F66" w:rsidRPr="00937F66" w:rsidRDefault="00937F66" w:rsidP="00937F66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937F66">
        <w:rPr>
          <w:rFonts w:ascii="Times New Roman" w:hAnsi="Times New Roman"/>
          <w:color w:val="000000" w:themeColor="text1"/>
          <w:sz w:val="28"/>
        </w:rPr>
        <w:t>3 4(18) 6(6)</w:t>
      </w:r>
    </w:p>
    <w:p w:rsidR="00937F66" w:rsidRPr="00937F66" w:rsidRDefault="00937F66" w:rsidP="00937F66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937F66">
        <w:rPr>
          <w:rFonts w:ascii="Times New Roman" w:hAnsi="Times New Roman"/>
          <w:color w:val="000000" w:themeColor="text1"/>
          <w:sz w:val="28"/>
        </w:rPr>
        <w:t>4 5(24) 6(9)</w:t>
      </w:r>
    </w:p>
    <w:p w:rsidR="00937F66" w:rsidRPr="00937F66" w:rsidRDefault="00937F66" w:rsidP="00937F66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937F66">
        <w:rPr>
          <w:rFonts w:ascii="Times New Roman" w:hAnsi="Times New Roman"/>
          <w:color w:val="000000" w:themeColor="text1"/>
          <w:sz w:val="28"/>
        </w:rPr>
        <w:t>5 7(20) 8(94)</w:t>
      </w:r>
    </w:p>
    <w:p w:rsidR="00937F66" w:rsidRPr="00937F66" w:rsidRDefault="00937F66" w:rsidP="00937F66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937F66">
        <w:rPr>
          <w:rFonts w:ascii="Times New Roman" w:hAnsi="Times New Roman"/>
          <w:color w:val="000000" w:themeColor="text1"/>
          <w:sz w:val="28"/>
        </w:rPr>
        <w:t>6 5(11) 7(7)</w:t>
      </w:r>
    </w:p>
    <w:p w:rsidR="00937F66" w:rsidRPr="00937F66" w:rsidRDefault="00937F66" w:rsidP="00937F66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937F66">
        <w:rPr>
          <w:rFonts w:ascii="Times New Roman" w:hAnsi="Times New Roman"/>
          <w:color w:val="000000" w:themeColor="text1"/>
          <w:sz w:val="28"/>
        </w:rPr>
        <w:t>7 8(81)</w:t>
      </w:r>
    </w:p>
    <w:p w:rsidR="00F4158E" w:rsidRPr="00937F66" w:rsidRDefault="00320013" w:rsidP="00237A31">
      <w:pPr>
        <w:pStyle w:val="1"/>
        <w:rPr>
          <w:color w:val="000000" w:themeColor="text1"/>
          <w:lang w:val="ru-RU"/>
        </w:rPr>
      </w:pPr>
      <w:bookmarkStart w:id="11" w:name="_Toc434762566"/>
      <w:bookmarkStart w:id="12" w:name="_Toc437124215"/>
      <w:bookmarkEnd w:id="10"/>
      <w:r w:rsidRPr="00D326EE">
        <w:rPr>
          <w:color w:val="000000" w:themeColor="text1"/>
          <w:lang w:val="ru-RU"/>
        </w:rPr>
        <w:lastRenderedPageBreak/>
        <w:t>Математическая модель в виде графа</w:t>
      </w:r>
      <w:bookmarkEnd w:id="11"/>
      <w:bookmarkEnd w:id="12"/>
    </w:p>
    <w:p w:rsidR="00FA3CD9" w:rsidRPr="00D326EE" w:rsidRDefault="00FA3CD9" w:rsidP="00B51041">
      <w:pPr>
        <w:pStyle w:val="a0"/>
        <w:rPr>
          <w:color w:val="000000" w:themeColor="text1"/>
        </w:rPr>
      </w:pPr>
    </w:p>
    <w:p w:rsidR="00F4158E" w:rsidRPr="00D326EE" w:rsidRDefault="008076E5" w:rsidP="00FA3CD9">
      <w:pPr>
        <w:pStyle w:val="2"/>
        <w:rPr>
          <w:color w:val="000000" w:themeColor="text1"/>
        </w:rPr>
      </w:pPr>
      <w:bookmarkStart w:id="13" w:name="_Toc437124216"/>
      <w:r w:rsidRPr="00D326EE">
        <w:rPr>
          <w:color w:val="000000" w:themeColor="text1"/>
          <w:lang w:val="ru-RU"/>
        </w:rPr>
        <w:t>Представление сети</w:t>
      </w:r>
      <w:bookmarkEnd w:id="13"/>
      <w:r w:rsidRPr="00D326EE">
        <w:rPr>
          <w:color w:val="000000" w:themeColor="text1"/>
          <w:lang w:val="ru-RU"/>
        </w:rPr>
        <w:t xml:space="preserve"> </w:t>
      </w:r>
    </w:p>
    <w:p w:rsidR="00C463C0" w:rsidRPr="00D326EE" w:rsidRDefault="00C463C0" w:rsidP="00C463C0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D326EE">
        <w:rPr>
          <w:rFonts w:ascii="Times New Roman" w:hAnsi="Times New Roman"/>
          <w:color w:val="000000" w:themeColor="text1"/>
          <w:sz w:val="28"/>
        </w:rPr>
        <w:t xml:space="preserve">Рассмотрим ориентированный Граф. Будем рассматривать его как сеть связей, по которым информация движется от истока (где оно производится с некоторой постоянной скоростью) к стоку (где оно потребляется — с той же скоростью). </w:t>
      </w:r>
    </w:p>
    <w:p w:rsidR="00C463C0" w:rsidRPr="00D326EE" w:rsidRDefault="00C463C0" w:rsidP="00C463C0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D326EE">
        <w:rPr>
          <w:rFonts w:ascii="Times New Roman" w:hAnsi="Times New Roman"/>
          <w:color w:val="000000" w:themeColor="text1"/>
          <w:sz w:val="28"/>
        </w:rPr>
        <w:t>Как и в задаче о кратчайших путях, на каждом ребре графа мы пишем число. Но если раньше это число означало длину пути, то теперь это скорее пропускная способность связи — максимальная скорость потока в этой связи. Мы считаем, что в вершинах данные не накапливаются — сколько приходит, столько и уходит (если вершина не является истоком или стоком). Это свойство называется «законом сохранения потока». Для электрического тока это свойство называется первым правилом Кирхгофа (</w:t>
      </w:r>
      <w:proofErr w:type="spellStart"/>
      <w:r w:rsidRPr="00D326EE">
        <w:rPr>
          <w:rFonts w:ascii="Times New Roman" w:hAnsi="Times New Roman"/>
          <w:color w:val="000000" w:themeColor="text1"/>
          <w:sz w:val="28"/>
        </w:rPr>
        <w:t>Kirchhoff's</w:t>
      </w:r>
      <w:proofErr w:type="spellEnd"/>
      <w:r w:rsidRPr="00D326EE">
        <w:rPr>
          <w:rFonts w:ascii="Times New Roman" w:hAnsi="Times New Roman"/>
          <w:color w:val="000000" w:themeColor="text1"/>
          <w:sz w:val="28"/>
        </w:rPr>
        <w:t xml:space="preserve"> </w:t>
      </w:r>
      <w:proofErr w:type="spellStart"/>
      <w:r w:rsidRPr="00D326EE">
        <w:rPr>
          <w:rFonts w:ascii="Times New Roman" w:hAnsi="Times New Roman"/>
          <w:color w:val="000000" w:themeColor="text1"/>
          <w:sz w:val="28"/>
        </w:rPr>
        <w:t>Current</w:t>
      </w:r>
      <w:proofErr w:type="spellEnd"/>
      <w:r w:rsidRPr="00D326EE">
        <w:rPr>
          <w:rFonts w:ascii="Times New Roman" w:hAnsi="Times New Roman"/>
          <w:color w:val="000000" w:themeColor="text1"/>
          <w:sz w:val="28"/>
        </w:rPr>
        <w:t xml:space="preserve"> </w:t>
      </w:r>
      <w:proofErr w:type="spellStart"/>
      <w:r w:rsidRPr="00D326EE">
        <w:rPr>
          <w:rFonts w:ascii="Times New Roman" w:hAnsi="Times New Roman"/>
          <w:color w:val="000000" w:themeColor="text1"/>
          <w:sz w:val="28"/>
        </w:rPr>
        <w:t>Law</w:t>
      </w:r>
      <w:proofErr w:type="spellEnd"/>
      <w:r w:rsidRPr="00D326EE">
        <w:rPr>
          <w:rFonts w:ascii="Times New Roman" w:hAnsi="Times New Roman"/>
          <w:color w:val="000000" w:themeColor="text1"/>
          <w:sz w:val="28"/>
        </w:rPr>
        <w:t>).</w:t>
      </w:r>
    </w:p>
    <w:p w:rsidR="00C463C0" w:rsidRPr="00D326EE" w:rsidRDefault="00C463C0" w:rsidP="00C463C0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D326EE">
        <w:rPr>
          <w:rFonts w:ascii="Times New Roman" w:hAnsi="Times New Roman"/>
          <w:color w:val="000000" w:themeColor="text1"/>
          <w:sz w:val="28"/>
        </w:rPr>
        <w:t>А задача о максимальном потоке для данной сети полностью совпадает с задачей, поставленной ранее</w:t>
      </w:r>
      <w:r w:rsidR="00F4158E" w:rsidRPr="00D326EE">
        <w:rPr>
          <w:rFonts w:ascii="Times New Roman" w:hAnsi="Times New Roman"/>
          <w:color w:val="000000" w:themeColor="text1"/>
          <w:sz w:val="28"/>
        </w:rPr>
        <w:t>.</w:t>
      </w:r>
    </w:p>
    <w:p w:rsidR="00FA3CD9" w:rsidRPr="00D326EE" w:rsidRDefault="00FA3CD9" w:rsidP="00C463C0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</w:p>
    <w:p w:rsidR="00DC3D51" w:rsidRPr="00D326EE" w:rsidRDefault="008076E5" w:rsidP="00FA3CD9">
      <w:pPr>
        <w:pStyle w:val="2"/>
        <w:rPr>
          <w:color w:val="000000" w:themeColor="text1"/>
        </w:rPr>
      </w:pPr>
      <w:bookmarkStart w:id="14" w:name="_Toc434762568"/>
      <w:bookmarkStart w:id="15" w:name="_Toc437124217"/>
      <w:r w:rsidRPr="00D326EE">
        <w:rPr>
          <w:color w:val="000000" w:themeColor="text1"/>
          <w:lang w:val="ru-RU"/>
        </w:rPr>
        <w:t>С</w:t>
      </w:r>
      <w:r w:rsidR="00DC3D51" w:rsidRPr="00D326EE">
        <w:rPr>
          <w:color w:val="000000" w:themeColor="text1"/>
        </w:rPr>
        <w:t>ети и потоки</w:t>
      </w:r>
      <w:bookmarkEnd w:id="14"/>
      <w:bookmarkEnd w:id="15"/>
    </w:p>
    <w:p w:rsidR="00D1267A" w:rsidRPr="00D326EE" w:rsidRDefault="00DC3D51" w:rsidP="00483A5D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D326EE">
        <w:rPr>
          <w:rFonts w:ascii="Times New Roman" w:hAnsi="Times New Roman"/>
          <w:color w:val="000000" w:themeColor="text1"/>
          <w:sz w:val="28"/>
        </w:rPr>
        <w:t xml:space="preserve">Назовем сетью ориентированный </w:t>
      </w:r>
      <w:proofErr w:type="gramStart"/>
      <w:r w:rsidRPr="00D326EE">
        <w:rPr>
          <w:rFonts w:ascii="Times New Roman" w:hAnsi="Times New Roman"/>
          <w:color w:val="000000" w:themeColor="text1"/>
          <w:sz w:val="28"/>
        </w:rPr>
        <w:t xml:space="preserve">граф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>G=(V,E)</m:t>
        </m:r>
      </m:oMath>
      <w:r w:rsidRPr="00D326EE">
        <w:rPr>
          <w:rFonts w:ascii="Times New Roman" w:hAnsi="Times New Roman"/>
          <w:color w:val="000000" w:themeColor="text1"/>
          <w:sz w:val="28"/>
        </w:rPr>
        <w:t>,</w:t>
      </w:r>
      <w:proofErr w:type="gramEnd"/>
      <w:r w:rsidRPr="00D326EE">
        <w:rPr>
          <w:rFonts w:ascii="Times New Roman" w:hAnsi="Times New Roman"/>
          <w:color w:val="000000" w:themeColor="text1"/>
          <w:sz w:val="28"/>
        </w:rPr>
        <w:t xml:space="preserve"> каждому</w:t>
      </w:r>
      <w:r w:rsidR="00D1267A" w:rsidRPr="00D326EE">
        <w:rPr>
          <w:rFonts w:ascii="Times New Roman" w:hAnsi="Times New Roman"/>
          <w:color w:val="000000" w:themeColor="text1"/>
          <w:sz w:val="28"/>
        </w:rPr>
        <w:t xml:space="preserve"> </w:t>
      </w:r>
      <w:r w:rsidRPr="00D326EE">
        <w:rPr>
          <w:rFonts w:ascii="Times New Roman" w:hAnsi="Times New Roman"/>
          <w:color w:val="000000" w:themeColor="text1"/>
          <w:sz w:val="28"/>
        </w:rPr>
        <w:t xml:space="preserve">ребру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>(u,v) ∈Е</m:t>
        </m:r>
      </m:oMath>
      <w:r w:rsidRPr="00D326EE">
        <w:rPr>
          <w:rFonts w:ascii="Times New Roman" w:hAnsi="Times New Roman"/>
          <w:color w:val="000000" w:themeColor="text1"/>
          <w:sz w:val="28"/>
        </w:rPr>
        <w:t xml:space="preserve">  которого поставлено в соответствие число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>c(u,v) ≥ 0</m:t>
        </m:r>
      </m:oMath>
      <w:r w:rsidR="00D1267A" w:rsidRPr="00D326EE">
        <w:rPr>
          <w:rFonts w:ascii="Times New Roman" w:hAnsi="Times New Roman"/>
          <w:color w:val="000000" w:themeColor="text1"/>
          <w:sz w:val="28"/>
        </w:rPr>
        <w:t>, называ</w:t>
      </w:r>
      <w:proofErr w:type="spellStart"/>
      <w:r w:rsidRPr="00D326EE">
        <w:rPr>
          <w:rFonts w:ascii="Times New Roman" w:hAnsi="Times New Roman"/>
          <w:color w:val="000000" w:themeColor="text1"/>
          <w:sz w:val="28"/>
        </w:rPr>
        <w:t>емое</w:t>
      </w:r>
      <w:proofErr w:type="spellEnd"/>
      <w:r w:rsidRPr="00D326EE">
        <w:rPr>
          <w:rFonts w:ascii="Times New Roman" w:hAnsi="Times New Roman"/>
          <w:color w:val="000000" w:themeColor="text1"/>
          <w:sz w:val="28"/>
        </w:rPr>
        <w:t xml:space="preserve"> пропускной способностью ребра. В случае </w:t>
      </w:r>
      <m:oMath>
        <m:d>
          <m:dPr>
            <m:ctrlPr>
              <w:rPr>
                <w:rFonts w:ascii="Cambria Math" w:hAnsi="Cambria Math"/>
                <w:color w:val="000000" w:themeColor="text1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u,v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 xml:space="preserve">∉Е </m:t>
        </m:r>
      </m:oMath>
      <w:r w:rsidRPr="00D326EE">
        <w:rPr>
          <w:rFonts w:ascii="Times New Roman" w:hAnsi="Times New Roman"/>
          <w:color w:val="000000" w:themeColor="text1"/>
          <w:sz w:val="28"/>
        </w:rPr>
        <w:t xml:space="preserve">мы </w:t>
      </w:r>
      <w:proofErr w:type="gramStart"/>
      <w:r w:rsidRPr="00D326EE">
        <w:rPr>
          <w:rFonts w:ascii="Times New Roman" w:hAnsi="Times New Roman"/>
          <w:color w:val="000000" w:themeColor="text1"/>
          <w:sz w:val="28"/>
        </w:rPr>
        <w:t>полагаем</w:t>
      </w:r>
      <w:r w:rsidR="00D1267A" w:rsidRPr="00D326EE">
        <w:rPr>
          <w:rFonts w:ascii="Times New Roman" w:hAnsi="Times New Roman"/>
          <w:color w:val="000000" w:themeColor="text1"/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>c(u,v) ≥ 0</m:t>
        </m:r>
      </m:oMath>
      <w:r w:rsidRPr="00D326EE">
        <w:rPr>
          <w:rFonts w:ascii="Times New Roman" w:hAnsi="Times New Roman"/>
          <w:color w:val="000000" w:themeColor="text1"/>
          <w:sz w:val="28"/>
        </w:rPr>
        <w:t>.</w:t>
      </w:r>
      <w:proofErr w:type="gramEnd"/>
      <w:r w:rsidRPr="00D326EE">
        <w:rPr>
          <w:rFonts w:ascii="Times New Roman" w:hAnsi="Times New Roman"/>
          <w:color w:val="000000" w:themeColor="text1"/>
          <w:sz w:val="28"/>
        </w:rPr>
        <w:t xml:space="preserve"> В графе выделены две вершины: </w:t>
      </w:r>
      <w:proofErr w:type="gramStart"/>
      <w:r w:rsidRPr="00D326EE">
        <w:rPr>
          <w:rFonts w:ascii="Times New Roman" w:hAnsi="Times New Roman"/>
          <w:color w:val="000000" w:themeColor="text1"/>
          <w:sz w:val="28"/>
        </w:rPr>
        <w:t>исток</w:t>
      </w:r>
      <w:r w:rsidR="00D1267A" w:rsidRPr="00D326EE">
        <w:rPr>
          <w:rFonts w:ascii="Times New Roman" w:hAnsi="Times New Roman"/>
          <w:color w:val="000000" w:themeColor="text1"/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>s</m:t>
        </m:r>
      </m:oMath>
      <w:r w:rsidR="00D1267A" w:rsidRPr="00D326EE">
        <w:rPr>
          <w:rFonts w:ascii="Times New Roman" w:hAnsi="Times New Roman"/>
          <w:color w:val="000000" w:themeColor="text1"/>
          <w:sz w:val="28"/>
        </w:rPr>
        <w:t xml:space="preserve"> </w:t>
      </w:r>
      <w:r w:rsidRPr="00D326EE">
        <w:rPr>
          <w:rFonts w:ascii="Times New Roman" w:hAnsi="Times New Roman"/>
          <w:color w:val="000000" w:themeColor="text1"/>
          <w:sz w:val="28"/>
        </w:rPr>
        <w:t>и</w:t>
      </w:r>
      <w:proofErr w:type="gramEnd"/>
      <w:r w:rsidRPr="00D326EE">
        <w:rPr>
          <w:rFonts w:ascii="Times New Roman" w:hAnsi="Times New Roman"/>
          <w:color w:val="000000" w:themeColor="text1"/>
          <w:sz w:val="28"/>
        </w:rPr>
        <w:t xml:space="preserve"> сток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 xml:space="preserve"> t</m:t>
        </m:r>
      </m:oMath>
      <w:r w:rsidRPr="00D326EE">
        <w:rPr>
          <w:rFonts w:ascii="Times New Roman" w:hAnsi="Times New Roman"/>
          <w:color w:val="000000" w:themeColor="text1"/>
          <w:sz w:val="28"/>
        </w:rPr>
        <w:t>. Для</w:t>
      </w:r>
      <w:r w:rsidR="00D1267A" w:rsidRPr="00D326EE">
        <w:rPr>
          <w:rFonts w:ascii="Times New Roman" w:hAnsi="Times New Roman"/>
          <w:color w:val="000000" w:themeColor="text1"/>
          <w:sz w:val="28"/>
        </w:rPr>
        <w:t xml:space="preserve"> </w:t>
      </w:r>
      <w:r w:rsidRPr="00D326EE">
        <w:rPr>
          <w:rFonts w:ascii="Times New Roman" w:hAnsi="Times New Roman"/>
          <w:color w:val="000000" w:themeColor="text1"/>
          <w:sz w:val="28"/>
        </w:rPr>
        <w:t>простоты мы предполагаем, что в графе нет «бесполезных» вершин (каждая</w:t>
      </w:r>
      <w:r w:rsidR="00D1267A" w:rsidRPr="00D326EE">
        <w:rPr>
          <w:rFonts w:ascii="Times New Roman" w:hAnsi="Times New Roman"/>
          <w:color w:val="000000" w:themeColor="text1"/>
          <w:sz w:val="28"/>
        </w:rPr>
        <w:t xml:space="preserve"> </w:t>
      </w:r>
      <w:r w:rsidRPr="00D326EE">
        <w:rPr>
          <w:rFonts w:ascii="Times New Roman" w:hAnsi="Times New Roman"/>
          <w:color w:val="000000" w:themeColor="text1"/>
          <w:sz w:val="28"/>
        </w:rPr>
        <w:t>вершина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 xml:space="preserve"> v ∈V</m:t>
        </m:r>
      </m:oMath>
      <w:r w:rsidR="00D1267A" w:rsidRPr="00D326EE">
        <w:rPr>
          <w:rFonts w:ascii="Times New Roman" w:hAnsi="Times New Roman"/>
          <w:color w:val="000000" w:themeColor="text1"/>
          <w:sz w:val="28"/>
        </w:rPr>
        <w:t xml:space="preserve"> лежит на каком-то </w:t>
      </w:r>
      <w:proofErr w:type="gramStart"/>
      <w:r w:rsidR="00D1267A" w:rsidRPr="00D326EE">
        <w:rPr>
          <w:rFonts w:ascii="Times New Roman" w:hAnsi="Times New Roman"/>
          <w:color w:val="000000" w:themeColor="text1"/>
          <w:sz w:val="28"/>
        </w:rPr>
        <w:t xml:space="preserve">пути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>s→v→t</m:t>
        </m:r>
      </m:oMath>
      <w:r w:rsidR="00483A5D" w:rsidRPr="00D326EE">
        <w:rPr>
          <w:rFonts w:ascii="Times New Roman" w:hAnsi="Times New Roman"/>
          <w:color w:val="000000" w:themeColor="text1"/>
          <w:sz w:val="28"/>
        </w:rPr>
        <w:t>.</w:t>
      </w:r>
      <w:proofErr w:type="gramEnd"/>
      <w:r w:rsidR="00483A5D" w:rsidRPr="00D326EE">
        <w:rPr>
          <w:rFonts w:ascii="Times New Roman" w:hAnsi="Times New Roman"/>
          <w:color w:val="000000" w:themeColor="text1"/>
          <w:sz w:val="28"/>
        </w:rPr>
        <w:t xml:space="preserve"> из истока в сток)</w:t>
      </w:r>
      <w:r w:rsidRPr="00D326EE">
        <w:rPr>
          <w:rFonts w:ascii="Times New Roman" w:hAnsi="Times New Roman"/>
          <w:color w:val="000000" w:themeColor="text1"/>
          <w:sz w:val="28"/>
        </w:rPr>
        <w:t xml:space="preserve"> (</w:t>
      </w:r>
      <w:r w:rsidR="00483A5D" w:rsidRPr="00D326EE">
        <w:rPr>
          <w:rFonts w:ascii="Times New Roman" w:hAnsi="Times New Roman"/>
          <w:color w:val="000000" w:themeColor="text1"/>
          <w:sz w:val="28"/>
        </w:rPr>
        <w:t>в</w:t>
      </w:r>
      <w:r w:rsidRPr="00D326EE">
        <w:rPr>
          <w:rFonts w:ascii="Times New Roman" w:hAnsi="Times New Roman"/>
          <w:color w:val="000000" w:themeColor="text1"/>
          <w:sz w:val="28"/>
        </w:rPr>
        <w:t xml:space="preserve"> таком</w:t>
      </w:r>
      <w:r w:rsidR="00D1267A" w:rsidRPr="00D326EE">
        <w:rPr>
          <w:rFonts w:ascii="Times New Roman" w:hAnsi="Times New Roman"/>
          <w:color w:val="000000" w:themeColor="text1"/>
          <w:sz w:val="28"/>
        </w:rPr>
        <w:t xml:space="preserve"> случае граф связен).</w:t>
      </w:r>
    </w:p>
    <w:p w:rsidR="00DC3D51" w:rsidRPr="00D326EE" w:rsidRDefault="00DC3D51" w:rsidP="00483A5D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D326EE">
        <w:rPr>
          <w:rFonts w:ascii="Times New Roman" w:hAnsi="Times New Roman"/>
          <w:color w:val="000000" w:themeColor="text1"/>
          <w:sz w:val="28"/>
        </w:rPr>
        <w:t xml:space="preserve">Теперь дадим определение потока. Пусть дана </w:t>
      </w:r>
      <w:proofErr w:type="gramStart"/>
      <w:r w:rsidRPr="00D326EE">
        <w:rPr>
          <w:rFonts w:ascii="Times New Roman" w:hAnsi="Times New Roman"/>
          <w:color w:val="000000" w:themeColor="text1"/>
          <w:sz w:val="28"/>
        </w:rPr>
        <w:t xml:space="preserve">сеть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>G=(V,E)</m:t>
        </m:r>
      </m:oMath>
      <w:r w:rsidRPr="00D326EE">
        <w:rPr>
          <w:rFonts w:ascii="Times New Roman" w:hAnsi="Times New Roman"/>
          <w:color w:val="000000" w:themeColor="text1"/>
          <w:sz w:val="28"/>
        </w:rPr>
        <w:t>.</w:t>
      </w:r>
      <w:proofErr w:type="gramEnd"/>
      <w:r w:rsidRPr="00D326EE">
        <w:rPr>
          <w:rFonts w:ascii="Times New Roman" w:hAnsi="Times New Roman"/>
          <w:color w:val="000000" w:themeColor="text1"/>
          <w:sz w:val="28"/>
        </w:rPr>
        <w:t xml:space="preserve"> </w:t>
      </w:r>
      <w:r w:rsidR="00483A5D" w:rsidRPr="00D326EE">
        <w:rPr>
          <w:rFonts w:ascii="Times New Roman" w:hAnsi="Times New Roman"/>
          <w:color w:val="000000" w:themeColor="text1"/>
          <w:sz w:val="28"/>
        </w:rPr>
        <w:t>П</w:t>
      </w:r>
      <w:r w:rsidRPr="00D326EE">
        <w:rPr>
          <w:rFonts w:ascii="Times New Roman" w:hAnsi="Times New Roman"/>
          <w:color w:val="000000" w:themeColor="text1"/>
          <w:sz w:val="28"/>
        </w:rPr>
        <w:t>ропускная</w:t>
      </w:r>
      <w:r w:rsidR="00483A5D" w:rsidRPr="00D326EE">
        <w:rPr>
          <w:rFonts w:ascii="Times New Roman" w:hAnsi="Times New Roman"/>
          <w:color w:val="000000" w:themeColor="text1"/>
          <w:sz w:val="28"/>
        </w:rPr>
        <w:t xml:space="preserve"> </w:t>
      </w:r>
      <w:r w:rsidRPr="00D326EE">
        <w:rPr>
          <w:rFonts w:ascii="Times New Roman" w:hAnsi="Times New Roman"/>
          <w:color w:val="000000" w:themeColor="text1"/>
          <w:sz w:val="28"/>
        </w:rPr>
        <w:t>способность которой задаётся функцией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 xml:space="preserve"> c</m:t>
        </m:r>
      </m:oMath>
      <w:r w:rsidRPr="00D326EE">
        <w:rPr>
          <w:rFonts w:ascii="Times New Roman" w:hAnsi="Times New Roman"/>
          <w:color w:val="000000" w:themeColor="text1"/>
          <w:sz w:val="28"/>
        </w:rPr>
        <w:t xml:space="preserve">. Сеть имеет </w:t>
      </w:r>
      <w:proofErr w:type="gramStart"/>
      <w:r w:rsidRPr="00D326EE">
        <w:rPr>
          <w:rFonts w:ascii="Times New Roman" w:hAnsi="Times New Roman"/>
          <w:color w:val="000000" w:themeColor="text1"/>
          <w:sz w:val="28"/>
        </w:rPr>
        <w:t>исток</w:t>
      </w:r>
      <w:r w:rsidR="00D1267A" w:rsidRPr="00D326EE">
        <w:rPr>
          <w:rFonts w:ascii="Times New Roman" w:hAnsi="Times New Roman"/>
          <w:color w:val="000000" w:themeColor="text1"/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>s</m:t>
        </m:r>
      </m:oMath>
      <w:r w:rsidR="00D1267A" w:rsidRPr="00D326EE">
        <w:rPr>
          <w:rFonts w:ascii="Times New Roman" w:hAnsi="Times New Roman"/>
          <w:color w:val="000000" w:themeColor="text1"/>
          <w:sz w:val="28"/>
        </w:rPr>
        <w:t xml:space="preserve"> и</w:t>
      </w:r>
      <w:proofErr w:type="gramEnd"/>
      <w:r w:rsidR="00D1267A" w:rsidRPr="00D326EE">
        <w:rPr>
          <w:rFonts w:ascii="Times New Roman" w:hAnsi="Times New Roman"/>
          <w:color w:val="000000" w:themeColor="text1"/>
          <w:sz w:val="28"/>
        </w:rPr>
        <w:t xml:space="preserve"> </w:t>
      </w:r>
      <w:r w:rsidR="00D1267A" w:rsidRPr="00D326EE">
        <w:rPr>
          <w:rFonts w:ascii="Times New Roman" w:hAnsi="Times New Roman"/>
          <w:color w:val="000000" w:themeColor="text1"/>
          <w:sz w:val="28"/>
        </w:rPr>
        <w:lastRenderedPageBreak/>
        <w:t>сток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 xml:space="preserve"> t</m:t>
        </m:r>
      </m:oMath>
      <w:r w:rsidRPr="00D326EE">
        <w:rPr>
          <w:rFonts w:ascii="Times New Roman" w:hAnsi="Times New Roman"/>
          <w:color w:val="000000" w:themeColor="text1"/>
          <w:sz w:val="28"/>
        </w:rPr>
        <w:t>. Потоком</w:t>
      </w:r>
      <w:r w:rsidR="00483A5D" w:rsidRPr="00D326EE">
        <w:rPr>
          <w:rFonts w:ascii="Times New Roman" w:hAnsi="Times New Roman"/>
          <w:color w:val="000000" w:themeColor="text1"/>
          <w:sz w:val="28"/>
        </w:rPr>
        <w:t xml:space="preserve"> </w:t>
      </w:r>
      <w:r w:rsidRPr="00D326EE">
        <w:rPr>
          <w:rFonts w:ascii="Times New Roman" w:hAnsi="Times New Roman"/>
          <w:color w:val="000000" w:themeColor="text1"/>
          <w:sz w:val="28"/>
        </w:rPr>
        <w:t xml:space="preserve">в </w:t>
      </w:r>
      <w:proofErr w:type="gramStart"/>
      <w:r w:rsidRPr="00D326EE">
        <w:rPr>
          <w:rFonts w:ascii="Times New Roman" w:hAnsi="Times New Roman"/>
          <w:color w:val="000000" w:themeColor="text1"/>
          <w:sz w:val="28"/>
        </w:rPr>
        <w:t xml:space="preserve">сети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>G</m:t>
        </m:r>
      </m:oMath>
      <w:r w:rsidRPr="00D326EE">
        <w:rPr>
          <w:rFonts w:ascii="Times New Roman" w:hAnsi="Times New Roman"/>
          <w:color w:val="000000" w:themeColor="text1"/>
          <w:sz w:val="28"/>
        </w:rPr>
        <w:t xml:space="preserve"> назовем</w:t>
      </w:r>
      <w:proofErr w:type="gramEnd"/>
      <w:r w:rsidRPr="00D326EE">
        <w:rPr>
          <w:rFonts w:ascii="Times New Roman" w:hAnsi="Times New Roman"/>
          <w:color w:val="000000" w:themeColor="text1"/>
          <w:sz w:val="28"/>
        </w:rPr>
        <w:t xml:space="preserve"> </w:t>
      </w:r>
      <w:r w:rsidR="00483A5D" w:rsidRPr="00D326EE">
        <w:rPr>
          <w:rFonts w:ascii="Times New Roman" w:hAnsi="Times New Roman"/>
          <w:color w:val="000000" w:themeColor="text1"/>
          <w:sz w:val="28"/>
        </w:rPr>
        <w:t>функцию</w:t>
      </w:r>
      <m:oMath>
        <m:r>
          <w:rPr>
            <w:rFonts w:ascii="Cambria Math" w:hAnsi="Cambria Math"/>
            <w:color w:val="000000" w:themeColor="text1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>f: V х V→R</m:t>
        </m:r>
      </m:oMath>
      <w:r w:rsidR="00483A5D" w:rsidRPr="00D326EE">
        <w:rPr>
          <w:rFonts w:ascii="Times New Roman" w:hAnsi="Times New Roman"/>
          <w:color w:val="000000" w:themeColor="text1"/>
          <w:sz w:val="28"/>
        </w:rPr>
        <w:t>,</w:t>
      </w:r>
      <w:r w:rsidRPr="00D326EE">
        <w:rPr>
          <w:rFonts w:ascii="Times New Roman" w:hAnsi="Times New Roman"/>
          <w:color w:val="000000" w:themeColor="text1"/>
          <w:sz w:val="28"/>
        </w:rPr>
        <w:t xml:space="preserve"> о</w:t>
      </w:r>
      <w:r w:rsidR="00483A5D" w:rsidRPr="00D326EE">
        <w:rPr>
          <w:rFonts w:ascii="Times New Roman" w:hAnsi="Times New Roman"/>
          <w:color w:val="000000" w:themeColor="text1"/>
          <w:sz w:val="28"/>
        </w:rPr>
        <w:t>бладающую следующими тремя свойствами</w:t>
      </w:r>
      <w:r w:rsidR="000E6BF2" w:rsidRPr="00D326EE">
        <w:rPr>
          <w:rFonts w:ascii="Times New Roman" w:hAnsi="Times New Roman"/>
          <w:color w:val="000000" w:themeColor="text1"/>
          <w:sz w:val="28"/>
        </w:rPr>
        <w:t>.</w:t>
      </w:r>
    </w:p>
    <w:p w:rsidR="00483A5D" w:rsidRPr="00D326EE" w:rsidRDefault="00483A5D" w:rsidP="00483A5D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D326EE">
        <w:rPr>
          <w:rFonts w:ascii="Times New Roman" w:hAnsi="Times New Roman"/>
          <w:b/>
          <w:color w:val="000000" w:themeColor="text1"/>
          <w:sz w:val="28"/>
        </w:rPr>
        <w:t>Ограничение, связанное с пропускной способностью</w:t>
      </w:r>
      <w:r w:rsidRPr="00D326EE">
        <w:rPr>
          <w:rFonts w:ascii="Times New Roman" w:hAnsi="Times New Roman"/>
          <w:color w:val="000000" w:themeColor="text1"/>
          <w:sz w:val="28"/>
        </w:rPr>
        <w:t>:</w:t>
      </w:r>
    </w:p>
    <w:p w:rsidR="00483A5D" w:rsidRPr="00D326EE" w:rsidRDefault="00483A5D" w:rsidP="000E6BF2">
      <w:pPr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8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>f(u,v) ≤ c(u,v)</m:t>
        </m:r>
      </m:oMath>
      <w:r w:rsidRPr="00D326EE">
        <w:rPr>
          <w:rFonts w:ascii="Times New Roman" w:hAnsi="Times New Roman"/>
          <w:color w:val="000000" w:themeColor="text1"/>
          <w:sz w:val="28"/>
        </w:rPr>
        <w:t xml:space="preserve"> для </w:t>
      </w:r>
      <w:proofErr w:type="gramStart"/>
      <w:r w:rsidRPr="00D326EE">
        <w:rPr>
          <w:rFonts w:ascii="Times New Roman" w:hAnsi="Times New Roman"/>
          <w:color w:val="000000" w:themeColor="text1"/>
          <w:sz w:val="28"/>
        </w:rPr>
        <w:t xml:space="preserve">всех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>u,v из V</m:t>
        </m:r>
      </m:oMath>
      <w:r w:rsidRPr="00D326EE">
        <w:rPr>
          <w:rFonts w:ascii="Times New Roman" w:hAnsi="Times New Roman"/>
          <w:color w:val="000000" w:themeColor="text1"/>
          <w:sz w:val="28"/>
        </w:rPr>
        <w:t>.</w:t>
      </w:r>
      <w:proofErr w:type="gramEnd"/>
    </w:p>
    <w:p w:rsidR="00483A5D" w:rsidRPr="00D326EE" w:rsidRDefault="00483A5D" w:rsidP="00483A5D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proofErr w:type="spellStart"/>
      <w:proofErr w:type="gramStart"/>
      <w:r w:rsidRPr="00D326EE">
        <w:rPr>
          <w:rFonts w:ascii="Times New Roman" w:hAnsi="Times New Roman"/>
          <w:b/>
          <w:color w:val="000000" w:themeColor="text1"/>
          <w:sz w:val="28"/>
        </w:rPr>
        <w:t>Кососимметричность</w:t>
      </w:r>
      <w:proofErr w:type="spellEnd"/>
      <w:r w:rsidRPr="00D326EE">
        <w:rPr>
          <w:rFonts w:ascii="Times New Roman" w:hAnsi="Times New Roman"/>
          <w:b/>
          <w:color w:val="000000" w:themeColor="text1"/>
          <w:sz w:val="28"/>
        </w:rPr>
        <w:t>:</w:t>
      </w:r>
      <w:r w:rsidRPr="00D326EE">
        <w:rPr>
          <w:rFonts w:ascii="Times New Roman" w:hAnsi="Times New Roman"/>
          <w:color w:val="000000" w:themeColor="text1"/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>f</m:t>
        </m:r>
        <m:d>
          <m:dPr>
            <m:ctrlPr>
              <w:rPr>
                <w:rFonts w:ascii="Cambria Math" w:hAnsi="Cambria Math"/>
                <w:color w:val="000000" w:themeColor="text1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u,v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>=-f(v,u)</m:t>
        </m:r>
      </m:oMath>
      <w:r w:rsidRPr="00D326EE">
        <w:rPr>
          <w:rFonts w:ascii="Times New Roman" w:hAnsi="Times New Roman"/>
          <w:color w:val="000000" w:themeColor="text1"/>
          <w:sz w:val="28"/>
        </w:rPr>
        <w:t xml:space="preserve"> для</w:t>
      </w:r>
      <w:proofErr w:type="gramEnd"/>
      <w:r w:rsidRPr="00D326EE">
        <w:rPr>
          <w:rFonts w:ascii="Times New Roman" w:hAnsi="Times New Roman"/>
          <w:color w:val="000000" w:themeColor="text1"/>
          <w:sz w:val="28"/>
        </w:rPr>
        <w:t xml:space="preserve"> всех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>u,v из V</m:t>
        </m:r>
      </m:oMath>
      <w:r w:rsidRPr="00D326EE">
        <w:rPr>
          <w:rFonts w:ascii="Times New Roman" w:hAnsi="Times New Roman"/>
          <w:color w:val="000000" w:themeColor="text1"/>
          <w:sz w:val="28"/>
        </w:rPr>
        <w:t>.</w:t>
      </w:r>
    </w:p>
    <w:p w:rsidR="00483A5D" w:rsidRPr="00D326EE" w:rsidRDefault="00483A5D" w:rsidP="00483A5D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D326EE">
        <w:rPr>
          <w:rFonts w:ascii="Times New Roman" w:hAnsi="Times New Roman"/>
          <w:b/>
          <w:color w:val="000000" w:themeColor="text1"/>
          <w:sz w:val="28"/>
        </w:rPr>
        <w:t>Сохранение потока</w:t>
      </w:r>
      <w:proofErr w:type="gramStart"/>
      <w:r w:rsidRPr="00D326EE">
        <w:rPr>
          <w:rFonts w:ascii="Times New Roman" w:hAnsi="Times New Roman"/>
          <w:b/>
          <w:color w:val="000000" w:themeColor="text1"/>
          <w:sz w:val="28"/>
        </w:rPr>
        <w:t xml:space="preserve">: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color w:val="000000" w:themeColor="text1"/>
                <w:sz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v ∈Е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f</m:t>
            </m:r>
            <m:d>
              <m:dPr>
                <m:ctrlPr>
                  <w:rPr>
                    <w:rFonts w:ascii="Cambria Math" w:hAnsi="Cambria Math"/>
                    <w:color w:val="000000" w:themeColor="text1"/>
                    <w:sz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u,v</m:t>
                </m:r>
              </m:e>
            </m:d>
          </m:e>
        </m:nary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>=0 для всех u из V-{s,t}</m:t>
        </m:r>
      </m:oMath>
      <w:r w:rsidRPr="00D326EE">
        <w:rPr>
          <w:rFonts w:ascii="Times New Roman" w:hAnsi="Times New Roman"/>
          <w:color w:val="000000" w:themeColor="text1"/>
          <w:sz w:val="28"/>
        </w:rPr>
        <w:t>.</w:t>
      </w:r>
      <w:proofErr w:type="gramEnd"/>
    </w:p>
    <w:p w:rsidR="00483A5D" w:rsidRPr="00D326EE" w:rsidRDefault="00483A5D" w:rsidP="00483A5D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D326EE">
        <w:rPr>
          <w:rFonts w:ascii="Times New Roman" w:hAnsi="Times New Roman"/>
          <w:color w:val="000000" w:themeColor="text1"/>
          <w:sz w:val="28"/>
        </w:rPr>
        <w:t xml:space="preserve">Величина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 xml:space="preserve">f(u,v) </m:t>
        </m:r>
      </m:oMath>
      <w:proofErr w:type="gramStart"/>
      <w:r w:rsidRPr="00D326EE">
        <w:rPr>
          <w:rFonts w:ascii="Times New Roman" w:hAnsi="Times New Roman"/>
          <w:color w:val="000000" w:themeColor="text1"/>
          <w:sz w:val="28"/>
        </w:rPr>
        <w:t>может быть</w:t>
      </w:r>
      <w:proofErr w:type="gramEnd"/>
      <w:r w:rsidRPr="00D326EE">
        <w:rPr>
          <w:rFonts w:ascii="Times New Roman" w:hAnsi="Times New Roman"/>
          <w:color w:val="000000" w:themeColor="text1"/>
          <w:sz w:val="28"/>
        </w:rPr>
        <w:t xml:space="preserve"> как положительной, так и отрицательной. Она определяет, сколько информации движется из вершины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 xml:space="preserve">u </m:t>
        </m:r>
      </m:oMath>
      <w:r w:rsidRPr="00D326EE">
        <w:rPr>
          <w:rFonts w:ascii="Times New Roman" w:hAnsi="Times New Roman"/>
          <w:color w:val="000000" w:themeColor="text1"/>
          <w:sz w:val="28"/>
        </w:rPr>
        <w:t xml:space="preserve">в вершину </w:t>
      </w:r>
      <m:oMath>
        <m:r>
          <w:rPr>
            <w:rFonts w:ascii="Cambria Math" w:hAnsi="Cambria Math"/>
            <w:color w:val="000000" w:themeColor="text1"/>
            <w:sz w:val="28"/>
          </w:rPr>
          <m:t xml:space="preserve">v </m:t>
        </m:r>
      </m:oMath>
      <w:r w:rsidRPr="00D326EE">
        <w:rPr>
          <w:rFonts w:ascii="Times New Roman" w:hAnsi="Times New Roman"/>
          <w:color w:val="000000" w:themeColor="text1"/>
          <w:sz w:val="28"/>
        </w:rPr>
        <w:t>(отрицательные значения соответствуют движению в обратную сторону).</w:t>
      </w:r>
    </w:p>
    <w:p w:rsidR="000E6BF2" w:rsidRPr="00D326EE" w:rsidRDefault="00483A5D" w:rsidP="000E6BF2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D326EE">
        <w:rPr>
          <w:rFonts w:ascii="Times New Roman" w:hAnsi="Times New Roman"/>
          <w:b/>
          <w:color w:val="000000" w:themeColor="text1"/>
          <w:sz w:val="28"/>
        </w:rPr>
        <w:t>Величина</w:t>
      </w:r>
      <w:r w:rsidRPr="00D326EE">
        <w:rPr>
          <w:rFonts w:ascii="Times New Roman" w:hAnsi="Times New Roman"/>
          <w:color w:val="000000" w:themeColor="text1"/>
          <w:sz w:val="28"/>
        </w:rPr>
        <w:t xml:space="preserve"> потока определяется как сумма</w:t>
      </w:r>
      <w:proofErr w:type="gramStart"/>
      <w:r w:rsidRPr="00D326EE">
        <w:rPr>
          <w:rFonts w:ascii="Times New Roman" w:hAnsi="Times New Roman"/>
          <w:color w:val="000000" w:themeColor="text1"/>
          <w:sz w:val="28"/>
        </w:rPr>
        <w:t xml:space="preserve"> 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color w:val="000000" w:themeColor="text1"/>
                <w:sz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v ∈Е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f</m:t>
            </m:r>
            <m:d>
              <m:dPr>
                <m:ctrlPr>
                  <w:rPr>
                    <w:rFonts w:ascii="Cambria Math" w:hAnsi="Cambria Math"/>
                    <w:color w:val="000000" w:themeColor="text1"/>
                    <w:sz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s,v</m:t>
                </m:r>
              </m:e>
            </m:d>
          </m:e>
        </m:nary>
      </m:oMath>
      <w:r w:rsidR="005B7D17" w:rsidRPr="00D326EE">
        <w:rPr>
          <w:rFonts w:ascii="Times New Roman" w:hAnsi="Times New Roman"/>
          <w:color w:val="000000" w:themeColor="text1"/>
          <w:sz w:val="28"/>
        </w:rPr>
        <w:t xml:space="preserve"> </w:t>
      </w:r>
      <w:r w:rsidR="000E6BF2" w:rsidRPr="00D326EE">
        <w:rPr>
          <w:rFonts w:ascii="Times New Roman" w:eastAsiaTheme="minorHAnsi" w:hAnsi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="000E6BF2" w:rsidRPr="00D326EE">
        <w:rPr>
          <w:rFonts w:ascii="Times New Roman" w:hAnsi="Times New Roman"/>
          <w:color w:val="000000" w:themeColor="text1"/>
          <w:sz w:val="28"/>
        </w:rPr>
        <w:t>складываем потоки по всем рёбрам, выходящим из истока). Она обозначается</w:t>
      </w:r>
      <w:r w:rsidR="000E6BF2" w:rsidRPr="00D326EE">
        <w:rPr>
          <w:rFonts w:ascii="Times New Roman" w:hAnsi="Times New Roman"/>
          <w:color w:val="000000" w:themeColor="text1"/>
          <w:sz w:val="28"/>
        </w:rPr>
        <w:br/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>|f|</m:t>
        </m:r>
      </m:oMath>
      <w:r w:rsidR="000E6BF2" w:rsidRPr="00D326EE">
        <w:rPr>
          <w:rFonts w:ascii="Times New Roman" w:hAnsi="Times New Roman"/>
          <w:color w:val="000000" w:themeColor="text1"/>
          <w:sz w:val="28"/>
        </w:rPr>
        <w:t xml:space="preserve"> (не спутайте с абсолютной величиной числа!). Задача о максимальном потоке состоит в следующем: для данной сети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 xml:space="preserve"> G</m:t>
        </m:r>
      </m:oMath>
      <w:r w:rsidR="000E6BF2" w:rsidRPr="00D326EE">
        <w:rPr>
          <w:rFonts w:ascii="Times New Roman" w:hAnsi="Times New Roman"/>
          <w:color w:val="000000" w:themeColor="text1"/>
          <w:sz w:val="28"/>
        </w:rPr>
        <w:t xml:space="preserve"> с </w:t>
      </w:r>
      <w:proofErr w:type="gramStart"/>
      <w:r w:rsidR="000E6BF2" w:rsidRPr="00D326EE">
        <w:rPr>
          <w:rFonts w:ascii="Times New Roman" w:hAnsi="Times New Roman"/>
          <w:color w:val="000000" w:themeColor="text1"/>
          <w:sz w:val="28"/>
        </w:rPr>
        <w:t xml:space="preserve">истоком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>s</m:t>
        </m:r>
      </m:oMath>
      <w:r w:rsidR="000E6BF2" w:rsidRPr="00D326EE">
        <w:rPr>
          <w:rFonts w:ascii="Times New Roman" w:hAnsi="Times New Roman"/>
          <w:color w:val="000000" w:themeColor="text1"/>
          <w:sz w:val="28"/>
        </w:rPr>
        <w:t xml:space="preserve"> и</w:t>
      </w:r>
      <w:proofErr w:type="gramEnd"/>
      <w:r w:rsidR="000E6BF2" w:rsidRPr="00D326EE">
        <w:rPr>
          <w:rFonts w:ascii="Times New Roman" w:hAnsi="Times New Roman"/>
          <w:color w:val="000000" w:themeColor="text1"/>
          <w:sz w:val="28"/>
        </w:rPr>
        <w:t xml:space="preserve"> стоком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>t</m:t>
        </m:r>
      </m:oMath>
      <w:r w:rsidR="000E6BF2" w:rsidRPr="00D326EE">
        <w:rPr>
          <w:rFonts w:ascii="Times New Roman" w:hAnsi="Times New Roman"/>
          <w:color w:val="000000" w:themeColor="text1"/>
          <w:sz w:val="28"/>
        </w:rPr>
        <w:t xml:space="preserve"> найти поток максимальной величины.</w:t>
      </w:r>
    </w:p>
    <w:p w:rsidR="000E6BF2" w:rsidRPr="00D326EE" w:rsidRDefault="000E6BF2" w:rsidP="000E6BF2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D326EE">
        <w:rPr>
          <w:rFonts w:ascii="Times New Roman" w:hAnsi="Times New Roman"/>
          <w:color w:val="000000" w:themeColor="text1"/>
          <w:sz w:val="28"/>
        </w:rPr>
        <w:t xml:space="preserve">Поясним смысл трёх наших свойств. Первое означает, что поток из одной вершины в другую не превышает пропускной способности ребра. Второе представляет собой соглашение о том, что отрицательные числа </w:t>
      </w:r>
      <w:proofErr w:type="gramStart"/>
      <w:r w:rsidRPr="00D326EE">
        <w:rPr>
          <w:rFonts w:ascii="Times New Roman" w:hAnsi="Times New Roman"/>
          <w:color w:val="000000" w:themeColor="text1"/>
          <w:sz w:val="28"/>
        </w:rPr>
        <w:t>соответствуют  потоку</w:t>
      </w:r>
      <w:proofErr w:type="gramEnd"/>
      <w:r w:rsidRPr="00D326EE">
        <w:rPr>
          <w:rFonts w:ascii="Times New Roman" w:hAnsi="Times New Roman"/>
          <w:color w:val="000000" w:themeColor="text1"/>
          <w:sz w:val="28"/>
        </w:rPr>
        <w:t xml:space="preserve"> в обратную сторону. Из него следует также, что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 xml:space="preserve"> f</m:t>
        </m:r>
        <m:d>
          <m:dPr>
            <m:ctrlPr>
              <w:rPr>
                <w:rFonts w:ascii="Cambria Math" w:hAnsi="Cambria Math"/>
                <w:color w:val="000000" w:themeColor="text1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u,u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>=0</m:t>
        </m:r>
      </m:oMath>
      <w:r w:rsidRPr="00D326EE">
        <w:rPr>
          <w:rFonts w:ascii="Times New Roman" w:hAnsi="Times New Roman"/>
          <w:color w:val="000000" w:themeColor="text1"/>
          <w:sz w:val="28"/>
        </w:rPr>
        <w:t xml:space="preserve"> для любой вершины и (</w:t>
      </w:r>
      <w:proofErr w:type="gramStart"/>
      <w:r w:rsidRPr="00D326EE">
        <w:rPr>
          <w:rFonts w:ascii="Times New Roman" w:hAnsi="Times New Roman"/>
          <w:color w:val="000000" w:themeColor="text1"/>
          <w:sz w:val="28"/>
        </w:rPr>
        <w:t xml:space="preserve">положим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>u=v</m:t>
        </m:r>
      </m:oMath>
      <w:r w:rsidRPr="00D326EE">
        <w:rPr>
          <w:rFonts w:ascii="Times New Roman" w:hAnsi="Times New Roman"/>
          <w:color w:val="000000" w:themeColor="text1"/>
          <w:sz w:val="28"/>
        </w:rPr>
        <w:t>)</w:t>
      </w:r>
      <w:proofErr w:type="gramEnd"/>
      <w:r w:rsidRPr="00D326EE">
        <w:rPr>
          <w:rFonts w:ascii="Times New Roman" w:hAnsi="Times New Roman"/>
          <w:color w:val="000000" w:themeColor="text1"/>
          <w:sz w:val="28"/>
        </w:rPr>
        <w:t xml:space="preserve">. Третье свойство означает, что для любой вершины и (кроме стока и истока) сумма потоков во все другие вершины равна нулю. Учитывая </w:t>
      </w:r>
      <w:proofErr w:type="spellStart"/>
      <w:r w:rsidRPr="00D326EE">
        <w:rPr>
          <w:rFonts w:ascii="Times New Roman" w:hAnsi="Times New Roman"/>
          <w:color w:val="000000" w:themeColor="text1"/>
          <w:sz w:val="28"/>
        </w:rPr>
        <w:t>кососимметричность</w:t>
      </w:r>
      <w:proofErr w:type="spellEnd"/>
      <w:r w:rsidRPr="00D326EE">
        <w:rPr>
          <w:rFonts w:ascii="Times New Roman" w:hAnsi="Times New Roman"/>
          <w:color w:val="000000" w:themeColor="text1"/>
          <w:sz w:val="28"/>
        </w:rPr>
        <w:t xml:space="preserve">, это свойство можно переписать как </w:t>
      </w:r>
    </w:p>
    <w:p w:rsidR="000E6BF2" w:rsidRPr="00D326EE" w:rsidRDefault="00937F66" w:rsidP="000E6BF2">
      <w:pPr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8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color w:val="000000" w:themeColor="text1"/>
                <w:sz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u ∈Е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f</m:t>
            </m:r>
            <m:d>
              <m:dPr>
                <m:ctrlPr>
                  <w:rPr>
                    <w:rFonts w:ascii="Cambria Math" w:hAnsi="Cambria Math"/>
                    <w:color w:val="000000" w:themeColor="text1"/>
                    <w:sz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u,v</m:t>
                </m:r>
              </m:e>
            </m:d>
          </m:e>
        </m:nary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>=0</m:t>
        </m:r>
      </m:oMath>
      <w:r w:rsidR="000E6BF2" w:rsidRPr="00D326EE">
        <w:rPr>
          <w:rFonts w:ascii="Times New Roman" w:hAnsi="Times New Roman"/>
          <w:color w:val="000000" w:themeColor="text1"/>
          <w:sz w:val="28"/>
        </w:rPr>
        <w:t>.</w:t>
      </w:r>
    </w:p>
    <w:p w:rsidR="000E6BF2" w:rsidRPr="00D326EE" w:rsidRDefault="000E6BF2" w:rsidP="00FA331D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D326EE">
        <w:rPr>
          <w:rFonts w:ascii="Times New Roman" w:hAnsi="Times New Roman"/>
          <w:color w:val="000000" w:themeColor="text1"/>
          <w:sz w:val="28"/>
        </w:rPr>
        <w:t xml:space="preserve">Заметим также, что если </w:t>
      </w:r>
      <w:proofErr w:type="gramStart"/>
      <w:r w:rsidRPr="00D326EE">
        <w:rPr>
          <w:rFonts w:ascii="Times New Roman" w:hAnsi="Times New Roman"/>
          <w:color w:val="000000" w:themeColor="text1"/>
          <w:sz w:val="28"/>
        </w:rPr>
        <w:t xml:space="preserve">вершины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>u</m:t>
        </m:r>
      </m:oMath>
      <w:r w:rsidR="005B7D17" w:rsidRPr="00D326EE">
        <w:rPr>
          <w:rFonts w:ascii="Times New Roman" w:hAnsi="Times New Roman"/>
          <w:color w:val="000000" w:themeColor="text1"/>
          <w:sz w:val="28"/>
        </w:rPr>
        <w:t xml:space="preserve"> и</w:t>
      </w:r>
      <w:proofErr w:type="gramEnd"/>
      <w:r w:rsidR="005B7D17" w:rsidRPr="00D326EE">
        <w:rPr>
          <w:rFonts w:ascii="Times New Roman" w:hAnsi="Times New Roman"/>
          <w:color w:val="000000" w:themeColor="text1"/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>v</m:t>
        </m:r>
      </m:oMath>
      <w:r w:rsidRPr="00D326EE">
        <w:rPr>
          <w:rFonts w:ascii="Times New Roman" w:hAnsi="Times New Roman"/>
          <w:color w:val="000000" w:themeColor="text1"/>
          <w:sz w:val="28"/>
        </w:rPr>
        <w:t xml:space="preserve"> не соединены ребром, то поток</w:t>
      </w:r>
      <w:r w:rsidRPr="00D326EE">
        <w:rPr>
          <w:rFonts w:ascii="Times New Roman" w:hAnsi="Times New Roman"/>
          <w:color w:val="000000" w:themeColor="text1"/>
          <w:sz w:val="28"/>
        </w:rPr>
        <w:br/>
        <w:t xml:space="preserve">между ними, т.е.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>f</m:t>
        </m:r>
        <m:d>
          <m:dPr>
            <m:ctrlPr>
              <w:rPr>
                <w:rFonts w:ascii="Cambria Math" w:hAnsi="Cambria Math"/>
                <w:color w:val="000000" w:themeColor="text1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u,v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 xml:space="preserve"> </m:t>
        </m:r>
      </m:oMath>
      <w:r w:rsidRPr="00D326EE">
        <w:rPr>
          <w:rFonts w:ascii="Times New Roman" w:hAnsi="Times New Roman"/>
          <w:color w:val="000000" w:themeColor="text1"/>
          <w:sz w:val="28"/>
        </w:rPr>
        <w:t xml:space="preserve">равен нулю. Действительно, </w:t>
      </w:r>
      <w:proofErr w:type="gramStart"/>
      <w:r w:rsidRPr="00D326EE">
        <w:rPr>
          <w:rFonts w:ascii="Times New Roman" w:hAnsi="Times New Roman"/>
          <w:color w:val="000000" w:themeColor="text1"/>
          <w:sz w:val="28"/>
        </w:rPr>
        <w:t xml:space="preserve">если </w:t>
      </w:r>
      <m:oMath>
        <m:d>
          <m:dPr>
            <m:ctrlPr>
              <w:rPr>
                <w:rFonts w:ascii="Cambria Math" w:hAnsi="Cambria Math"/>
                <w:color w:val="000000" w:themeColor="text1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u,v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>∉Е</m:t>
        </m:r>
      </m:oMath>
      <w:r w:rsidRPr="00D326EE">
        <w:rPr>
          <w:rFonts w:ascii="Times New Roman" w:hAnsi="Times New Roman"/>
          <w:color w:val="000000" w:themeColor="text1"/>
          <w:sz w:val="28"/>
        </w:rPr>
        <w:t xml:space="preserve"> и</w:t>
      </w:r>
      <w:proofErr w:type="gramEnd"/>
      <w:r w:rsidRPr="00D326EE">
        <w:rPr>
          <w:rFonts w:ascii="Times New Roman" w:hAnsi="Times New Roman"/>
          <w:color w:val="000000" w:themeColor="text1"/>
          <w:sz w:val="28"/>
        </w:rPr>
        <w:t xml:space="preserve"> </w:t>
      </w:r>
      <m:oMath>
        <m:d>
          <m:dPr>
            <m:ctrlPr>
              <w:rPr>
                <w:rFonts w:ascii="Cambria Math" w:hAnsi="Cambria Math"/>
                <w:color w:val="000000" w:themeColor="text1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v,u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>∉Е</m:t>
        </m:r>
      </m:oMath>
      <w:r w:rsidR="00E07BC4">
        <w:rPr>
          <w:rFonts w:ascii="Times New Roman" w:hAnsi="Times New Roman"/>
          <w:color w:val="000000" w:themeColor="text1"/>
          <w:sz w:val="28"/>
        </w:rPr>
        <w:t xml:space="preserve">, </w:t>
      </w:r>
      <w:r w:rsidRPr="00D326EE">
        <w:rPr>
          <w:rFonts w:ascii="Times New Roman" w:hAnsi="Times New Roman"/>
          <w:color w:val="000000" w:themeColor="text1"/>
          <w:sz w:val="28"/>
        </w:rPr>
        <w:t xml:space="preserve">то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>c</m:t>
        </m:r>
        <m:d>
          <m:dPr>
            <m:ctrlPr>
              <w:rPr>
                <w:rFonts w:ascii="Cambria Math" w:hAnsi="Cambria Math"/>
                <w:color w:val="000000" w:themeColor="text1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u,v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>=c</m:t>
        </m:r>
        <m:d>
          <m:dPr>
            <m:ctrlPr>
              <w:rPr>
                <w:rFonts w:ascii="Cambria Math" w:hAnsi="Cambria Math"/>
                <w:color w:val="000000" w:themeColor="text1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v,u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>= 0</m:t>
        </m:r>
      </m:oMath>
      <w:r w:rsidRPr="00D326EE">
        <w:rPr>
          <w:rFonts w:ascii="Times New Roman" w:hAnsi="Times New Roman"/>
          <w:color w:val="000000" w:themeColor="text1"/>
          <w:sz w:val="28"/>
        </w:rPr>
        <w:t xml:space="preserve">. Тогда из первого свойства следует, что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>f</m:t>
        </m:r>
        <m:d>
          <m:dPr>
            <m:ctrlPr>
              <w:rPr>
                <w:rFonts w:ascii="Cambria Math" w:hAnsi="Cambria Math"/>
                <w:color w:val="000000" w:themeColor="text1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u,v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 xml:space="preserve"> ≤0</m:t>
        </m:r>
      </m:oMath>
      <w:proofErr w:type="gramStart"/>
      <w:r w:rsidRPr="00D326EE">
        <w:rPr>
          <w:rFonts w:ascii="Times New Roman" w:hAnsi="Times New Roman"/>
          <w:color w:val="000000" w:themeColor="text1"/>
          <w:sz w:val="28"/>
        </w:rPr>
        <w:t xml:space="preserve"> </w:t>
      </w:r>
      <w:r w:rsidR="00FA331D" w:rsidRPr="00D326EE">
        <w:rPr>
          <w:rFonts w:ascii="Times New Roman" w:hAnsi="Times New Roman"/>
          <w:color w:val="000000" w:themeColor="text1"/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>f</m:t>
        </m:r>
        <m:d>
          <m:dPr>
            <m:ctrlPr>
              <w:rPr>
                <w:rFonts w:ascii="Cambria Math" w:hAnsi="Cambria Math"/>
                <w:color w:val="000000" w:themeColor="text1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v,u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>≤0</m:t>
        </m:r>
      </m:oMath>
      <w:r w:rsidRPr="00D326EE">
        <w:rPr>
          <w:rFonts w:ascii="Times New Roman" w:hAnsi="Times New Roman"/>
          <w:color w:val="000000" w:themeColor="text1"/>
          <w:sz w:val="28"/>
        </w:rPr>
        <w:t>.</w:t>
      </w:r>
      <w:proofErr w:type="gramEnd"/>
      <w:r w:rsidRPr="00D326EE">
        <w:rPr>
          <w:rFonts w:ascii="Times New Roman" w:hAnsi="Times New Roman"/>
          <w:color w:val="000000" w:themeColor="text1"/>
          <w:sz w:val="28"/>
        </w:rPr>
        <w:t xml:space="preserve"> Вспоминая, что</w:t>
      </w:r>
      <w:proofErr w:type="gramStart"/>
      <w:r w:rsidRPr="00D326EE">
        <w:rPr>
          <w:rFonts w:ascii="Times New Roman" w:hAnsi="Times New Roman"/>
          <w:color w:val="000000" w:themeColor="text1"/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>f</m:t>
        </m:r>
        <m:d>
          <m:dPr>
            <m:ctrlPr>
              <w:rPr>
                <w:rFonts w:ascii="Cambria Math" w:hAnsi="Cambria Math"/>
                <w:color w:val="000000" w:themeColor="text1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u,v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>=-f(v,u)</m:t>
        </m:r>
      </m:oMath>
      <w:r w:rsidR="005B7D17" w:rsidRPr="00D326EE">
        <w:rPr>
          <w:rFonts w:ascii="Times New Roman" w:hAnsi="Times New Roman"/>
          <w:color w:val="000000" w:themeColor="text1"/>
          <w:sz w:val="28"/>
        </w:rPr>
        <w:t xml:space="preserve"> </w:t>
      </w:r>
      <w:r w:rsidR="00FA331D" w:rsidRPr="00D326EE">
        <w:rPr>
          <w:rFonts w:ascii="Times New Roman" w:hAnsi="Times New Roman"/>
          <w:color w:val="000000" w:themeColor="text1"/>
          <w:sz w:val="28"/>
        </w:rPr>
        <w:t xml:space="preserve"> (</w:t>
      </w:r>
      <w:proofErr w:type="spellStart"/>
      <w:proofErr w:type="gramEnd"/>
      <w:r w:rsidR="00FA331D" w:rsidRPr="00D326EE">
        <w:rPr>
          <w:rFonts w:ascii="Times New Roman" w:hAnsi="Times New Roman"/>
          <w:color w:val="000000" w:themeColor="text1"/>
          <w:sz w:val="28"/>
        </w:rPr>
        <w:t>кососимметричность</w:t>
      </w:r>
      <w:proofErr w:type="spellEnd"/>
      <w:r w:rsidR="00FA331D" w:rsidRPr="00D326EE">
        <w:rPr>
          <w:rFonts w:ascii="Times New Roman" w:hAnsi="Times New Roman"/>
          <w:color w:val="000000" w:themeColor="text1"/>
          <w:sz w:val="28"/>
        </w:rPr>
        <w:t xml:space="preserve">), мы </w:t>
      </w:r>
      <w:r w:rsidR="005B7D17" w:rsidRPr="00D326EE">
        <w:rPr>
          <w:rFonts w:ascii="Times New Roman" w:hAnsi="Times New Roman"/>
          <w:color w:val="000000" w:themeColor="text1"/>
          <w:sz w:val="28"/>
        </w:rPr>
        <w:t>видим,</w:t>
      </w:r>
      <w:r w:rsidR="00FA331D" w:rsidRPr="00D326EE">
        <w:rPr>
          <w:rFonts w:ascii="Times New Roman" w:hAnsi="Times New Roman"/>
          <w:color w:val="000000" w:themeColor="text1"/>
          <w:sz w:val="28"/>
        </w:rPr>
        <w:t xml:space="preserve"> </w:t>
      </w:r>
      <w:r w:rsidRPr="00D326EE">
        <w:rPr>
          <w:rFonts w:ascii="Times New Roman" w:hAnsi="Times New Roman"/>
          <w:color w:val="000000" w:themeColor="text1"/>
          <w:sz w:val="28"/>
        </w:rPr>
        <w:t xml:space="preserve">что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>f</m:t>
        </m:r>
        <m:d>
          <m:dPr>
            <m:ctrlPr>
              <w:rPr>
                <w:rFonts w:ascii="Cambria Math" w:hAnsi="Cambria Math"/>
                <w:color w:val="000000" w:themeColor="text1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u,v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>=f</m:t>
        </m:r>
        <m:d>
          <m:dPr>
            <m:ctrlPr>
              <w:rPr>
                <w:rFonts w:ascii="Cambria Math" w:hAnsi="Cambria Math"/>
                <w:color w:val="000000" w:themeColor="text1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v,u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>=0</m:t>
        </m:r>
      </m:oMath>
      <w:r w:rsidRPr="00D326EE">
        <w:rPr>
          <w:rFonts w:ascii="Times New Roman" w:hAnsi="Times New Roman"/>
          <w:color w:val="000000" w:themeColor="text1"/>
          <w:sz w:val="28"/>
        </w:rPr>
        <w:t>.</w:t>
      </w:r>
    </w:p>
    <w:p w:rsidR="000E6BF2" w:rsidRPr="00D326EE" w:rsidRDefault="000E6BF2" w:rsidP="00FA331D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D326EE">
        <w:rPr>
          <w:rFonts w:ascii="Times New Roman" w:hAnsi="Times New Roman"/>
          <w:color w:val="000000" w:themeColor="text1"/>
          <w:sz w:val="28"/>
        </w:rPr>
        <w:lastRenderedPageBreak/>
        <w:t>Разделим</w:t>
      </w:r>
      <w:r w:rsidR="005B7D17" w:rsidRPr="00D326EE">
        <w:rPr>
          <w:rFonts w:ascii="Times New Roman" w:hAnsi="Times New Roman"/>
          <w:color w:val="000000" w:themeColor="text1"/>
          <w:sz w:val="28"/>
        </w:rPr>
        <w:t xml:space="preserve"> объем информации</w:t>
      </w:r>
      <w:r w:rsidRPr="00D326EE">
        <w:rPr>
          <w:rFonts w:ascii="Times New Roman" w:hAnsi="Times New Roman"/>
          <w:color w:val="000000" w:themeColor="text1"/>
          <w:sz w:val="28"/>
        </w:rPr>
        <w:t>, поступающ</w:t>
      </w:r>
      <w:r w:rsidR="00FA331D" w:rsidRPr="00D326EE">
        <w:rPr>
          <w:rFonts w:ascii="Times New Roman" w:hAnsi="Times New Roman"/>
          <w:color w:val="000000" w:themeColor="text1"/>
          <w:sz w:val="28"/>
        </w:rPr>
        <w:t>ий</w:t>
      </w:r>
      <w:r w:rsidRPr="00D326EE">
        <w:rPr>
          <w:rFonts w:ascii="Times New Roman" w:hAnsi="Times New Roman"/>
          <w:color w:val="000000" w:themeColor="text1"/>
          <w:sz w:val="28"/>
        </w:rPr>
        <w:t xml:space="preserve"> в данную </w:t>
      </w:r>
      <w:proofErr w:type="gramStart"/>
      <w:r w:rsidRPr="00D326EE">
        <w:rPr>
          <w:rFonts w:ascii="Times New Roman" w:hAnsi="Times New Roman"/>
          <w:color w:val="000000" w:themeColor="text1"/>
          <w:sz w:val="28"/>
        </w:rPr>
        <w:t xml:space="preserve">вершину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>v</m:t>
        </m:r>
      </m:oMath>
      <w:r w:rsidRPr="00D326EE">
        <w:rPr>
          <w:rFonts w:ascii="Times New Roman" w:hAnsi="Times New Roman"/>
          <w:color w:val="000000" w:themeColor="text1"/>
          <w:sz w:val="28"/>
        </w:rPr>
        <w:t xml:space="preserve"> и</w:t>
      </w:r>
      <w:proofErr w:type="gramEnd"/>
      <w:r w:rsidRPr="00D326EE">
        <w:rPr>
          <w:rFonts w:ascii="Times New Roman" w:hAnsi="Times New Roman"/>
          <w:color w:val="000000" w:themeColor="text1"/>
          <w:sz w:val="28"/>
        </w:rPr>
        <w:t xml:space="preserve"> </w:t>
      </w:r>
      <w:r w:rsidR="00FA331D" w:rsidRPr="00D326EE">
        <w:rPr>
          <w:rFonts w:ascii="Times New Roman" w:hAnsi="Times New Roman"/>
          <w:color w:val="000000" w:themeColor="text1"/>
          <w:sz w:val="28"/>
        </w:rPr>
        <w:t xml:space="preserve">объем информации, из неё </w:t>
      </w:r>
      <w:r w:rsidRPr="00D326EE">
        <w:rPr>
          <w:rFonts w:ascii="Times New Roman" w:hAnsi="Times New Roman"/>
          <w:color w:val="000000" w:themeColor="text1"/>
          <w:sz w:val="28"/>
        </w:rPr>
        <w:t xml:space="preserve">выходящее (т.е. положительные и отрицательные значения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>f</m:t>
        </m:r>
        <m:d>
          <m:dPr>
            <m:ctrlPr>
              <w:rPr>
                <w:rFonts w:ascii="Cambria Math" w:hAnsi="Cambria Math"/>
                <w:color w:val="000000" w:themeColor="text1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u,v</m:t>
            </m:r>
          </m:e>
        </m:d>
      </m:oMath>
      <w:r w:rsidRPr="00D326EE">
        <w:rPr>
          <w:rFonts w:ascii="Times New Roman" w:hAnsi="Times New Roman"/>
          <w:color w:val="000000" w:themeColor="text1"/>
          <w:sz w:val="28"/>
        </w:rPr>
        <w:t>). Сумму</w:t>
      </w:r>
    </w:p>
    <w:p w:rsidR="000E6BF2" w:rsidRPr="00D326EE" w:rsidRDefault="00937F66" w:rsidP="00FA331D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color w:val="000000" w:themeColor="text1"/>
                  <w:sz w:val="28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color w:val="000000" w:themeColor="text1"/>
                      <w:sz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</w:rPr>
                    <m:t>u ∈Е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color w:val="000000" w:themeColor="text1"/>
                          <w:sz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</w:rPr>
                        <m:t>u,v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</w:rPr>
                    <m:t>&gt;</m:t>
                  </m:r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>0</m:t>
                  </m:r>
                </m:e>
              </m:eqAr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color w:val="000000" w:themeColor="text1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</w:rPr>
                    <m:t>u,v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</w:rPr>
            <m:t>=0</m:t>
          </m:r>
        </m:oMath>
      </m:oMathPara>
    </w:p>
    <w:p w:rsidR="000B32B5" w:rsidRPr="003905B1" w:rsidRDefault="000E6BF2" w:rsidP="000B32B5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vertAlign w:val="superscript"/>
        </w:rPr>
      </w:pPr>
      <w:r w:rsidRPr="00D326EE">
        <w:rPr>
          <w:rFonts w:ascii="Times New Roman" w:hAnsi="Times New Roman"/>
          <w:color w:val="000000" w:themeColor="text1"/>
          <w:sz w:val="28"/>
        </w:rPr>
        <w:t>назовем входящим (в вершину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 xml:space="preserve"> </m:t>
        </m:r>
        <m:r>
          <w:rPr>
            <w:rFonts w:ascii="Cambria Math" w:hAnsi="Cambria Math"/>
            <w:color w:val="000000" w:themeColor="text1"/>
            <w:sz w:val="28"/>
          </w:rPr>
          <m:t>v</m:t>
        </m:r>
      </m:oMath>
      <w:r w:rsidRPr="00D326EE">
        <w:rPr>
          <w:rFonts w:ascii="Times New Roman" w:hAnsi="Times New Roman"/>
          <w:color w:val="000000" w:themeColor="text1"/>
          <w:sz w:val="28"/>
        </w:rPr>
        <w:t>) потоком. В</w:t>
      </w:r>
      <w:r w:rsidR="00FA331D" w:rsidRPr="00D326EE">
        <w:rPr>
          <w:rFonts w:ascii="Times New Roman" w:hAnsi="Times New Roman"/>
          <w:color w:val="000000" w:themeColor="text1"/>
          <w:sz w:val="28"/>
        </w:rPr>
        <w:t>ыходящий поток определяется сим</w:t>
      </w:r>
      <w:r w:rsidRPr="00D326EE">
        <w:rPr>
          <w:rFonts w:ascii="Times New Roman" w:hAnsi="Times New Roman"/>
          <w:color w:val="000000" w:themeColor="text1"/>
          <w:sz w:val="28"/>
        </w:rPr>
        <w:t xml:space="preserve">метрично. Теперь закон сохранения потока можно сформулировать </w:t>
      </w:r>
      <w:r w:rsidR="00FA331D" w:rsidRPr="00D326EE">
        <w:rPr>
          <w:rFonts w:ascii="Times New Roman" w:hAnsi="Times New Roman"/>
          <w:color w:val="000000" w:themeColor="text1"/>
          <w:sz w:val="28"/>
        </w:rPr>
        <w:t>так</w:t>
      </w:r>
      <w:r w:rsidRPr="00D326EE">
        <w:rPr>
          <w:rFonts w:ascii="Times New Roman" w:hAnsi="Times New Roman"/>
          <w:color w:val="000000" w:themeColor="text1"/>
          <w:sz w:val="28"/>
        </w:rPr>
        <w:t>: для</w:t>
      </w:r>
      <w:r w:rsidR="00FA331D" w:rsidRPr="00D326EE">
        <w:rPr>
          <w:rFonts w:ascii="Times New Roman" w:hAnsi="Times New Roman"/>
          <w:color w:val="000000" w:themeColor="text1"/>
          <w:sz w:val="28"/>
        </w:rPr>
        <w:t xml:space="preserve"> </w:t>
      </w:r>
      <w:r w:rsidRPr="00D326EE">
        <w:rPr>
          <w:rFonts w:ascii="Times New Roman" w:hAnsi="Times New Roman"/>
          <w:color w:val="000000" w:themeColor="text1"/>
          <w:sz w:val="28"/>
        </w:rPr>
        <w:t xml:space="preserve">любой вершины, кроме истока и стока, </w:t>
      </w:r>
      <w:r w:rsidR="00FA331D" w:rsidRPr="00D326EE">
        <w:rPr>
          <w:rFonts w:ascii="Times New Roman" w:hAnsi="Times New Roman"/>
          <w:color w:val="000000" w:themeColor="text1"/>
          <w:sz w:val="28"/>
        </w:rPr>
        <w:t>входящий</w:t>
      </w:r>
      <w:r w:rsidRPr="00D326EE">
        <w:rPr>
          <w:rFonts w:ascii="Times New Roman" w:hAnsi="Times New Roman"/>
          <w:color w:val="000000" w:themeColor="text1"/>
          <w:sz w:val="28"/>
        </w:rPr>
        <w:t xml:space="preserve"> поток равен </w:t>
      </w:r>
      <w:proofErr w:type="gramStart"/>
      <w:r w:rsidRPr="00D326EE">
        <w:rPr>
          <w:rFonts w:ascii="Times New Roman" w:hAnsi="Times New Roman"/>
          <w:color w:val="000000" w:themeColor="text1"/>
          <w:sz w:val="28"/>
        </w:rPr>
        <w:t>исходящему.</w:t>
      </w:r>
      <w:r w:rsidR="003905B1" w:rsidRPr="003905B1">
        <w:rPr>
          <w:rFonts w:ascii="Times New Roman" w:hAnsi="Times New Roman"/>
          <w:color w:val="000000" w:themeColor="text1"/>
          <w:sz w:val="28"/>
          <w:vertAlign w:val="superscript"/>
        </w:rPr>
        <w:t>[</w:t>
      </w:r>
      <w:proofErr w:type="gramEnd"/>
      <w:r w:rsidR="003905B1" w:rsidRPr="003905B1">
        <w:rPr>
          <w:rFonts w:ascii="Times New Roman" w:hAnsi="Times New Roman"/>
          <w:color w:val="000000" w:themeColor="text1"/>
          <w:sz w:val="28"/>
          <w:vertAlign w:val="superscript"/>
        </w:rPr>
        <w:t>1]</w:t>
      </w:r>
    </w:p>
    <w:p w:rsidR="000B32B5" w:rsidRPr="00D326EE" w:rsidRDefault="000B32B5" w:rsidP="00FA3CD9">
      <w:pPr>
        <w:pStyle w:val="2"/>
        <w:numPr>
          <w:ilvl w:val="0"/>
          <w:numId w:val="0"/>
        </w:numPr>
        <w:ind w:left="1048"/>
        <w:rPr>
          <w:color w:val="000000" w:themeColor="text1"/>
          <w:lang w:val="ru-RU"/>
        </w:rPr>
      </w:pPr>
    </w:p>
    <w:p w:rsidR="000B32B5" w:rsidRPr="00D326EE" w:rsidRDefault="008076E5" w:rsidP="00FA3CD9">
      <w:pPr>
        <w:pStyle w:val="2"/>
        <w:rPr>
          <w:color w:val="000000" w:themeColor="text1"/>
        </w:rPr>
      </w:pPr>
      <w:bookmarkStart w:id="16" w:name="_Toc434762569"/>
      <w:bookmarkStart w:id="17" w:name="_Toc437124218"/>
      <w:r w:rsidRPr="00D326EE">
        <w:rPr>
          <w:color w:val="000000" w:themeColor="text1"/>
          <w:lang w:val="ru-RU"/>
        </w:rPr>
        <w:t>П</w:t>
      </w:r>
      <w:r w:rsidR="000B32B5" w:rsidRPr="00D326EE">
        <w:rPr>
          <w:color w:val="000000" w:themeColor="text1"/>
        </w:rPr>
        <w:t>ример сети</w:t>
      </w:r>
      <w:bookmarkEnd w:id="16"/>
      <w:bookmarkEnd w:id="17"/>
    </w:p>
    <w:p w:rsidR="000B32B5" w:rsidRPr="00D326EE" w:rsidRDefault="000B32B5" w:rsidP="00B51041">
      <w:pPr>
        <w:pStyle w:val="a0"/>
        <w:rPr>
          <w:color w:val="000000" w:themeColor="text1"/>
        </w:rPr>
      </w:pPr>
    </w:p>
    <w:p w:rsidR="00621A2C" w:rsidRPr="00D326EE" w:rsidRDefault="00FA331D" w:rsidP="00B51041">
      <w:pPr>
        <w:pStyle w:val="a0"/>
        <w:rPr>
          <w:color w:val="000000" w:themeColor="text1"/>
        </w:rPr>
      </w:pPr>
      <w:r w:rsidRPr="00D326EE">
        <w:rPr>
          <w:noProof/>
          <w:color w:val="000000" w:themeColor="text1"/>
          <w:lang w:eastAsia="ru-RU"/>
        </w:rPr>
        <w:drawing>
          <wp:inline distT="0" distB="0" distL="0" distR="0">
            <wp:extent cx="4210050" cy="2617058"/>
            <wp:effectExtent l="0" t="0" r="0" b="0"/>
            <wp:docPr id="1" name="Рисунок 1" descr="C:\Users\Артем\Downloads\33R_N2y13_img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тем\Downloads\33R_N2y13_img1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61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31D" w:rsidRPr="00D326EE" w:rsidRDefault="000B32B5" w:rsidP="000B32B5">
      <w:pPr>
        <w:pStyle w:val="afd"/>
        <w:jc w:val="center"/>
        <w:rPr>
          <w:color w:val="000000" w:themeColor="text1"/>
          <w:sz w:val="24"/>
          <w:szCs w:val="24"/>
          <w:lang w:val="en-US"/>
        </w:rPr>
      </w:pPr>
      <w:r w:rsidRPr="00D326EE">
        <w:rPr>
          <w:color w:val="000000" w:themeColor="text1"/>
          <w:sz w:val="24"/>
          <w:szCs w:val="24"/>
        </w:rPr>
        <w:t>Рис.</w:t>
      </w:r>
      <w:r w:rsidR="00FA331D" w:rsidRPr="00D326EE">
        <w:rPr>
          <w:color w:val="000000" w:themeColor="text1"/>
          <w:sz w:val="24"/>
          <w:szCs w:val="24"/>
        </w:rPr>
        <w:t xml:space="preserve"> </w:t>
      </w:r>
      <w:r w:rsidR="009C695B" w:rsidRPr="00D326EE">
        <w:rPr>
          <w:color w:val="000000" w:themeColor="text1"/>
          <w:sz w:val="24"/>
          <w:szCs w:val="24"/>
        </w:rPr>
        <w:fldChar w:fldCharType="begin"/>
      </w:r>
      <w:r w:rsidR="00FA331D" w:rsidRPr="00D326EE">
        <w:rPr>
          <w:color w:val="000000" w:themeColor="text1"/>
          <w:sz w:val="24"/>
          <w:szCs w:val="24"/>
        </w:rPr>
        <w:instrText xml:space="preserve"> SEQ Рисунок \* ARABIC </w:instrText>
      </w:r>
      <w:r w:rsidR="009C695B" w:rsidRPr="00D326EE">
        <w:rPr>
          <w:color w:val="000000" w:themeColor="text1"/>
          <w:sz w:val="24"/>
          <w:szCs w:val="24"/>
        </w:rPr>
        <w:fldChar w:fldCharType="separate"/>
      </w:r>
      <w:r w:rsidR="00D326EE">
        <w:rPr>
          <w:noProof/>
          <w:color w:val="000000" w:themeColor="text1"/>
          <w:sz w:val="24"/>
          <w:szCs w:val="24"/>
        </w:rPr>
        <w:t>1</w:t>
      </w:r>
      <w:r w:rsidR="009C695B" w:rsidRPr="00D326EE">
        <w:rPr>
          <w:color w:val="000000" w:themeColor="text1"/>
          <w:sz w:val="24"/>
          <w:szCs w:val="24"/>
        </w:rPr>
        <w:fldChar w:fldCharType="end"/>
      </w:r>
      <w:r w:rsidR="00FA331D" w:rsidRPr="00D326EE">
        <w:rPr>
          <w:color w:val="000000" w:themeColor="text1"/>
          <w:sz w:val="24"/>
          <w:szCs w:val="24"/>
        </w:rPr>
        <w:t xml:space="preserve"> Пример сети </w:t>
      </w:r>
    </w:p>
    <w:p w:rsidR="00FA3CD9" w:rsidRPr="00D326EE" w:rsidRDefault="00FA3CD9" w:rsidP="00FA3CD9">
      <w:pPr>
        <w:rPr>
          <w:color w:val="000000" w:themeColor="text1"/>
          <w:lang w:val="en-US"/>
        </w:rPr>
      </w:pPr>
    </w:p>
    <w:p w:rsidR="00FA3CD9" w:rsidRPr="00F66449" w:rsidRDefault="00F66449" w:rsidP="00FA3CD9">
      <w:pPr>
        <w:pStyle w:val="2"/>
        <w:rPr>
          <w:color w:val="000000" w:themeColor="text1"/>
          <w:lang w:val="ru-RU"/>
        </w:rPr>
      </w:pPr>
      <w:bookmarkStart w:id="18" w:name="_Toc434762570"/>
      <w:bookmarkStart w:id="19" w:name="_Toc437124219"/>
      <w:r w:rsidRPr="00F66449">
        <w:rPr>
          <w:color w:val="000000" w:themeColor="text1"/>
          <w:lang w:val="ru-RU"/>
        </w:rPr>
        <w:t>История задач</w:t>
      </w:r>
      <w:r>
        <w:rPr>
          <w:color w:val="000000" w:themeColor="text1"/>
          <w:lang w:val="ru-RU"/>
        </w:rPr>
        <w:t>и</w:t>
      </w:r>
      <w:r w:rsidR="003F613D" w:rsidRPr="00F66449">
        <w:rPr>
          <w:color w:val="000000" w:themeColor="text1"/>
          <w:lang w:val="ru-RU"/>
        </w:rPr>
        <w:t xml:space="preserve"> о максимальном потоке</w:t>
      </w:r>
      <w:bookmarkEnd w:id="18"/>
      <w:bookmarkEnd w:id="19"/>
      <w:r w:rsidR="003F613D" w:rsidRPr="00F66449">
        <w:rPr>
          <w:color w:val="000000" w:themeColor="text1"/>
          <w:lang w:val="ru-RU"/>
        </w:rPr>
        <w:t xml:space="preserve"> </w:t>
      </w:r>
    </w:p>
    <w:p w:rsidR="00FA3CD9" w:rsidRPr="00D326EE" w:rsidRDefault="00FA3CD9" w:rsidP="00FA3CD9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D326EE">
        <w:rPr>
          <w:rFonts w:ascii="Times New Roman" w:hAnsi="Times New Roman"/>
          <w:color w:val="000000" w:themeColor="text1"/>
          <w:sz w:val="28"/>
        </w:rPr>
        <w:t xml:space="preserve">После вступления США во Вторую мировую войну в 1941 году математик Джордж Бернард Данциг поступил на работу в отдел статистического управления Военно-воздушных сил США в Вашингтоне. С 1941 по 1946 годы он возглавлял подразделение анализа военных действий, </w:t>
      </w:r>
      <w:r w:rsidRPr="00D326EE">
        <w:rPr>
          <w:rFonts w:ascii="Times New Roman" w:hAnsi="Times New Roman"/>
          <w:color w:val="000000" w:themeColor="text1"/>
          <w:sz w:val="28"/>
        </w:rPr>
        <w:lastRenderedPageBreak/>
        <w:t xml:space="preserve">где работал над различными математическими проблемами. Впоследствии c использованием работы Данцига задача о максимальном потоке была впервые решена в ходе подготовки воздушного моста во время блокады Западного Берлина, происходившей в 1948—1949 году. </w:t>
      </w:r>
    </w:p>
    <w:p w:rsidR="00FA3CD9" w:rsidRPr="00D326EE" w:rsidRDefault="00FA3CD9" w:rsidP="00FA3CD9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D326EE">
        <w:rPr>
          <w:rFonts w:ascii="Times New Roman" w:hAnsi="Times New Roman"/>
          <w:color w:val="000000" w:themeColor="text1"/>
          <w:sz w:val="28"/>
        </w:rPr>
        <w:t xml:space="preserve">В 1951 году Джордж Данциг впервые сформулировал задачу в общем виде. </w:t>
      </w:r>
    </w:p>
    <w:p w:rsidR="00FA3CD9" w:rsidRDefault="00FA3CD9" w:rsidP="00FA3CD9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D326EE">
        <w:rPr>
          <w:rFonts w:ascii="Times New Roman" w:hAnsi="Times New Roman"/>
          <w:color w:val="000000" w:themeColor="text1"/>
          <w:sz w:val="28"/>
        </w:rPr>
        <w:t xml:space="preserve">В 1955 году, </w:t>
      </w:r>
      <w:proofErr w:type="spellStart"/>
      <w:r w:rsidRPr="00D326EE">
        <w:rPr>
          <w:rFonts w:ascii="Times New Roman" w:hAnsi="Times New Roman"/>
          <w:color w:val="000000" w:themeColor="text1"/>
          <w:sz w:val="28"/>
        </w:rPr>
        <w:t>Лестер</w:t>
      </w:r>
      <w:proofErr w:type="spellEnd"/>
      <w:r w:rsidRPr="00D326EE">
        <w:rPr>
          <w:rFonts w:ascii="Times New Roman" w:hAnsi="Times New Roman"/>
          <w:color w:val="000000" w:themeColor="text1"/>
          <w:sz w:val="28"/>
        </w:rPr>
        <w:t xml:space="preserve"> Форд и </w:t>
      </w:r>
      <w:proofErr w:type="spellStart"/>
      <w:r w:rsidRPr="00D326EE">
        <w:rPr>
          <w:rFonts w:ascii="Times New Roman" w:hAnsi="Times New Roman"/>
          <w:color w:val="000000" w:themeColor="text1"/>
          <w:sz w:val="28"/>
        </w:rPr>
        <w:t>Делберт</w:t>
      </w:r>
      <w:proofErr w:type="spellEnd"/>
      <w:r w:rsidRPr="00D326EE">
        <w:rPr>
          <w:rFonts w:ascii="Times New Roman" w:hAnsi="Times New Roman"/>
          <w:color w:val="000000" w:themeColor="text1"/>
          <w:sz w:val="28"/>
        </w:rPr>
        <w:t xml:space="preserve"> </w:t>
      </w:r>
      <w:proofErr w:type="spellStart"/>
      <w:proofErr w:type="gramStart"/>
      <w:r w:rsidRPr="00D326EE">
        <w:rPr>
          <w:rFonts w:ascii="Times New Roman" w:hAnsi="Times New Roman"/>
          <w:color w:val="000000" w:themeColor="text1"/>
          <w:sz w:val="28"/>
        </w:rPr>
        <w:t>Фалкерсон</w:t>
      </w:r>
      <w:proofErr w:type="spellEnd"/>
      <w:r w:rsidRPr="00D326EE">
        <w:rPr>
          <w:rFonts w:ascii="Times New Roman" w:hAnsi="Times New Roman"/>
          <w:color w:val="000000" w:themeColor="text1"/>
          <w:sz w:val="28"/>
        </w:rPr>
        <w:t xml:space="preserve">  впервые</w:t>
      </w:r>
      <w:proofErr w:type="gramEnd"/>
      <w:r w:rsidRPr="00D326EE">
        <w:rPr>
          <w:rFonts w:ascii="Times New Roman" w:hAnsi="Times New Roman"/>
          <w:color w:val="000000" w:themeColor="text1"/>
          <w:sz w:val="28"/>
        </w:rPr>
        <w:t xml:space="preserve"> построили алгоритм, специально предназначенный для решения этой задачи. Их алгоритм получил название алгоритм Форда-</w:t>
      </w:r>
      <w:proofErr w:type="spellStart"/>
      <w:r w:rsidRPr="00D326EE">
        <w:rPr>
          <w:rFonts w:ascii="Times New Roman" w:hAnsi="Times New Roman"/>
          <w:color w:val="000000" w:themeColor="text1"/>
          <w:sz w:val="28"/>
        </w:rPr>
        <w:t>Фалкерсона</w:t>
      </w:r>
      <w:proofErr w:type="spellEnd"/>
      <w:r w:rsidRPr="00D326EE">
        <w:rPr>
          <w:rFonts w:ascii="Times New Roman" w:hAnsi="Times New Roman"/>
          <w:color w:val="000000" w:themeColor="text1"/>
          <w:sz w:val="28"/>
        </w:rPr>
        <w:t xml:space="preserve">. В дальнейшем решение задачи много раз улучшалось. </w:t>
      </w:r>
    </w:p>
    <w:p w:rsidR="002C031E" w:rsidRPr="00D326EE" w:rsidRDefault="002C031E" w:rsidP="00FA3CD9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C031E">
        <w:rPr>
          <w:rFonts w:ascii="Times New Roman" w:hAnsi="Times New Roman"/>
          <w:color w:val="000000" w:themeColor="text1"/>
          <w:sz w:val="28"/>
        </w:rPr>
        <w:t>Впервые был опубликован</w:t>
      </w:r>
      <w:r w:rsidRPr="002C031E">
        <w:rPr>
          <w:rFonts w:ascii="Times New Roman" w:hAnsi="Times New Roman"/>
          <w:color w:val="000000" w:themeColor="text1"/>
          <w:sz w:val="28"/>
        </w:rPr>
        <w:t xml:space="preserve"> алгоритм </w:t>
      </w:r>
      <w:proofErr w:type="spellStart"/>
      <w:r w:rsidRPr="002C031E">
        <w:rPr>
          <w:rFonts w:ascii="Times New Roman" w:hAnsi="Times New Roman"/>
          <w:color w:val="000000" w:themeColor="text1"/>
          <w:sz w:val="28"/>
        </w:rPr>
        <w:t>Эдмондса</w:t>
      </w:r>
      <w:proofErr w:type="spellEnd"/>
      <w:r w:rsidRPr="002C031E">
        <w:rPr>
          <w:rFonts w:ascii="Times New Roman" w:hAnsi="Times New Roman"/>
          <w:color w:val="000000" w:themeColor="text1"/>
          <w:sz w:val="28"/>
        </w:rPr>
        <w:t>-Карпа</w:t>
      </w:r>
      <w:r w:rsidRPr="002C031E">
        <w:rPr>
          <w:rFonts w:ascii="Times New Roman" w:hAnsi="Times New Roman"/>
          <w:color w:val="000000" w:themeColor="text1"/>
          <w:sz w:val="28"/>
        </w:rPr>
        <w:t xml:space="preserve"> </w:t>
      </w:r>
      <w:bookmarkStart w:id="20" w:name="_GoBack"/>
      <w:bookmarkEnd w:id="20"/>
      <w:r w:rsidRPr="002C031E">
        <w:rPr>
          <w:rFonts w:ascii="Times New Roman" w:hAnsi="Times New Roman"/>
          <w:color w:val="000000" w:themeColor="text1"/>
          <w:sz w:val="28"/>
        </w:rPr>
        <w:t>в</w:t>
      </w:r>
      <w:r w:rsidRPr="002C031E">
        <w:rPr>
          <w:rFonts w:ascii="Times New Roman" w:hAnsi="Times New Roman"/>
          <w:color w:val="000000" w:themeColor="text1"/>
          <w:sz w:val="28"/>
        </w:rPr>
        <w:t> </w:t>
      </w:r>
      <w:hyperlink r:id="rId10" w:tooltip="1970 год" w:history="1">
        <w:r w:rsidRPr="002C031E">
          <w:rPr>
            <w:rFonts w:ascii="Times New Roman" w:hAnsi="Times New Roman"/>
            <w:color w:val="000000" w:themeColor="text1"/>
            <w:sz w:val="28"/>
          </w:rPr>
          <w:t>1970 году</w:t>
        </w:r>
      </w:hyperlink>
      <w:r w:rsidRPr="002C031E">
        <w:rPr>
          <w:rFonts w:ascii="Times New Roman" w:hAnsi="Times New Roman"/>
          <w:color w:val="000000" w:themeColor="text1"/>
          <w:sz w:val="28"/>
        </w:rPr>
        <w:t> </w:t>
      </w:r>
      <w:r w:rsidRPr="002C031E">
        <w:rPr>
          <w:rFonts w:ascii="Times New Roman" w:hAnsi="Times New Roman"/>
          <w:color w:val="000000" w:themeColor="text1"/>
          <w:sz w:val="28"/>
        </w:rPr>
        <w:t>советским учёным</w:t>
      </w:r>
      <w:r w:rsidRPr="002C031E">
        <w:rPr>
          <w:rFonts w:ascii="Times New Roman" w:hAnsi="Times New Roman"/>
          <w:color w:val="000000" w:themeColor="text1"/>
          <w:sz w:val="28"/>
        </w:rPr>
        <w:t> </w:t>
      </w:r>
      <w:hyperlink r:id="rId11" w:tooltip="Диниц, Ефим Абрамович (страница отсутствует)" w:history="1">
        <w:r w:rsidRPr="002C031E">
          <w:rPr>
            <w:rFonts w:ascii="Times New Roman" w:hAnsi="Times New Roman"/>
            <w:color w:val="000000" w:themeColor="text1"/>
            <w:sz w:val="28"/>
          </w:rPr>
          <w:t>Е. А. </w:t>
        </w:r>
        <w:proofErr w:type="spellStart"/>
        <w:r w:rsidRPr="002C031E">
          <w:rPr>
            <w:rFonts w:ascii="Times New Roman" w:hAnsi="Times New Roman"/>
            <w:color w:val="000000" w:themeColor="text1"/>
            <w:sz w:val="28"/>
          </w:rPr>
          <w:t>Диницом</w:t>
        </w:r>
        <w:proofErr w:type="spellEnd"/>
      </w:hyperlink>
      <w:r w:rsidRPr="002C031E">
        <w:rPr>
          <w:rFonts w:ascii="Times New Roman" w:hAnsi="Times New Roman"/>
          <w:color w:val="000000" w:themeColor="text1"/>
          <w:sz w:val="28"/>
        </w:rPr>
        <w:t>. Позже, в</w:t>
      </w:r>
      <w:r w:rsidRPr="002C031E">
        <w:rPr>
          <w:rFonts w:ascii="Times New Roman" w:hAnsi="Times New Roman"/>
          <w:color w:val="000000" w:themeColor="text1"/>
          <w:sz w:val="28"/>
        </w:rPr>
        <w:t> </w:t>
      </w:r>
      <w:hyperlink r:id="rId12" w:tooltip="1972 год" w:history="1">
        <w:r w:rsidRPr="002C031E">
          <w:rPr>
            <w:rFonts w:ascii="Times New Roman" w:hAnsi="Times New Roman"/>
            <w:color w:val="000000" w:themeColor="text1"/>
            <w:sz w:val="28"/>
          </w:rPr>
          <w:t>1972 году</w:t>
        </w:r>
      </w:hyperlink>
      <w:r w:rsidRPr="002C031E">
        <w:rPr>
          <w:rFonts w:ascii="Times New Roman" w:hAnsi="Times New Roman"/>
          <w:color w:val="000000" w:themeColor="text1"/>
          <w:sz w:val="28"/>
        </w:rPr>
        <w:t xml:space="preserve">, был независимо открыт </w:t>
      </w:r>
      <w:proofErr w:type="spellStart"/>
      <w:r w:rsidRPr="002C031E">
        <w:rPr>
          <w:rFonts w:ascii="Times New Roman" w:hAnsi="Times New Roman"/>
          <w:color w:val="000000" w:themeColor="text1"/>
          <w:sz w:val="28"/>
        </w:rPr>
        <w:t>Эдмондсом</w:t>
      </w:r>
      <w:proofErr w:type="spellEnd"/>
      <w:r w:rsidRPr="002C031E">
        <w:rPr>
          <w:rFonts w:ascii="Times New Roman" w:hAnsi="Times New Roman"/>
          <w:color w:val="000000" w:themeColor="text1"/>
          <w:sz w:val="28"/>
        </w:rPr>
        <w:t xml:space="preserve"> и</w:t>
      </w:r>
      <w:r w:rsidRPr="002C031E">
        <w:rPr>
          <w:rFonts w:ascii="Times New Roman" w:hAnsi="Times New Roman"/>
          <w:color w:val="000000" w:themeColor="text1"/>
          <w:sz w:val="28"/>
        </w:rPr>
        <w:t> </w:t>
      </w:r>
      <w:hyperlink r:id="rId13" w:tooltip="Карп, Ричард" w:history="1">
        <w:r w:rsidRPr="002C031E">
          <w:rPr>
            <w:rFonts w:ascii="Times New Roman" w:hAnsi="Times New Roman"/>
            <w:color w:val="000000" w:themeColor="text1"/>
            <w:sz w:val="28"/>
          </w:rPr>
          <w:t>Карпом</w:t>
        </w:r>
      </w:hyperlink>
      <w:r w:rsidRPr="002C031E">
        <w:rPr>
          <w:rFonts w:ascii="Times New Roman" w:hAnsi="Times New Roman"/>
          <w:color w:val="000000" w:themeColor="text1"/>
          <w:sz w:val="28"/>
        </w:rPr>
        <w:t>.</w:t>
      </w:r>
    </w:p>
    <w:p w:rsidR="00FA3CD9" w:rsidRPr="003905B1" w:rsidRDefault="00FA3CD9" w:rsidP="00FA3CD9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vertAlign w:val="superscript"/>
        </w:rPr>
      </w:pPr>
      <w:r w:rsidRPr="00D326EE">
        <w:rPr>
          <w:rFonts w:ascii="Times New Roman" w:hAnsi="Times New Roman"/>
          <w:color w:val="000000" w:themeColor="text1"/>
          <w:sz w:val="28"/>
        </w:rPr>
        <w:t xml:space="preserve">В 2010 году исследователи Джонатан </w:t>
      </w:r>
      <w:proofErr w:type="spellStart"/>
      <w:r w:rsidRPr="00D326EE">
        <w:rPr>
          <w:rFonts w:ascii="Times New Roman" w:hAnsi="Times New Roman"/>
          <w:color w:val="000000" w:themeColor="text1"/>
          <w:sz w:val="28"/>
        </w:rPr>
        <w:t>Кёлнер</w:t>
      </w:r>
      <w:proofErr w:type="spellEnd"/>
      <w:r w:rsidRPr="00D326EE">
        <w:rPr>
          <w:rFonts w:ascii="Times New Roman" w:hAnsi="Times New Roman"/>
          <w:color w:val="000000" w:themeColor="text1"/>
          <w:sz w:val="28"/>
        </w:rPr>
        <w:t xml:space="preserve"> и </w:t>
      </w:r>
      <w:proofErr w:type="spellStart"/>
      <w:r w:rsidRPr="00D326EE">
        <w:rPr>
          <w:rFonts w:ascii="Times New Roman" w:hAnsi="Times New Roman"/>
          <w:color w:val="000000" w:themeColor="text1"/>
          <w:sz w:val="28"/>
        </w:rPr>
        <w:t>Александер</w:t>
      </w:r>
      <w:proofErr w:type="spellEnd"/>
      <w:r w:rsidRPr="00D326EE">
        <w:rPr>
          <w:rFonts w:ascii="Times New Roman" w:hAnsi="Times New Roman"/>
          <w:color w:val="000000" w:themeColor="text1"/>
          <w:sz w:val="28"/>
        </w:rPr>
        <w:t xml:space="preserve"> </w:t>
      </w:r>
      <w:proofErr w:type="spellStart"/>
      <w:r w:rsidRPr="00D326EE">
        <w:rPr>
          <w:rFonts w:ascii="Times New Roman" w:hAnsi="Times New Roman"/>
          <w:color w:val="000000" w:themeColor="text1"/>
          <w:sz w:val="28"/>
        </w:rPr>
        <w:t>Мондры</w:t>
      </w:r>
      <w:proofErr w:type="spellEnd"/>
      <w:r w:rsidRPr="00D326EE">
        <w:rPr>
          <w:rFonts w:ascii="Times New Roman" w:hAnsi="Times New Roman"/>
          <w:color w:val="000000" w:themeColor="text1"/>
          <w:sz w:val="28"/>
        </w:rPr>
        <w:t xml:space="preserve"> из МТИ вместе со своими коллегами </w:t>
      </w:r>
      <w:proofErr w:type="spellStart"/>
      <w:r w:rsidRPr="00D326EE">
        <w:rPr>
          <w:rFonts w:ascii="Times New Roman" w:hAnsi="Times New Roman"/>
          <w:color w:val="000000" w:themeColor="text1"/>
          <w:sz w:val="28"/>
        </w:rPr>
        <w:t>Дэниелем</w:t>
      </w:r>
      <w:proofErr w:type="spellEnd"/>
      <w:r w:rsidRPr="00D326EE">
        <w:rPr>
          <w:rFonts w:ascii="Times New Roman" w:hAnsi="Times New Roman"/>
          <w:color w:val="000000" w:themeColor="text1"/>
          <w:sz w:val="28"/>
        </w:rPr>
        <w:t xml:space="preserve"> </w:t>
      </w:r>
      <w:proofErr w:type="spellStart"/>
      <w:r w:rsidRPr="00D326EE">
        <w:rPr>
          <w:rFonts w:ascii="Times New Roman" w:hAnsi="Times New Roman"/>
          <w:color w:val="000000" w:themeColor="text1"/>
          <w:sz w:val="28"/>
        </w:rPr>
        <w:t>Спилманом</w:t>
      </w:r>
      <w:proofErr w:type="spellEnd"/>
      <w:r w:rsidRPr="00D326EE">
        <w:rPr>
          <w:rFonts w:ascii="Times New Roman" w:hAnsi="Times New Roman"/>
          <w:color w:val="000000" w:themeColor="text1"/>
          <w:sz w:val="28"/>
        </w:rPr>
        <w:t xml:space="preserve"> из Йельского университета и </w:t>
      </w:r>
      <w:proofErr w:type="spellStart"/>
      <w:r w:rsidRPr="00D326EE">
        <w:rPr>
          <w:rFonts w:ascii="Times New Roman" w:hAnsi="Times New Roman"/>
          <w:color w:val="000000" w:themeColor="text1"/>
          <w:sz w:val="28"/>
        </w:rPr>
        <w:t>Шень-Хуа</w:t>
      </w:r>
      <w:proofErr w:type="spellEnd"/>
      <w:r w:rsidRPr="00D326EE">
        <w:rPr>
          <w:rFonts w:ascii="Times New Roman" w:hAnsi="Times New Roman"/>
          <w:color w:val="000000" w:themeColor="text1"/>
          <w:sz w:val="28"/>
        </w:rPr>
        <w:t xml:space="preserve"> </w:t>
      </w:r>
      <w:proofErr w:type="spellStart"/>
      <w:proofErr w:type="gramStart"/>
      <w:r w:rsidRPr="00D326EE">
        <w:rPr>
          <w:rFonts w:ascii="Times New Roman" w:hAnsi="Times New Roman"/>
          <w:color w:val="000000" w:themeColor="text1"/>
          <w:sz w:val="28"/>
        </w:rPr>
        <w:t>Тенем</w:t>
      </w:r>
      <w:proofErr w:type="spellEnd"/>
      <w:r w:rsidRPr="00D326EE">
        <w:rPr>
          <w:rFonts w:ascii="Times New Roman" w:hAnsi="Times New Roman"/>
          <w:color w:val="000000" w:themeColor="text1"/>
          <w:sz w:val="28"/>
        </w:rPr>
        <w:t xml:space="preserve">  из</w:t>
      </w:r>
      <w:proofErr w:type="gramEnd"/>
      <w:r w:rsidRPr="00D326EE">
        <w:rPr>
          <w:rFonts w:ascii="Times New Roman" w:hAnsi="Times New Roman"/>
          <w:color w:val="000000" w:themeColor="text1"/>
          <w:sz w:val="28"/>
        </w:rPr>
        <w:t xml:space="preserve"> Южно-Калифорнийского университета продемонстрировали очередное улучшение алгоритма, впервые за 10 лет.</w:t>
      </w:r>
      <w:r w:rsidR="003905B1" w:rsidRPr="003905B1">
        <w:rPr>
          <w:rFonts w:ascii="Times New Roman" w:hAnsi="Times New Roman"/>
          <w:color w:val="000000" w:themeColor="text1"/>
          <w:sz w:val="28"/>
          <w:vertAlign w:val="superscript"/>
        </w:rPr>
        <w:t>[2]</w:t>
      </w:r>
    </w:p>
    <w:p w:rsidR="000B32B5" w:rsidRPr="00D326EE" w:rsidRDefault="000B32B5" w:rsidP="00B51041">
      <w:pPr>
        <w:pStyle w:val="a0"/>
        <w:rPr>
          <w:color w:val="000000" w:themeColor="text1"/>
        </w:rPr>
      </w:pPr>
    </w:p>
    <w:p w:rsidR="00621A2C" w:rsidRPr="00D326EE" w:rsidRDefault="00621A2C" w:rsidP="00621A2C">
      <w:pPr>
        <w:rPr>
          <w:color w:val="000000" w:themeColor="text1"/>
        </w:rPr>
      </w:pPr>
    </w:p>
    <w:p w:rsidR="00FA3CD9" w:rsidRDefault="00FA3CD9" w:rsidP="00237A31">
      <w:pPr>
        <w:pStyle w:val="1"/>
        <w:rPr>
          <w:color w:val="000000" w:themeColor="text1"/>
          <w:lang w:val="ru-RU"/>
        </w:rPr>
      </w:pPr>
      <w:bookmarkStart w:id="21" w:name="_Toc434762571"/>
      <w:bookmarkStart w:id="22" w:name="_Toc437124220"/>
      <w:r w:rsidRPr="00D326EE">
        <w:rPr>
          <w:color w:val="000000" w:themeColor="text1"/>
        </w:rPr>
        <w:lastRenderedPageBreak/>
        <w:t xml:space="preserve">Алгоритм </w:t>
      </w:r>
      <w:bookmarkEnd w:id="21"/>
      <w:r w:rsidR="00937F66">
        <w:rPr>
          <w:color w:val="000000" w:themeColor="text1"/>
          <w:lang w:val="ru-RU"/>
        </w:rPr>
        <w:t>Эдмондса-Карпа</w:t>
      </w:r>
      <w:bookmarkEnd w:id="22"/>
    </w:p>
    <w:p w:rsidR="00937F66" w:rsidRDefault="00937F66" w:rsidP="00937F66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937F66">
        <w:rPr>
          <w:rFonts w:ascii="Times New Roman" w:hAnsi="Times New Roman"/>
          <w:color w:val="000000" w:themeColor="text1"/>
          <w:sz w:val="28"/>
        </w:rPr>
        <w:t xml:space="preserve">Алгоритм </w:t>
      </w:r>
      <w:proofErr w:type="spellStart"/>
      <w:r w:rsidRPr="00937F66">
        <w:rPr>
          <w:rFonts w:ascii="Times New Roman" w:hAnsi="Times New Roman"/>
          <w:color w:val="000000" w:themeColor="text1"/>
          <w:sz w:val="28"/>
        </w:rPr>
        <w:t>Эдмондса</w:t>
      </w:r>
      <w:proofErr w:type="spellEnd"/>
      <w:r w:rsidRPr="00937F66">
        <w:rPr>
          <w:rFonts w:ascii="Times New Roman" w:hAnsi="Times New Roman"/>
          <w:color w:val="000000" w:themeColor="text1"/>
          <w:sz w:val="28"/>
        </w:rPr>
        <w:t xml:space="preserve"> — Карпа — это вариант алгоритма Форда — </w:t>
      </w:r>
      <w:proofErr w:type="spellStart"/>
      <w:r w:rsidRPr="00937F66">
        <w:rPr>
          <w:rFonts w:ascii="Times New Roman" w:hAnsi="Times New Roman"/>
          <w:color w:val="000000" w:themeColor="text1"/>
          <w:sz w:val="28"/>
        </w:rPr>
        <w:t>Фалкерсона</w:t>
      </w:r>
      <w:proofErr w:type="spellEnd"/>
      <w:r w:rsidRPr="00937F66">
        <w:rPr>
          <w:rFonts w:ascii="Times New Roman" w:hAnsi="Times New Roman"/>
          <w:color w:val="000000" w:themeColor="text1"/>
          <w:sz w:val="28"/>
        </w:rPr>
        <w:t>, при котором на каждом шаге выбирают кратчайший дополняющий путь из s в t в остаточной сети (полагая, что каждое ребро имеет единичную длину). Кратчайший путь находится поиском в ширину.</w:t>
      </w:r>
    </w:p>
    <w:p w:rsidR="0000257F" w:rsidRPr="0000257F" w:rsidRDefault="0000257F" w:rsidP="0000257F">
      <w:pPr>
        <w:pStyle w:val="2"/>
        <w:ind w:hanging="55"/>
        <w:rPr>
          <w:color w:val="000000" w:themeColor="text1"/>
          <w:lang w:val="ru-RU"/>
        </w:rPr>
      </w:pPr>
      <w:bookmarkStart w:id="23" w:name="_Toc437124221"/>
      <w:proofErr w:type="spellStart"/>
      <w:r w:rsidRPr="0000257F">
        <w:rPr>
          <w:color w:val="000000" w:themeColor="text1"/>
          <w:lang w:val="ru-RU"/>
        </w:rPr>
        <w:t>Описание</w:t>
      </w:r>
      <w:bookmarkEnd w:id="23"/>
      <w:proofErr w:type="spellEnd"/>
      <w:r w:rsidRPr="0000257F">
        <w:rPr>
          <w:color w:val="000000" w:themeColor="text1"/>
          <w:lang w:val="ru-RU"/>
        </w:rPr>
        <w:t xml:space="preserve"> </w:t>
      </w:r>
    </w:p>
    <w:p w:rsidR="0000257F" w:rsidRPr="0000257F" w:rsidRDefault="0000257F" w:rsidP="0000257F">
      <w:pPr>
        <w:pStyle w:val="af8"/>
        <w:numPr>
          <w:ilvl w:val="0"/>
          <w:numId w:val="12"/>
        </w:numPr>
        <w:spacing w:after="0" w:line="360" w:lineRule="auto"/>
        <w:ind w:left="1134" w:hanging="578"/>
        <w:jc w:val="both"/>
        <w:rPr>
          <w:rFonts w:ascii="Times New Roman" w:hAnsi="Times New Roman"/>
          <w:color w:val="000000" w:themeColor="text1"/>
          <w:sz w:val="28"/>
        </w:rPr>
      </w:pPr>
      <w:r w:rsidRPr="0000257F">
        <w:rPr>
          <w:rFonts w:ascii="Times New Roman" w:hAnsi="Times New Roman"/>
          <w:color w:val="000000" w:themeColor="text1"/>
          <w:sz w:val="28"/>
        </w:rPr>
        <w:t>Обнуляем все потоки. Остаточная сеть изначально совпадает с исходной сетью.</w:t>
      </w:r>
    </w:p>
    <w:p w:rsidR="0000257F" w:rsidRPr="0000257F" w:rsidRDefault="0000257F" w:rsidP="0000257F">
      <w:pPr>
        <w:pStyle w:val="af8"/>
        <w:numPr>
          <w:ilvl w:val="0"/>
          <w:numId w:val="12"/>
        </w:numPr>
        <w:spacing w:after="0" w:line="360" w:lineRule="auto"/>
        <w:ind w:left="1134" w:hanging="578"/>
        <w:jc w:val="both"/>
        <w:rPr>
          <w:rFonts w:ascii="Times New Roman" w:hAnsi="Times New Roman"/>
          <w:color w:val="000000" w:themeColor="text1"/>
          <w:sz w:val="28"/>
        </w:rPr>
      </w:pPr>
      <w:r w:rsidRPr="0000257F">
        <w:rPr>
          <w:rFonts w:ascii="Times New Roman" w:hAnsi="Times New Roman"/>
          <w:color w:val="000000" w:themeColor="text1"/>
          <w:sz w:val="28"/>
        </w:rPr>
        <w:t>В остаточной сети находим кратчайший путь из источника в сток. Если такого пути нет, останавливаемся.</w:t>
      </w:r>
    </w:p>
    <w:p w:rsidR="0000257F" w:rsidRPr="0000257F" w:rsidRDefault="0000257F" w:rsidP="0000257F">
      <w:pPr>
        <w:pStyle w:val="af8"/>
        <w:numPr>
          <w:ilvl w:val="0"/>
          <w:numId w:val="12"/>
        </w:numPr>
        <w:spacing w:after="0" w:line="360" w:lineRule="auto"/>
        <w:ind w:left="1134" w:hanging="578"/>
        <w:jc w:val="both"/>
        <w:rPr>
          <w:rFonts w:ascii="Times New Roman" w:hAnsi="Times New Roman"/>
          <w:color w:val="000000" w:themeColor="text1"/>
          <w:sz w:val="28"/>
        </w:rPr>
      </w:pPr>
      <w:r w:rsidRPr="0000257F">
        <w:rPr>
          <w:rFonts w:ascii="Times New Roman" w:hAnsi="Times New Roman"/>
          <w:color w:val="000000" w:themeColor="text1"/>
          <w:sz w:val="28"/>
        </w:rPr>
        <w:t xml:space="preserve">Пускаем через найденный путь (он называется увеличивающим путём или увеличивающей цепью) максимально возможный поток: </w:t>
      </w:r>
    </w:p>
    <w:p w:rsidR="0000257F" w:rsidRPr="0000257F" w:rsidRDefault="0000257F" w:rsidP="0000257F">
      <w:pPr>
        <w:pStyle w:val="af8"/>
        <w:numPr>
          <w:ilvl w:val="1"/>
          <w:numId w:val="12"/>
        </w:numPr>
        <w:spacing w:after="0" w:line="360" w:lineRule="auto"/>
        <w:ind w:left="1701" w:hanging="566"/>
        <w:jc w:val="both"/>
        <w:rPr>
          <w:rFonts w:ascii="Times New Roman" w:hAnsi="Times New Roman"/>
          <w:color w:val="000000" w:themeColor="text1"/>
          <w:sz w:val="28"/>
        </w:rPr>
      </w:pPr>
      <w:r w:rsidRPr="0000257F">
        <w:rPr>
          <w:rFonts w:ascii="Times New Roman" w:hAnsi="Times New Roman"/>
          <w:color w:val="000000" w:themeColor="text1"/>
          <w:sz w:val="28"/>
        </w:rPr>
        <w:t xml:space="preserve">На найденном пути в остаточной сети ищем ребро с минимальной пропускной </w:t>
      </w:r>
      <w:proofErr w:type="gramStart"/>
      <w:r w:rsidRPr="0000257F">
        <w:rPr>
          <w:rFonts w:ascii="Times New Roman" w:hAnsi="Times New Roman"/>
          <w:color w:val="000000" w:themeColor="text1"/>
          <w:sz w:val="28"/>
        </w:rPr>
        <w:t xml:space="preserve">способностью </w:t>
      </w:r>
      <w:r w:rsidRPr="0000257F">
        <w:rPr>
          <w:rFonts w:ascii="Times New Roman" w:hAnsi="Times New Roman"/>
          <w:color w:val="000000" w:themeColor="text1"/>
          <w:sz w:val="28"/>
        </w:rPr>
        <w:drawing>
          <wp:inline distT="0" distB="0" distL="0" distR="0">
            <wp:extent cx="304800" cy="123825"/>
            <wp:effectExtent l="0" t="0" r="0" b="0"/>
            <wp:docPr id="10" name="Рисунок 10" descr="c_\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wHQ" descr="c_\mi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257F">
        <w:rPr>
          <w:rFonts w:ascii="Times New Roman" w:hAnsi="Times New Roman"/>
          <w:color w:val="000000" w:themeColor="text1"/>
          <w:sz w:val="28"/>
        </w:rPr>
        <w:t>.</w:t>
      </w:r>
      <w:proofErr w:type="gramEnd"/>
    </w:p>
    <w:p w:rsidR="0000257F" w:rsidRPr="0000257F" w:rsidRDefault="0000257F" w:rsidP="0000257F">
      <w:pPr>
        <w:pStyle w:val="af8"/>
        <w:numPr>
          <w:ilvl w:val="1"/>
          <w:numId w:val="12"/>
        </w:numPr>
        <w:spacing w:after="0" w:line="360" w:lineRule="auto"/>
        <w:ind w:left="1701" w:hanging="566"/>
        <w:jc w:val="both"/>
        <w:rPr>
          <w:rFonts w:ascii="Times New Roman" w:hAnsi="Times New Roman"/>
          <w:color w:val="000000" w:themeColor="text1"/>
          <w:sz w:val="28"/>
        </w:rPr>
      </w:pPr>
      <w:r w:rsidRPr="0000257F">
        <w:rPr>
          <w:rFonts w:ascii="Times New Roman" w:hAnsi="Times New Roman"/>
          <w:color w:val="000000" w:themeColor="text1"/>
          <w:sz w:val="28"/>
        </w:rPr>
        <w:t xml:space="preserve">Для каждого ребра на найденном пути увеличиваем поток </w:t>
      </w:r>
      <w:proofErr w:type="gramStart"/>
      <w:r w:rsidRPr="0000257F">
        <w:rPr>
          <w:rFonts w:ascii="Times New Roman" w:hAnsi="Times New Roman"/>
          <w:color w:val="000000" w:themeColor="text1"/>
          <w:sz w:val="28"/>
        </w:rPr>
        <w:t xml:space="preserve">на </w:t>
      </w:r>
      <w:r w:rsidRPr="0000257F">
        <w:rPr>
          <w:rFonts w:ascii="Times New Roman" w:hAnsi="Times New Roman"/>
          <w:color w:val="000000" w:themeColor="text1"/>
          <w:sz w:val="28"/>
        </w:rPr>
        <w:drawing>
          <wp:inline distT="0" distB="0" distL="0" distR="0">
            <wp:extent cx="304800" cy="123825"/>
            <wp:effectExtent l="0" t="0" r="0" b="0"/>
            <wp:docPr id="9" name="Рисунок 9" descr="c_\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wHw" descr="c_\mi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257F">
        <w:rPr>
          <w:rFonts w:ascii="Times New Roman" w:hAnsi="Times New Roman"/>
          <w:color w:val="000000" w:themeColor="text1"/>
          <w:sz w:val="28"/>
        </w:rPr>
        <w:t>,</w:t>
      </w:r>
      <w:proofErr w:type="gramEnd"/>
      <w:r w:rsidRPr="0000257F">
        <w:rPr>
          <w:rFonts w:ascii="Times New Roman" w:hAnsi="Times New Roman"/>
          <w:color w:val="000000" w:themeColor="text1"/>
          <w:sz w:val="28"/>
        </w:rPr>
        <w:t xml:space="preserve"> а в противоположном ему — уменьшаем на </w:t>
      </w:r>
      <w:r w:rsidRPr="0000257F">
        <w:rPr>
          <w:rFonts w:ascii="Times New Roman" w:hAnsi="Times New Roman"/>
          <w:color w:val="000000" w:themeColor="text1"/>
          <w:sz w:val="28"/>
        </w:rPr>
        <w:drawing>
          <wp:inline distT="0" distB="0" distL="0" distR="0">
            <wp:extent cx="304800" cy="123825"/>
            <wp:effectExtent l="0" t="0" r="0" b="0"/>
            <wp:docPr id="8" name="Рисунок 8" descr="c_\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wIA" descr="c_\mi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257F">
        <w:rPr>
          <w:rFonts w:ascii="Times New Roman" w:hAnsi="Times New Roman"/>
          <w:color w:val="000000" w:themeColor="text1"/>
          <w:sz w:val="28"/>
        </w:rPr>
        <w:t>.</w:t>
      </w:r>
    </w:p>
    <w:p w:rsidR="0000257F" w:rsidRPr="0000257F" w:rsidRDefault="0000257F" w:rsidP="0000257F">
      <w:pPr>
        <w:pStyle w:val="af8"/>
        <w:numPr>
          <w:ilvl w:val="1"/>
          <w:numId w:val="12"/>
        </w:numPr>
        <w:spacing w:after="0" w:line="360" w:lineRule="auto"/>
        <w:ind w:left="1701" w:hanging="566"/>
        <w:jc w:val="both"/>
        <w:rPr>
          <w:rFonts w:ascii="Times New Roman" w:hAnsi="Times New Roman"/>
          <w:color w:val="000000" w:themeColor="text1"/>
          <w:sz w:val="28"/>
        </w:rPr>
      </w:pPr>
      <w:r w:rsidRPr="0000257F">
        <w:rPr>
          <w:rFonts w:ascii="Times New Roman" w:hAnsi="Times New Roman"/>
          <w:color w:val="000000" w:themeColor="text1"/>
          <w:sz w:val="28"/>
        </w:rPr>
        <w:t>Модифицируем остаточную сеть. Для всех рёбер на найденном пути, а также для противоположных им рёбер, вычисляем новую пропускную способность. Если она стала ненулевой, добавляем ребро к остаточной сети, а если обнулилась, стираем его.</w:t>
      </w:r>
    </w:p>
    <w:p w:rsidR="0000257F" w:rsidRPr="0000257F" w:rsidRDefault="0000257F" w:rsidP="0000257F">
      <w:pPr>
        <w:pStyle w:val="af8"/>
        <w:numPr>
          <w:ilvl w:val="0"/>
          <w:numId w:val="12"/>
        </w:numPr>
        <w:spacing w:after="0" w:line="360" w:lineRule="auto"/>
        <w:ind w:left="1134" w:hanging="578"/>
        <w:jc w:val="both"/>
        <w:rPr>
          <w:rFonts w:ascii="Times New Roman" w:hAnsi="Times New Roman"/>
          <w:color w:val="000000" w:themeColor="text1"/>
          <w:sz w:val="28"/>
        </w:rPr>
      </w:pPr>
      <w:r w:rsidRPr="0000257F">
        <w:rPr>
          <w:rFonts w:ascii="Times New Roman" w:hAnsi="Times New Roman"/>
          <w:color w:val="000000" w:themeColor="text1"/>
          <w:sz w:val="28"/>
        </w:rPr>
        <w:t>Возвращаемся на шаг 2.</w:t>
      </w:r>
    </w:p>
    <w:p w:rsidR="0000257F" w:rsidRPr="0000257F" w:rsidRDefault="0000257F" w:rsidP="0000257F">
      <w:pPr>
        <w:pStyle w:val="afe"/>
        <w:rPr>
          <w:sz w:val="28"/>
          <w:szCs w:val="28"/>
        </w:rPr>
      </w:pPr>
      <w:r w:rsidRPr="0000257F">
        <w:rPr>
          <w:sz w:val="28"/>
          <w:szCs w:val="28"/>
        </w:rPr>
        <w:t xml:space="preserve">Чтобы найти кратчайший путь в графе, используем </w:t>
      </w:r>
      <w:hyperlink r:id="rId15" w:tooltip="Поиск в ширину" w:history="1">
        <w:r w:rsidRPr="0000257F">
          <w:rPr>
            <w:rStyle w:val="a6"/>
            <w:sz w:val="28"/>
            <w:szCs w:val="28"/>
          </w:rPr>
          <w:t>поиск в ширину</w:t>
        </w:r>
      </w:hyperlink>
      <w:r w:rsidRPr="0000257F">
        <w:rPr>
          <w:sz w:val="28"/>
          <w:szCs w:val="28"/>
        </w:rPr>
        <w:t>:</w:t>
      </w:r>
    </w:p>
    <w:p w:rsidR="0000257F" w:rsidRPr="0000257F" w:rsidRDefault="0000257F" w:rsidP="0000257F">
      <w:pPr>
        <w:pStyle w:val="af8"/>
        <w:numPr>
          <w:ilvl w:val="0"/>
          <w:numId w:val="25"/>
        </w:numPr>
        <w:spacing w:after="0" w:line="360" w:lineRule="auto"/>
        <w:ind w:left="1134" w:hanging="567"/>
        <w:jc w:val="both"/>
        <w:rPr>
          <w:rFonts w:ascii="Times New Roman" w:hAnsi="Times New Roman"/>
          <w:color w:val="000000" w:themeColor="text1"/>
          <w:sz w:val="28"/>
        </w:rPr>
      </w:pPr>
      <w:r w:rsidRPr="0000257F">
        <w:rPr>
          <w:rFonts w:ascii="Times New Roman" w:hAnsi="Times New Roman"/>
          <w:color w:val="000000" w:themeColor="text1"/>
          <w:sz w:val="28"/>
        </w:rPr>
        <w:t>Создаём очередь вершин О. Вначале О состоит из единственной вершины s.</w:t>
      </w:r>
    </w:p>
    <w:p w:rsidR="0000257F" w:rsidRPr="0000257F" w:rsidRDefault="0000257F" w:rsidP="0000257F">
      <w:pPr>
        <w:pStyle w:val="af8"/>
        <w:numPr>
          <w:ilvl w:val="0"/>
          <w:numId w:val="25"/>
        </w:numPr>
        <w:spacing w:after="0" w:line="360" w:lineRule="auto"/>
        <w:ind w:left="1134" w:hanging="578"/>
        <w:jc w:val="both"/>
        <w:rPr>
          <w:rFonts w:ascii="Times New Roman" w:hAnsi="Times New Roman"/>
          <w:color w:val="000000" w:themeColor="text1"/>
          <w:sz w:val="28"/>
        </w:rPr>
      </w:pPr>
      <w:r w:rsidRPr="0000257F">
        <w:rPr>
          <w:rFonts w:ascii="Times New Roman" w:hAnsi="Times New Roman"/>
          <w:color w:val="000000" w:themeColor="text1"/>
          <w:sz w:val="28"/>
        </w:rPr>
        <w:t xml:space="preserve">Отмечаем вершину s как посещённую, без предка, а все остальные как </w:t>
      </w:r>
      <w:proofErr w:type="spellStart"/>
      <w:r w:rsidRPr="0000257F">
        <w:rPr>
          <w:rFonts w:ascii="Times New Roman" w:hAnsi="Times New Roman"/>
          <w:color w:val="000000" w:themeColor="text1"/>
          <w:sz w:val="28"/>
        </w:rPr>
        <w:t>непосещённые</w:t>
      </w:r>
      <w:proofErr w:type="spellEnd"/>
      <w:r w:rsidRPr="0000257F">
        <w:rPr>
          <w:rFonts w:ascii="Times New Roman" w:hAnsi="Times New Roman"/>
          <w:color w:val="000000" w:themeColor="text1"/>
          <w:sz w:val="28"/>
        </w:rPr>
        <w:t>.</w:t>
      </w:r>
    </w:p>
    <w:p w:rsidR="0000257F" w:rsidRPr="0000257F" w:rsidRDefault="0000257F" w:rsidP="0000257F">
      <w:pPr>
        <w:pStyle w:val="af8"/>
        <w:numPr>
          <w:ilvl w:val="0"/>
          <w:numId w:val="25"/>
        </w:numPr>
        <w:spacing w:after="0" w:line="360" w:lineRule="auto"/>
        <w:ind w:left="1134" w:hanging="578"/>
        <w:jc w:val="both"/>
        <w:rPr>
          <w:rFonts w:ascii="Times New Roman" w:hAnsi="Times New Roman"/>
          <w:color w:val="000000" w:themeColor="text1"/>
          <w:sz w:val="28"/>
        </w:rPr>
      </w:pPr>
      <w:r w:rsidRPr="0000257F">
        <w:rPr>
          <w:rFonts w:ascii="Times New Roman" w:hAnsi="Times New Roman"/>
          <w:color w:val="000000" w:themeColor="text1"/>
          <w:sz w:val="28"/>
        </w:rPr>
        <w:t xml:space="preserve">Пока очередь </w:t>
      </w:r>
      <w:proofErr w:type="spellStart"/>
      <w:r w:rsidRPr="0000257F">
        <w:rPr>
          <w:rFonts w:ascii="Times New Roman" w:hAnsi="Times New Roman"/>
          <w:color w:val="000000" w:themeColor="text1"/>
          <w:sz w:val="28"/>
        </w:rPr>
        <w:t>непуста</w:t>
      </w:r>
      <w:proofErr w:type="spellEnd"/>
      <w:r w:rsidRPr="0000257F">
        <w:rPr>
          <w:rFonts w:ascii="Times New Roman" w:hAnsi="Times New Roman"/>
          <w:color w:val="000000" w:themeColor="text1"/>
          <w:sz w:val="28"/>
        </w:rPr>
        <w:t xml:space="preserve">, выполняем следующие шаги: </w:t>
      </w:r>
    </w:p>
    <w:p w:rsidR="0000257F" w:rsidRPr="0000257F" w:rsidRDefault="0000257F" w:rsidP="0000257F">
      <w:pPr>
        <w:pStyle w:val="af8"/>
        <w:numPr>
          <w:ilvl w:val="1"/>
          <w:numId w:val="12"/>
        </w:numPr>
        <w:spacing w:after="0" w:line="360" w:lineRule="auto"/>
        <w:ind w:left="1701" w:hanging="566"/>
        <w:jc w:val="both"/>
        <w:rPr>
          <w:rFonts w:ascii="Times New Roman" w:hAnsi="Times New Roman"/>
          <w:color w:val="000000" w:themeColor="text1"/>
          <w:sz w:val="28"/>
        </w:rPr>
      </w:pPr>
      <w:r w:rsidRPr="0000257F">
        <w:rPr>
          <w:rFonts w:ascii="Times New Roman" w:hAnsi="Times New Roman"/>
          <w:color w:val="000000" w:themeColor="text1"/>
          <w:sz w:val="28"/>
        </w:rPr>
        <w:lastRenderedPageBreak/>
        <w:t>Удаляем первую в очереди вершину u.</w:t>
      </w:r>
    </w:p>
    <w:p w:rsidR="0000257F" w:rsidRPr="0000257F" w:rsidRDefault="0000257F" w:rsidP="0000257F">
      <w:pPr>
        <w:pStyle w:val="af8"/>
        <w:numPr>
          <w:ilvl w:val="1"/>
          <w:numId w:val="12"/>
        </w:numPr>
        <w:spacing w:after="0" w:line="360" w:lineRule="auto"/>
        <w:ind w:left="1701" w:hanging="566"/>
        <w:jc w:val="both"/>
        <w:rPr>
          <w:rFonts w:ascii="Times New Roman" w:hAnsi="Times New Roman"/>
          <w:color w:val="000000" w:themeColor="text1"/>
          <w:sz w:val="28"/>
        </w:rPr>
      </w:pPr>
      <w:r w:rsidRPr="0000257F">
        <w:rPr>
          <w:rFonts w:ascii="Times New Roman" w:hAnsi="Times New Roman"/>
          <w:color w:val="000000" w:themeColor="text1"/>
          <w:sz w:val="28"/>
        </w:rPr>
        <w:t xml:space="preserve">Для всех рёбер (u, v), исходящих из вершины u, таких что вершина v ещё не посещена, выполняем следующие шаги: </w:t>
      </w:r>
    </w:p>
    <w:p w:rsidR="0000257F" w:rsidRPr="0000257F" w:rsidRDefault="0000257F" w:rsidP="0000257F">
      <w:pPr>
        <w:pStyle w:val="af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00257F">
        <w:rPr>
          <w:rFonts w:ascii="Times New Roman" w:hAnsi="Times New Roman"/>
          <w:color w:val="000000" w:themeColor="text1"/>
          <w:sz w:val="28"/>
        </w:rPr>
        <w:t>Отмечаем вершину v как посещённую, с предком u.</w:t>
      </w:r>
    </w:p>
    <w:p w:rsidR="0000257F" w:rsidRPr="0000257F" w:rsidRDefault="0000257F" w:rsidP="0000257F">
      <w:pPr>
        <w:pStyle w:val="af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00257F">
        <w:rPr>
          <w:rFonts w:ascii="Times New Roman" w:hAnsi="Times New Roman"/>
          <w:color w:val="000000" w:themeColor="text1"/>
          <w:sz w:val="28"/>
        </w:rPr>
        <w:t>Добавляем вершину v в конец очереди</w:t>
      </w:r>
    </w:p>
    <w:p w:rsidR="0000257F" w:rsidRPr="0000257F" w:rsidRDefault="0000257F" w:rsidP="0000257F">
      <w:pPr>
        <w:pStyle w:val="af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00257F">
        <w:rPr>
          <w:rFonts w:ascii="Times New Roman" w:hAnsi="Times New Roman"/>
          <w:color w:val="000000" w:themeColor="text1"/>
          <w:sz w:val="28"/>
        </w:rPr>
        <w:t>Если v=t, выходим из обоих циклов: мы нашли кратчайший путь.</w:t>
      </w:r>
    </w:p>
    <w:p w:rsidR="0000257F" w:rsidRPr="0000257F" w:rsidRDefault="0000257F" w:rsidP="0000257F">
      <w:pPr>
        <w:pStyle w:val="af8"/>
        <w:numPr>
          <w:ilvl w:val="0"/>
          <w:numId w:val="25"/>
        </w:numPr>
        <w:spacing w:after="0" w:line="360" w:lineRule="auto"/>
        <w:ind w:left="1134" w:hanging="578"/>
        <w:jc w:val="both"/>
        <w:rPr>
          <w:rFonts w:ascii="Times New Roman" w:hAnsi="Times New Roman"/>
          <w:color w:val="000000" w:themeColor="text1"/>
          <w:sz w:val="28"/>
        </w:rPr>
      </w:pPr>
      <w:r w:rsidRPr="0000257F">
        <w:rPr>
          <w:rFonts w:ascii="Times New Roman" w:hAnsi="Times New Roman"/>
          <w:color w:val="000000" w:themeColor="text1"/>
          <w:sz w:val="28"/>
        </w:rPr>
        <w:t>Если очередь пуста, возвращаем ответ, что пути нет вообще и останавливаемся.</w:t>
      </w:r>
    </w:p>
    <w:p w:rsidR="0000257F" w:rsidRPr="0000257F" w:rsidRDefault="0000257F" w:rsidP="0000257F">
      <w:pPr>
        <w:pStyle w:val="af8"/>
        <w:numPr>
          <w:ilvl w:val="0"/>
          <w:numId w:val="25"/>
        </w:numPr>
        <w:spacing w:after="0" w:line="360" w:lineRule="auto"/>
        <w:ind w:left="1134" w:hanging="578"/>
        <w:jc w:val="both"/>
        <w:rPr>
          <w:rFonts w:ascii="Times New Roman" w:hAnsi="Times New Roman"/>
          <w:color w:val="000000" w:themeColor="text1"/>
          <w:sz w:val="28"/>
        </w:rPr>
      </w:pPr>
      <w:r w:rsidRPr="0000257F">
        <w:rPr>
          <w:rFonts w:ascii="Times New Roman" w:hAnsi="Times New Roman"/>
          <w:color w:val="000000" w:themeColor="text1"/>
          <w:sz w:val="28"/>
        </w:rPr>
        <w:t>Если нет, идём от t к s, каждый раз переходя к предку. Возвращаем путь в обратном порядке.</w:t>
      </w:r>
    </w:p>
    <w:p w:rsidR="0000257F" w:rsidRPr="00937F66" w:rsidRDefault="0000257F" w:rsidP="00937F66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</w:p>
    <w:p w:rsidR="00B51041" w:rsidRPr="00D326EE" w:rsidRDefault="00B51041" w:rsidP="00B51041">
      <w:pPr>
        <w:pStyle w:val="2"/>
        <w:rPr>
          <w:color w:val="000000" w:themeColor="text1"/>
          <w:lang w:val="ru-RU"/>
        </w:rPr>
      </w:pPr>
      <w:bookmarkStart w:id="24" w:name="_Toc402208311"/>
      <w:bookmarkStart w:id="25" w:name="_Toc434762574"/>
      <w:bookmarkStart w:id="26" w:name="_Toc437124222"/>
      <w:r w:rsidRPr="00D326EE">
        <w:rPr>
          <w:color w:val="000000" w:themeColor="text1"/>
          <w:lang w:val="ru-RU"/>
        </w:rPr>
        <w:t>Применение алгоритма на примере</w:t>
      </w:r>
      <w:bookmarkEnd w:id="25"/>
      <w:bookmarkEnd w:id="26"/>
    </w:p>
    <w:p w:rsidR="00B51041" w:rsidRPr="00D326EE" w:rsidRDefault="00B51041" w:rsidP="00B51041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D326EE">
        <w:rPr>
          <w:rFonts w:ascii="Times New Roman" w:hAnsi="Times New Roman"/>
          <w:color w:val="000000" w:themeColor="text1"/>
          <w:sz w:val="28"/>
        </w:rPr>
        <w:t xml:space="preserve">Решение: </w:t>
      </w:r>
      <w:r w:rsidR="00A90E64" w:rsidRPr="00D326EE">
        <w:rPr>
          <w:rFonts w:ascii="Times New Roman" w:hAnsi="Times New Roman"/>
          <w:color w:val="000000" w:themeColor="text1"/>
          <w:sz w:val="28"/>
        </w:rPr>
        <w:t>с</w:t>
      </w:r>
      <w:r w:rsidRPr="00D326EE">
        <w:rPr>
          <w:rFonts w:ascii="Times New Roman" w:hAnsi="Times New Roman"/>
          <w:color w:val="000000" w:themeColor="text1"/>
          <w:sz w:val="28"/>
        </w:rPr>
        <w:t xml:space="preserve"> помощью алгоритма </w:t>
      </w:r>
      <w:proofErr w:type="spellStart"/>
      <w:r w:rsidR="0000257F">
        <w:rPr>
          <w:rFonts w:ascii="Times New Roman" w:hAnsi="Times New Roman"/>
          <w:color w:val="000000" w:themeColor="text1"/>
          <w:sz w:val="28"/>
        </w:rPr>
        <w:t>Эдмондса</w:t>
      </w:r>
      <w:proofErr w:type="spellEnd"/>
      <w:r w:rsidR="0000257F">
        <w:rPr>
          <w:rFonts w:ascii="Times New Roman" w:hAnsi="Times New Roman"/>
          <w:color w:val="000000" w:themeColor="text1"/>
          <w:sz w:val="28"/>
        </w:rPr>
        <w:t>-Карпа</w:t>
      </w:r>
      <w:r w:rsidRPr="00D326EE">
        <w:rPr>
          <w:rFonts w:ascii="Times New Roman" w:hAnsi="Times New Roman"/>
          <w:color w:val="000000" w:themeColor="text1"/>
          <w:sz w:val="28"/>
        </w:rPr>
        <w:t xml:space="preserve"> найдем наибольший поток из 1 в 8 (см. рис 1).</w:t>
      </w:r>
    </w:p>
    <w:p w:rsidR="00B51041" w:rsidRPr="00D326EE" w:rsidRDefault="00B51041" w:rsidP="00B51041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D326EE">
        <w:rPr>
          <w:rFonts w:ascii="Times New Roman" w:hAnsi="Times New Roman"/>
          <w:color w:val="000000" w:themeColor="text1"/>
          <w:sz w:val="28"/>
        </w:rPr>
        <w:t xml:space="preserve">Шаг 1. Выбираем </w:t>
      </w:r>
      <w:r w:rsidR="00C5070D">
        <w:rPr>
          <w:rFonts w:ascii="Times New Roman" w:hAnsi="Times New Roman"/>
          <w:color w:val="000000" w:themeColor="text1"/>
          <w:sz w:val="28"/>
        </w:rPr>
        <w:t>путь</w:t>
      </w:r>
      <w:r w:rsidRPr="00D326EE">
        <w:rPr>
          <w:rFonts w:ascii="Times New Roman" w:hAnsi="Times New Roman"/>
          <w:color w:val="000000" w:themeColor="text1"/>
          <w:sz w:val="28"/>
        </w:rPr>
        <w:t xml:space="preserve"> 1-</w:t>
      </w:r>
      <w:r w:rsidR="0000257F" w:rsidRPr="0000257F">
        <w:rPr>
          <w:rFonts w:ascii="Times New Roman" w:hAnsi="Times New Roman"/>
          <w:color w:val="000000" w:themeColor="text1"/>
          <w:sz w:val="28"/>
        </w:rPr>
        <w:t>2</w:t>
      </w:r>
      <w:r w:rsidRPr="00D326EE">
        <w:rPr>
          <w:rFonts w:ascii="Times New Roman" w:hAnsi="Times New Roman"/>
          <w:color w:val="000000" w:themeColor="text1"/>
          <w:sz w:val="28"/>
        </w:rPr>
        <w:t>-</w:t>
      </w:r>
      <w:r w:rsidR="0000257F" w:rsidRPr="0000257F">
        <w:rPr>
          <w:rFonts w:ascii="Times New Roman" w:hAnsi="Times New Roman"/>
          <w:color w:val="000000" w:themeColor="text1"/>
          <w:sz w:val="28"/>
        </w:rPr>
        <w:t>8</w:t>
      </w:r>
      <w:r w:rsidRPr="00D326EE">
        <w:rPr>
          <w:rFonts w:ascii="Times New Roman" w:hAnsi="Times New Roman"/>
          <w:color w:val="000000" w:themeColor="text1"/>
          <w:sz w:val="28"/>
        </w:rPr>
        <w:t xml:space="preserve">. Его пропускная способность равна минимальной </w:t>
      </w:r>
      <w:r w:rsidR="00A90E64" w:rsidRPr="00D326EE">
        <w:rPr>
          <w:rFonts w:ascii="Times New Roman" w:hAnsi="Times New Roman"/>
          <w:color w:val="000000" w:themeColor="text1"/>
          <w:sz w:val="28"/>
        </w:rPr>
        <w:t>из всех пропускных способностей,</w:t>
      </w:r>
      <w:r w:rsidRPr="00D326EE">
        <w:rPr>
          <w:rFonts w:ascii="Times New Roman" w:hAnsi="Times New Roman"/>
          <w:color w:val="000000" w:themeColor="text1"/>
          <w:sz w:val="28"/>
        </w:rPr>
        <w:t xml:space="preserve"> входящих в него дуг, то есть </w:t>
      </w:r>
      <w:r w:rsidR="0000257F">
        <w:rPr>
          <w:rFonts w:ascii="Times New Roman" w:hAnsi="Times New Roman"/>
          <w:color w:val="000000" w:themeColor="text1"/>
          <w:sz w:val="28"/>
        </w:rPr>
        <w:t>16</w:t>
      </w:r>
      <w:r w:rsidRPr="00D326EE">
        <w:rPr>
          <w:rFonts w:ascii="Times New Roman" w:hAnsi="Times New Roman"/>
          <w:color w:val="000000" w:themeColor="text1"/>
          <w:sz w:val="28"/>
        </w:rPr>
        <w:t xml:space="preserve">. Уменьшаем пропускные способности </w:t>
      </w:r>
      <w:r w:rsidR="0000257F">
        <w:rPr>
          <w:rFonts w:ascii="Times New Roman" w:hAnsi="Times New Roman"/>
          <w:color w:val="000000" w:themeColor="text1"/>
          <w:sz w:val="28"/>
        </w:rPr>
        <w:t xml:space="preserve">увеличивающих </w:t>
      </w:r>
      <w:r w:rsidRPr="00D326EE">
        <w:rPr>
          <w:rFonts w:ascii="Times New Roman" w:hAnsi="Times New Roman"/>
          <w:color w:val="000000" w:themeColor="text1"/>
          <w:sz w:val="28"/>
        </w:rPr>
        <w:t xml:space="preserve">дуг этого потока на </w:t>
      </w:r>
      <w:r w:rsidR="0000257F">
        <w:rPr>
          <w:rFonts w:ascii="Times New Roman" w:hAnsi="Times New Roman"/>
          <w:color w:val="000000" w:themeColor="text1"/>
          <w:sz w:val="28"/>
        </w:rPr>
        <w:t>1</w:t>
      </w:r>
      <w:r w:rsidRPr="00D326EE">
        <w:rPr>
          <w:rFonts w:ascii="Times New Roman" w:hAnsi="Times New Roman"/>
          <w:color w:val="000000" w:themeColor="text1"/>
          <w:sz w:val="28"/>
        </w:rPr>
        <w:t xml:space="preserve">6, насыщенную дугу </w:t>
      </w:r>
      <w:r w:rsidR="0000257F">
        <w:rPr>
          <w:rFonts w:ascii="Times New Roman" w:hAnsi="Times New Roman"/>
          <w:color w:val="000000" w:themeColor="text1"/>
          <w:sz w:val="28"/>
        </w:rPr>
        <w:t>2</w:t>
      </w:r>
      <w:r w:rsidRPr="00D326EE">
        <w:rPr>
          <w:rFonts w:ascii="Times New Roman" w:hAnsi="Times New Roman"/>
          <w:color w:val="000000" w:themeColor="text1"/>
          <w:sz w:val="28"/>
        </w:rPr>
        <w:t>-</w:t>
      </w:r>
      <w:r w:rsidR="0000257F">
        <w:rPr>
          <w:rFonts w:ascii="Times New Roman" w:hAnsi="Times New Roman"/>
          <w:color w:val="000000" w:themeColor="text1"/>
          <w:sz w:val="28"/>
        </w:rPr>
        <w:t>8</w:t>
      </w:r>
      <w:r w:rsidRPr="00D326EE">
        <w:rPr>
          <w:rFonts w:ascii="Times New Roman" w:hAnsi="Times New Roman"/>
          <w:color w:val="000000" w:themeColor="text1"/>
          <w:sz w:val="28"/>
        </w:rPr>
        <w:t xml:space="preserve"> вычеркиваем </w:t>
      </w:r>
      <w:r w:rsidR="0000257F">
        <w:rPr>
          <w:rFonts w:ascii="Times New Roman" w:hAnsi="Times New Roman"/>
          <w:color w:val="000000" w:themeColor="text1"/>
          <w:sz w:val="28"/>
        </w:rPr>
        <w:t>и создаем уменьшающие дуги на всем пути и увеличиваем их на 16</w:t>
      </w:r>
      <w:r w:rsidRPr="00D326EE">
        <w:rPr>
          <w:rFonts w:ascii="Times New Roman" w:hAnsi="Times New Roman"/>
          <w:color w:val="000000" w:themeColor="text1"/>
          <w:sz w:val="28"/>
        </w:rPr>
        <w:t>.  </w:t>
      </w:r>
      <w:r w:rsidR="00C5070D">
        <w:rPr>
          <w:rFonts w:ascii="Times New Roman" w:hAnsi="Times New Roman"/>
          <w:color w:val="000000" w:themeColor="text1"/>
          <w:sz w:val="28"/>
        </w:rPr>
        <w:t>Поток равен 16.</w:t>
      </w:r>
    </w:p>
    <w:p w:rsidR="00B51041" w:rsidRPr="00D326EE" w:rsidRDefault="00B51041" w:rsidP="00B51041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D326EE">
        <w:rPr>
          <w:rFonts w:ascii="Times New Roman" w:hAnsi="Times New Roman"/>
          <w:color w:val="000000" w:themeColor="text1"/>
          <w:sz w:val="28"/>
        </w:rPr>
        <w:t xml:space="preserve">Шаг 2. </w:t>
      </w:r>
      <w:r w:rsidR="00C5070D" w:rsidRPr="00D326EE">
        <w:rPr>
          <w:rFonts w:ascii="Times New Roman" w:hAnsi="Times New Roman"/>
          <w:color w:val="000000" w:themeColor="text1"/>
          <w:sz w:val="28"/>
        </w:rPr>
        <w:t xml:space="preserve">Выбираем </w:t>
      </w:r>
      <w:r w:rsidR="00C5070D">
        <w:rPr>
          <w:rFonts w:ascii="Times New Roman" w:hAnsi="Times New Roman"/>
          <w:color w:val="000000" w:themeColor="text1"/>
          <w:sz w:val="28"/>
        </w:rPr>
        <w:t>путь</w:t>
      </w:r>
      <w:r w:rsidR="00C5070D" w:rsidRPr="00D326EE">
        <w:rPr>
          <w:rFonts w:ascii="Times New Roman" w:hAnsi="Times New Roman"/>
          <w:color w:val="000000" w:themeColor="text1"/>
          <w:sz w:val="28"/>
        </w:rPr>
        <w:t xml:space="preserve"> 1-</w:t>
      </w:r>
      <w:r w:rsidR="00C5070D">
        <w:rPr>
          <w:rFonts w:ascii="Times New Roman" w:hAnsi="Times New Roman"/>
          <w:color w:val="000000" w:themeColor="text1"/>
          <w:sz w:val="28"/>
        </w:rPr>
        <w:t>5</w:t>
      </w:r>
      <w:r w:rsidR="00C5070D" w:rsidRPr="00D326EE">
        <w:rPr>
          <w:rFonts w:ascii="Times New Roman" w:hAnsi="Times New Roman"/>
          <w:color w:val="000000" w:themeColor="text1"/>
          <w:sz w:val="28"/>
        </w:rPr>
        <w:t>-</w:t>
      </w:r>
      <w:r w:rsidR="00C5070D" w:rsidRPr="0000257F">
        <w:rPr>
          <w:rFonts w:ascii="Times New Roman" w:hAnsi="Times New Roman"/>
          <w:color w:val="000000" w:themeColor="text1"/>
          <w:sz w:val="28"/>
        </w:rPr>
        <w:t>8</w:t>
      </w:r>
      <w:r w:rsidR="00C5070D" w:rsidRPr="00D326EE">
        <w:rPr>
          <w:rFonts w:ascii="Times New Roman" w:hAnsi="Times New Roman"/>
          <w:color w:val="000000" w:themeColor="text1"/>
          <w:sz w:val="28"/>
        </w:rPr>
        <w:t xml:space="preserve">. Его пропускная способность равна минимальной </w:t>
      </w:r>
      <w:r w:rsidR="00A90E64" w:rsidRPr="00D326EE">
        <w:rPr>
          <w:rFonts w:ascii="Times New Roman" w:hAnsi="Times New Roman"/>
          <w:color w:val="000000" w:themeColor="text1"/>
          <w:sz w:val="28"/>
        </w:rPr>
        <w:t>из всех пропускных способностей,</w:t>
      </w:r>
      <w:r w:rsidR="00C5070D" w:rsidRPr="00D326EE">
        <w:rPr>
          <w:rFonts w:ascii="Times New Roman" w:hAnsi="Times New Roman"/>
          <w:color w:val="000000" w:themeColor="text1"/>
          <w:sz w:val="28"/>
        </w:rPr>
        <w:t xml:space="preserve"> входящих в него дуг, то есть </w:t>
      </w:r>
      <w:r w:rsidR="00C5070D">
        <w:rPr>
          <w:rFonts w:ascii="Times New Roman" w:hAnsi="Times New Roman"/>
          <w:color w:val="000000" w:themeColor="text1"/>
          <w:sz w:val="28"/>
        </w:rPr>
        <w:t>57</w:t>
      </w:r>
      <w:r w:rsidR="00C5070D" w:rsidRPr="00D326EE">
        <w:rPr>
          <w:rFonts w:ascii="Times New Roman" w:hAnsi="Times New Roman"/>
          <w:color w:val="000000" w:themeColor="text1"/>
          <w:sz w:val="28"/>
        </w:rPr>
        <w:t xml:space="preserve">. Уменьшаем пропускные способности </w:t>
      </w:r>
      <w:r w:rsidR="00C5070D">
        <w:rPr>
          <w:rFonts w:ascii="Times New Roman" w:hAnsi="Times New Roman"/>
          <w:color w:val="000000" w:themeColor="text1"/>
          <w:sz w:val="28"/>
        </w:rPr>
        <w:t xml:space="preserve">увеличивающих </w:t>
      </w:r>
      <w:r w:rsidR="00C5070D" w:rsidRPr="00D326EE">
        <w:rPr>
          <w:rFonts w:ascii="Times New Roman" w:hAnsi="Times New Roman"/>
          <w:color w:val="000000" w:themeColor="text1"/>
          <w:sz w:val="28"/>
        </w:rPr>
        <w:t xml:space="preserve">дуг этого потока на </w:t>
      </w:r>
      <w:r w:rsidR="00C5070D">
        <w:rPr>
          <w:rFonts w:ascii="Times New Roman" w:hAnsi="Times New Roman"/>
          <w:color w:val="000000" w:themeColor="text1"/>
          <w:sz w:val="28"/>
        </w:rPr>
        <w:t>57</w:t>
      </w:r>
      <w:r w:rsidR="00C5070D" w:rsidRPr="00D326EE">
        <w:rPr>
          <w:rFonts w:ascii="Times New Roman" w:hAnsi="Times New Roman"/>
          <w:color w:val="000000" w:themeColor="text1"/>
          <w:sz w:val="28"/>
        </w:rPr>
        <w:t xml:space="preserve">, насыщенную дугу </w:t>
      </w:r>
      <w:r w:rsidR="00C5070D">
        <w:rPr>
          <w:rFonts w:ascii="Times New Roman" w:hAnsi="Times New Roman"/>
          <w:color w:val="000000" w:themeColor="text1"/>
          <w:sz w:val="28"/>
        </w:rPr>
        <w:t>1</w:t>
      </w:r>
      <w:r w:rsidR="00C5070D" w:rsidRPr="00D326EE">
        <w:rPr>
          <w:rFonts w:ascii="Times New Roman" w:hAnsi="Times New Roman"/>
          <w:color w:val="000000" w:themeColor="text1"/>
          <w:sz w:val="28"/>
        </w:rPr>
        <w:t>-</w:t>
      </w:r>
      <w:r w:rsidR="00C5070D">
        <w:rPr>
          <w:rFonts w:ascii="Times New Roman" w:hAnsi="Times New Roman"/>
          <w:color w:val="000000" w:themeColor="text1"/>
          <w:sz w:val="28"/>
        </w:rPr>
        <w:t>5</w:t>
      </w:r>
      <w:r w:rsidR="00C5070D" w:rsidRPr="00D326EE">
        <w:rPr>
          <w:rFonts w:ascii="Times New Roman" w:hAnsi="Times New Roman"/>
          <w:color w:val="000000" w:themeColor="text1"/>
          <w:sz w:val="28"/>
        </w:rPr>
        <w:t xml:space="preserve"> вычеркиваем </w:t>
      </w:r>
      <w:r w:rsidR="00C5070D">
        <w:rPr>
          <w:rFonts w:ascii="Times New Roman" w:hAnsi="Times New Roman"/>
          <w:color w:val="000000" w:themeColor="text1"/>
          <w:sz w:val="28"/>
        </w:rPr>
        <w:t>и создаем уменьшающие дуги на всем пути и увеличиваем их на 57</w:t>
      </w:r>
      <w:r w:rsidRPr="00D326EE">
        <w:rPr>
          <w:rFonts w:ascii="Times New Roman" w:hAnsi="Times New Roman"/>
          <w:color w:val="000000" w:themeColor="text1"/>
          <w:sz w:val="28"/>
        </w:rPr>
        <w:t xml:space="preserve">. </w:t>
      </w:r>
      <w:r w:rsidR="00C5070D">
        <w:rPr>
          <w:rFonts w:ascii="Times New Roman" w:hAnsi="Times New Roman"/>
          <w:color w:val="000000" w:themeColor="text1"/>
          <w:sz w:val="28"/>
        </w:rPr>
        <w:t>Увеличиваем значение потока на</w:t>
      </w:r>
      <w:r w:rsidRPr="00D326EE">
        <w:rPr>
          <w:rFonts w:ascii="Times New Roman" w:hAnsi="Times New Roman"/>
          <w:color w:val="000000" w:themeColor="text1"/>
          <w:sz w:val="28"/>
        </w:rPr>
        <w:t> </w:t>
      </w:r>
      <w:r w:rsidR="00C5070D">
        <w:rPr>
          <w:rFonts w:ascii="Times New Roman" w:hAnsi="Times New Roman"/>
          <w:color w:val="000000" w:themeColor="text1"/>
          <w:sz w:val="28"/>
        </w:rPr>
        <w:t>57, т.е. суммируем 16 и 57</w:t>
      </w:r>
      <w:r w:rsidR="00C5070D">
        <w:rPr>
          <w:rFonts w:ascii="Times New Roman" w:hAnsi="Times New Roman"/>
          <w:color w:val="000000" w:themeColor="text1"/>
          <w:sz w:val="28"/>
          <w:lang w:val="en-US"/>
        </w:rPr>
        <w:t>: 73</w:t>
      </w:r>
      <w:r w:rsidR="00C5070D">
        <w:rPr>
          <w:rFonts w:ascii="Times New Roman" w:hAnsi="Times New Roman"/>
          <w:color w:val="000000" w:themeColor="text1"/>
          <w:sz w:val="28"/>
        </w:rPr>
        <w:t>.</w:t>
      </w:r>
    </w:p>
    <w:p w:rsidR="00B51041" w:rsidRPr="00D326EE" w:rsidRDefault="00B51041" w:rsidP="00B51041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D326EE">
        <w:rPr>
          <w:rFonts w:ascii="Times New Roman" w:hAnsi="Times New Roman"/>
          <w:color w:val="000000" w:themeColor="text1"/>
          <w:sz w:val="28"/>
        </w:rPr>
        <w:t xml:space="preserve">Шаг 3. </w:t>
      </w:r>
      <w:r w:rsidR="00C5070D" w:rsidRPr="00D326EE">
        <w:rPr>
          <w:rFonts w:ascii="Times New Roman" w:hAnsi="Times New Roman"/>
          <w:color w:val="000000" w:themeColor="text1"/>
          <w:sz w:val="28"/>
        </w:rPr>
        <w:t xml:space="preserve">Выбираем </w:t>
      </w:r>
      <w:r w:rsidR="00C5070D">
        <w:rPr>
          <w:rFonts w:ascii="Times New Roman" w:hAnsi="Times New Roman"/>
          <w:color w:val="000000" w:themeColor="text1"/>
          <w:sz w:val="28"/>
        </w:rPr>
        <w:t>путь</w:t>
      </w:r>
      <w:r w:rsidR="00C5070D" w:rsidRPr="00D326EE">
        <w:rPr>
          <w:rFonts w:ascii="Times New Roman" w:hAnsi="Times New Roman"/>
          <w:color w:val="000000" w:themeColor="text1"/>
          <w:sz w:val="28"/>
        </w:rPr>
        <w:t xml:space="preserve"> 1-</w:t>
      </w:r>
      <w:r w:rsidR="00C5070D" w:rsidRPr="0000257F">
        <w:rPr>
          <w:rFonts w:ascii="Times New Roman" w:hAnsi="Times New Roman"/>
          <w:color w:val="000000" w:themeColor="text1"/>
          <w:sz w:val="28"/>
        </w:rPr>
        <w:t>2</w:t>
      </w:r>
      <w:r w:rsidR="00C5070D">
        <w:rPr>
          <w:rFonts w:ascii="Times New Roman" w:hAnsi="Times New Roman"/>
          <w:color w:val="000000" w:themeColor="text1"/>
          <w:sz w:val="28"/>
        </w:rPr>
        <w:t>-5</w:t>
      </w:r>
      <w:r w:rsidR="00C5070D" w:rsidRPr="00D326EE">
        <w:rPr>
          <w:rFonts w:ascii="Times New Roman" w:hAnsi="Times New Roman"/>
          <w:color w:val="000000" w:themeColor="text1"/>
          <w:sz w:val="28"/>
        </w:rPr>
        <w:t>-</w:t>
      </w:r>
      <w:r w:rsidR="00C5070D" w:rsidRPr="0000257F">
        <w:rPr>
          <w:rFonts w:ascii="Times New Roman" w:hAnsi="Times New Roman"/>
          <w:color w:val="000000" w:themeColor="text1"/>
          <w:sz w:val="28"/>
        </w:rPr>
        <w:t>8</w:t>
      </w:r>
      <w:r w:rsidR="00C5070D" w:rsidRPr="00D326EE">
        <w:rPr>
          <w:rFonts w:ascii="Times New Roman" w:hAnsi="Times New Roman"/>
          <w:color w:val="000000" w:themeColor="text1"/>
          <w:sz w:val="28"/>
        </w:rPr>
        <w:t xml:space="preserve">. Его пропускная способность равна минимальной </w:t>
      </w:r>
      <w:r w:rsidR="00A90E64" w:rsidRPr="00D326EE">
        <w:rPr>
          <w:rFonts w:ascii="Times New Roman" w:hAnsi="Times New Roman"/>
          <w:color w:val="000000" w:themeColor="text1"/>
          <w:sz w:val="28"/>
        </w:rPr>
        <w:t>из всех пропускных способностей,</w:t>
      </w:r>
      <w:r w:rsidR="00C5070D" w:rsidRPr="00D326EE">
        <w:rPr>
          <w:rFonts w:ascii="Times New Roman" w:hAnsi="Times New Roman"/>
          <w:color w:val="000000" w:themeColor="text1"/>
          <w:sz w:val="28"/>
        </w:rPr>
        <w:t xml:space="preserve"> входящих в него дуг, то есть </w:t>
      </w:r>
      <w:r w:rsidR="00C5070D">
        <w:rPr>
          <w:rFonts w:ascii="Times New Roman" w:hAnsi="Times New Roman"/>
          <w:color w:val="000000" w:themeColor="text1"/>
          <w:sz w:val="28"/>
        </w:rPr>
        <w:lastRenderedPageBreak/>
        <w:t>16</w:t>
      </w:r>
      <w:r w:rsidR="00C5070D" w:rsidRPr="00D326EE">
        <w:rPr>
          <w:rFonts w:ascii="Times New Roman" w:hAnsi="Times New Roman"/>
          <w:color w:val="000000" w:themeColor="text1"/>
          <w:sz w:val="28"/>
        </w:rPr>
        <w:t xml:space="preserve">. Уменьшаем пропускные способности </w:t>
      </w:r>
      <w:r w:rsidR="00C5070D">
        <w:rPr>
          <w:rFonts w:ascii="Times New Roman" w:hAnsi="Times New Roman"/>
          <w:color w:val="000000" w:themeColor="text1"/>
          <w:sz w:val="28"/>
        </w:rPr>
        <w:t xml:space="preserve">увеличивающих </w:t>
      </w:r>
      <w:r w:rsidR="00C5070D" w:rsidRPr="00D326EE">
        <w:rPr>
          <w:rFonts w:ascii="Times New Roman" w:hAnsi="Times New Roman"/>
          <w:color w:val="000000" w:themeColor="text1"/>
          <w:sz w:val="28"/>
        </w:rPr>
        <w:t xml:space="preserve">дуг этого потока на </w:t>
      </w:r>
      <w:r w:rsidR="00C5070D">
        <w:rPr>
          <w:rFonts w:ascii="Times New Roman" w:hAnsi="Times New Roman"/>
          <w:color w:val="000000" w:themeColor="text1"/>
          <w:sz w:val="28"/>
        </w:rPr>
        <w:t>1</w:t>
      </w:r>
      <w:r w:rsidR="00C5070D" w:rsidRPr="00D326EE">
        <w:rPr>
          <w:rFonts w:ascii="Times New Roman" w:hAnsi="Times New Roman"/>
          <w:color w:val="000000" w:themeColor="text1"/>
          <w:sz w:val="28"/>
        </w:rPr>
        <w:t xml:space="preserve">6, насыщенную дугу </w:t>
      </w:r>
      <w:r w:rsidR="00C5070D" w:rsidRPr="00C5070D">
        <w:rPr>
          <w:rFonts w:ascii="Times New Roman" w:hAnsi="Times New Roman"/>
          <w:color w:val="000000" w:themeColor="text1"/>
          <w:sz w:val="28"/>
        </w:rPr>
        <w:t>1</w:t>
      </w:r>
      <w:r w:rsidR="00C5070D" w:rsidRPr="00D326EE">
        <w:rPr>
          <w:rFonts w:ascii="Times New Roman" w:hAnsi="Times New Roman"/>
          <w:color w:val="000000" w:themeColor="text1"/>
          <w:sz w:val="28"/>
        </w:rPr>
        <w:t>-</w:t>
      </w:r>
      <w:r w:rsidR="00C5070D" w:rsidRPr="00C5070D">
        <w:rPr>
          <w:rFonts w:ascii="Times New Roman" w:hAnsi="Times New Roman"/>
          <w:color w:val="000000" w:themeColor="text1"/>
          <w:sz w:val="28"/>
        </w:rPr>
        <w:t>2</w:t>
      </w:r>
      <w:r w:rsidR="00C5070D" w:rsidRPr="00D326EE">
        <w:rPr>
          <w:rFonts w:ascii="Times New Roman" w:hAnsi="Times New Roman"/>
          <w:color w:val="000000" w:themeColor="text1"/>
          <w:sz w:val="28"/>
        </w:rPr>
        <w:t xml:space="preserve"> вычеркиваем </w:t>
      </w:r>
      <w:r w:rsidR="00C5070D">
        <w:rPr>
          <w:rFonts w:ascii="Times New Roman" w:hAnsi="Times New Roman"/>
          <w:color w:val="000000" w:themeColor="text1"/>
          <w:sz w:val="28"/>
        </w:rPr>
        <w:t>и создаем уменьшающие дуги на всем пути (если они не существовали ранее) и увеличиваем их на 16. Величина потока равна 89.</w:t>
      </w:r>
    </w:p>
    <w:p w:rsidR="00C5070D" w:rsidRPr="00D326EE" w:rsidRDefault="00B51041" w:rsidP="00C5070D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D326EE">
        <w:rPr>
          <w:rFonts w:ascii="Times New Roman" w:hAnsi="Times New Roman"/>
          <w:color w:val="000000" w:themeColor="text1"/>
          <w:sz w:val="28"/>
        </w:rPr>
        <w:t xml:space="preserve">Шаг 4. </w:t>
      </w:r>
      <w:r w:rsidR="00C5070D" w:rsidRPr="00D326EE">
        <w:rPr>
          <w:rFonts w:ascii="Times New Roman" w:hAnsi="Times New Roman"/>
          <w:color w:val="000000" w:themeColor="text1"/>
          <w:sz w:val="28"/>
        </w:rPr>
        <w:t xml:space="preserve">Выбираем </w:t>
      </w:r>
      <w:r w:rsidR="00C5070D">
        <w:rPr>
          <w:rFonts w:ascii="Times New Roman" w:hAnsi="Times New Roman"/>
          <w:color w:val="000000" w:themeColor="text1"/>
          <w:sz w:val="28"/>
        </w:rPr>
        <w:t>путь</w:t>
      </w:r>
      <w:r w:rsidR="00C5070D" w:rsidRPr="00D326EE">
        <w:rPr>
          <w:rFonts w:ascii="Times New Roman" w:hAnsi="Times New Roman"/>
          <w:color w:val="000000" w:themeColor="text1"/>
          <w:sz w:val="28"/>
        </w:rPr>
        <w:t xml:space="preserve"> 1-</w:t>
      </w:r>
      <w:r w:rsidR="00C5070D">
        <w:rPr>
          <w:rFonts w:ascii="Times New Roman" w:hAnsi="Times New Roman"/>
          <w:color w:val="000000" w:themeColor="text1"/>
          <w:sz w:val="28"/>
        </w:rPr>
        <w:t>4-5</w:t>
      </w:r>
      <w:r w:rsidR="00C5070D" w:rsidRPr="00D326EE">
        <w:rPr>
          <w:rFonts w:ascii="Times New Roman" w:hAnsi="Times New Roman"/>
          <w:color w:val="000000" w:themeColor="text1"/>
          <w:sz w:val="28"/>
        </w:rPr>
        <w:t>-</w:t>
      </w:r>
      <w:r w:rsidR="00C5070D" w:rsidRPr="0000257F">
        <w:rPr>
          <w:rFonts w:ascii="Times New Roman" w:hAnsi="Times New Roman"/>
          <w:color w:val="000000" w:themeColor="text1"/>
          <w:sz w:val="28"/>
        </w:rPr>
        <w:t>8</w:t>
      </w:r>
      <w:r w:rsidR="00C5070D" w:rsidRPr="00D326EE">
        <w:rPr>
          <w:rFonts w:ascii="Times New Roman" w:hAnsi="Times New Roman"/>
          <w:color w:val="000000" w:themeColor="text1"/>
          <w:sz w:val="28"/>
        </w:rPr>
        <w:t xml:space="preserve">. Его пропускная способность равна минимальной </w:t>
      </w:r>
      <w:r w:rsidR="00A90E64" w:rsidRPr="00D326EE">
        <w:rPr>
          <w:rFonts w:ascii="Times New Roman" w:hAnsi="Times New Roman"/>
          <w:color w:val="000000" w:themeColor="text1"/>
          <w:sz w:val="28"/>
        </w:rPr>
        <w:t>из всех пропускных способностей,</w:t>
      </w:r>
      <w:r w:rsidR="00C5070D" w:rsidRPr="00D326EE">
        <w:rPr>
          <w:rFonts w:ascii="Times New Roman" w:hAnsi="Times New Roman"/>
          <w:color w:val="000000" w:themeColor="text1"/>
          <w:sz w:val="28"/>
        </w:rPr>
        <w:t xml:space="preserve"> входящих в него дуг, то есть </w:t>
      </w:r>
      <w:r w:rsidR="00C5070D">
        <w:rPr>
          <w:rFonts w:ascii="Times New Roman" w:hAnsi="Times New Roman"/>
          <w:color w:val="000000" w:themeColor="text1"/>
          <w:sz w:val="28"/>
        </w:rPr>
        <w:t>21</w:t>
      </w:r>
      <w:r w:rsidR="00C5070D" w:rsidRPr="00D326EE">
        <w:rPr>
          <w:rFonts w:ascii="Times New Roman" w:hAnsi="Times New Roman"/>
          <w:color w:val="000000" w:themeColor="text1"/>
          <w:sz w:val="28"/>
        </w:rPr>
        <w:t xml:space="preserve">. Уменьшаем пропускные способности </w:t>
      </w:r>
      <w:r w:rsidR="00C5070D">
        <w:rPr>
          <w:rFonts w:ascii="Times New Roman" w:hAnsi="Times New Roman"/>
          <w:color w:val="000000" w:themeColor="text1"/>
          <w:sz w:val="28"/>
        </w:rPr>
        <w:t xml:space="preserve">увеличивающих </w:t>
      </w:r>
      <w:r w:rsidR="00C5070D" w:rsidRPr="00D326EE">
        <w:rPr>
          <w:rFonts w:ascii="Times New Roman" w:hAnsi="Times New Roman"/>
          <w:color w:val="000000" w:themeColor="text1"/>
          <w:sz w:val="28"/>
        </w:rPr>
        <w:t xml:space="preserve">дуг этого потока на </w:t>
      </w:r>
      <w:r w:rsidR="00C5070D">
        <w:rPr>
          <w:rFonts w:ascii="Times New Roman" w:hAnsi="Times New Roman"/>
          <w:color w:val="000000" w:themeColor="text1"/>
          <w:sz w:val="28"/>
        </w:rPr>
        <w:t>21</w:t>
      </w:r>
      <w:r w:rsidR="00C5070D" w:rsidRPr="00D326EE">
        <w:rPr>
          <w:rFonts w:ascii="Times New Roman" w:hAnsi="Times New Roman"/>
          <w:color w:val="000000" w:themeColor="text1"/>
          <w:sz w:val="28"/>
        </w:rPr>
        <w:t xml:space="preserve">, насыщенную дугу </w:t>
      </w:r>
      <w:r w:rsidR="00C5070D">
        <w:rPr>
          <w:rFonts w:ascii="Times New Roman" w:hAnsi="Times New Roman"/>
          <w:color w:val="000000" w:themeColor="text1"/>
          <w:sz w:val="28"/>
        </w:rPr>
        <w:t>5</w:t>
      </w:r>
      <w:r w:rsidR="00C5070D" w:rsidRPr="00D326EE">
        <w:rPr>
          <w:rFonts w:ascii="Times New Roman" w:hAnsi="Times New Roman"/>
          <w:color w:val="000000" w:themeColor="text1"/>
          <w:sz w:val="28"/>
        </w:rPr>
        <w:t>-</w:t>
      </w:r>
      <w:r w:rsidR="00C5070D">
        <w:rPr>
          <w:rFonts w:ascii="Times New Roman" w:hAnsi="Times New Roman"/>
          <w:color w:val="000000" w:themeColor="text1"/>
          <w:sz w:val="28"/>
        </w:rPr>
        <w:t>8</w:t>
      </w:r>
      <w:r w:rsidR="00C5070D" w:rsidRPr="00D326EE">
        <w:rPr>
          <w:rFonts w:ascii="Times New Roman" w:hAnsi="Times New Roman"/>
          <w:color w:val="000000" w:themeColor="text1"/>
          <w:sz w:val="28"/>
        </w:rPr>
        <w:t xml:space="preserve"> вычеркиваем </w:t>
      </w:r>
      <w:r w:rsidR="00C5070D">
        <w:rPr>
          <w:rFonts w:ascii="Times New Roman" w:hAnsi="Times New Roman"/>
          <w:color w:val="000000" w:themeColor="text1"/>
          <w:sz w:val="28"/>
        </w:rPr>
        <w:t>и создаем уменьшающие дуги на всем пути (если они не существовали ранее) и увеличиваем их на 21. Величина потока равна 110.</w:t>
      </w:r>
    </w:p>
    <w:p w:rsidR="00B51041" w:rsidRPr="00D326EE" w:rsidRDefault="00B51041" w:rsidP="00B51041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D326EE">
        <w:rPr>
          <w:rFonts w:ascii="Times New Roman" w:hAnsi="Times New Roman"/>
          <w:color w:val="000000" w:themeColor="text1"/>
          <w:sz w:val="28"/>
        </w:rPr>
        <w:t xml:space="preserve">Шаг 5. </w:t>
      </w:r>
      <w:r w:rsidR="00C5070D" w:rsidRPr="00D326EE">
        <w:rPr>
          <w:rFonts w:ascii="Times New Roman" w:hAnsi="Times New Roman"/>
          <w:color w:val="000000" w:themeColor="text1"/>
          <w:sz w:val="28"/>
        </w:rPr>
        <w:t xml:space="preserve">Выбираем </w:t>
      </w:r>
      <w:r w:rsidR="00C5070D">
        <w:rPr>
          <w:rFonts w:ascii="Times New Roman" w:hAnsi="Times New Roman"/>
          <w:color w:val="000000" w:themeColor="text1"/>
          <w:sz w:val="28"/>
        </w:rPr>
        <w:t>путь</w:t>
      </w:r>
      <w:r w:rsidR="00C5070D" w:rsidRPr="00D326EE">
        <w:rPr>
          <w:rFonts w:ascii="Times New Roman" w:hAnsi="Times New Roman"/>
          <w:color w:val="000000" w:themeColor="text1"/>
          <w:sz w:val="28"/>
        </w:rPr>
        <w:t xml:space="preserve"> 1-</w:t>
      </w:r>
      <w:r w:rsidR="00C5070D">
        <w:rPr>
          <w:rFonts w:ascii="Times New Roman" w:hAnsi="Times New Roman"/>
          <w:color w:val="000000" w:themeColor="text1"/>
          <w:sz w:val="28"/>
        </w:rPr>
        <w:t>3-6</w:t>
      </w:r>
      <w:r w:rsidR="00C5070D" w:rsidRPr="00D326EE">
        <w:rPr>
          <w:rFonts w:ascii="Times New Roman" w:hAnsi="Times New Roman"/>
          <w:color w:val="000000" w:themeColor="text1"/>
          <w:sz w:val="28"/>
        </w:rPr>
        <w:t>-</w:t>
      </w:r>
      <w:r w:rsidR="00C5070D">
        <w:rPr>
          <w:rFonts w:ascii="Times New Roman" w:hAnsi="Times New Roman"/>
          <w:color w:val="000000" w:themeColor="text1"/>
          <w:sz w:val="28"/>
        </w:rPr>
        <w:t>7-8</w:t>
      </w:r>
      <w:r w:rsidR="00C5070D" w:rsidRPr="00D326EE">
        <w:rPr>
          <w:rFonts w:ascii="Times New Roman" w:hAnsi="Times New Roman"/>
          <w:color w:val="000000" w:themeColor="text1"/>
          <w:sz w:val="28"/>
        </w:rPr>
        <w:t xml:space="preserve">. Его пропускная способность равна минимальной </w:t>
      </w:r>
      <w:r w:rsidR="00A90E64" w:rsidRPr="00D326EE">
        <w:rPr>
          <w:rFonts w:ascii="Times New Roman" w:hAnsi="Times New Roman"/>
          <w:color w:val="000000" w:themeColor="text1"/>
          <w:sz w:val="28"/>
        </w:rPr>
        <w:t>из всех пропускных способностей,</w:t>
      </w:r>
      <w:r w:rsidR="00C5070D" w:rsidRPr="00D326EE">
        <w:rPr>
          <w:rFonts w:ascii="Times New Roman" w:hAnsi="Times New Roman"/>
          <w:color w:val="000000" w:themeColor="text1"/>
          <w:sz w:val="28"/>
        </w:rPr>
        <w:t xml:space="preserve"> входящих в него дуг, то есть </w:t>
      </w:r>
      <w:r w:rsidR="00396480">
        <w:rPr>
          <w:rFonts w:ascii="Times New Roman" w:hAnsi="Times New Roman"/>
          <w:color w:val="000000" w:themeColor="text1"/>
          <w:sz w:val="28"/>
        </w:rPr>
        <w:t>6</w:t>
      </w:r>
      <w:r w:rsidR="00C5070D" w:rsidRPr="00D326EE">
        <w:rPr>
          <w:rFonts w:ascii="Times New Roman" w:hAnsi="Times New Roman"/>
          <w:color w:val="000000" w:themeColor="text1"/>
          <w:sz w:val="28"/>
        </w:rPr>
        <w:t xml:space="preserve">. Уменьшаем пропускные способности </w:t>
      </w:r>
      <w:r w:rsidR="00C5070D">
        <w:rPr>
          <w:rFonts w:ascii="Times New Roman" w:hAnsi="Times New Roman"/>
          <w:color w:val="000000" w:themeColor="text1"/>
          <w:sz w:val="28"/>
        </w:rPr>
        <w:t xml:space="preserve">увеличивающих </w:t>
      </w:r>
      <w:r w:rsidR="00C5070D" w:rsidRPr="00D326EE">
        <w:rPr>
          <w:rFonts w:ascii="Times New Roman" w:hAnsi="Times New Roman"/>
          <w:color w:val="000000" w:themeColor="text1"/>
          <w:sz w:val="28"/>
        </w:rPr>
        <w:t xml:space="preserve">дуг этого потока на </w:t>
      </w:r>
      <w:r w:rsidR="00396480">
        <w:rPr>
          <w:rFonts w:ascii="Times New Roman" w:hAnsi="Times New Roman"/>
          <w:color w:val="000000" w:themeColor="text1"/>
          <w:sz w:val="28"/>
        </w:rPr>
        <w:t>6</w:t>
      </w:r>
      <w:r w:rsidR="00C5070D" w:rsidRPr="00D326EE">
        <w:rPr>
          <w:rFonts w:ascii="Times New Roman" w:hAnsi="Times New Roman"/>
          <w:color w:val="000000" w:themeColor="text1"/>
          <w:sz w:val="28"/>
        </w:rPr>
        <w:t xml:space="preserve">, насыщенную дугу </w:t>
      </w:r>
      <w:r w:rsidR="00396480">
        <w:rPr>
          <w:rFonts w:ascii="Times New Roman" w:hAnsi="Times New Roman"/>
          <w:color w:val="000000" w:themeColor="text1"/>
          <w:sz w:val="28"/>
        </w:rPr>
        <w:t>3</w:t>
      </w:r>
      <w:r w:rsidR="00C5070D" w:rsidRPr="00D326EE">
        <w:rPr>
          <w:rFonts w:ascii="Times New Roman" w:hAnsi="Times New Roman"/>
          <w:color w:val="000000" w:themeColor="text1"/>
          <w:sz w:val="28"/>
        </w:rPr>
        <w:t>-</w:t>
      </w:r>
      <w:r w:rsidR="00396480">
        <w:rPr>
          <w:rFonts w:ascii="Times New Roman" w:hAnsi="Times New Roman"/>
          <w:color w:val="000000" w:themeColor="text1"/>
          <w:sz w:val="28"/>
        </w:rPr>
        <w:t>6</w:t>
      </w:r>
      <w:r w:rsidR="00C5070D" w:rsidRPr="00D326EE">
        <w:rPr>
          <w:rFonts w:ascii="Times New Roman" w:hAnsi="Times New Roman"/>
          <w:color w:val="000000" w:themeColor="text1"/>
          <w:sz w:val="28"/>
        </w:rPr>
        <w:t xml:space="preserve"> вычеркиваем </w:t>
      </w:r>
      <w:r w:rsidR="00C5070D">
        <w:rPr>
          <w:rFonts w:ascii="Times New Roman" w:hAnsi="Times New Roman"/>
          <w:color w:val="000000" w:themeColor="text1"/>
          <w:sz w:val="28"/>
        </w:rPr>
        <w:t xml:space="preserve">и создаем уменьшающие дуги на всем пути (если они не существовали ранее) и увеличиваем их на </w:t>
      </w:r>
      <w:r w:rsidR="00396480">
        <w:rPr>
          <w:rFonts w:ascii="Times New Roman" w:hAnsi="Times New Roman"/>
          <w:color w:val="000000" w:themeColor="text1"/>
          <w:sz w:val="28"/>
        </w:rPr>
        <w:t>6</w:t>
      </w:r>
      <w:r w:rsidR="00C5070D">
        <w:rPr>
          <w:rFonts w:ascii="Times New Roman" w:hAnsi="Times New Roman"/>
          <w:color w:val="000000" w:themeColor="text1"/>
          <w:sz w:val="28"/>
        </w:rPr>
        <w:t>. Величина потока равна 11</w:t>
      </w:r>
      <w:r w:rsidR="00396480">
        <w:rPr>
          <w:rFonts w:ascii="Times New Roman" w:hAnsi="Times New Roman"/>
          <w:color w:val="000000" w:themeColor="text1"/>
          <w:sz w:val="28"/>
        </w:rPr>
        <w:t>6</w:t>
      </w:r>
      <w:r w:rsidR="00C5070D">
        <w:rPr>
          <w:rFonts w:ascii="Times New Roman" w:hAnsi="Times New Roman"/>
          <w:color w:val="000000" w:themeColor="text1"/>
          <w:sz w:val="28"/>
        </w:rPr>
        <w:t>.</w:t>
      </w:r>
      <w:r w:rsidRPr="00D326EE">
        <w:rPr>
          <w:rFonts w:ascii="Times New Roman" w:hAnsi="Times New Roman"/>
          <w:color w:val="000000" w:themeColor="text1"/>
          <w:sz w:val="28"/>
        </w:rPr>
        <w:t xml:space="preserve">  </w:t>
      </w:r>
    </w:p>
    <w:p w:rsidR="00B51041" w:rsidRPr="00D326EE" w:rsidRDefault="00B51041" w:rsidP="00B51041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D326EE">
        <w:rPr>
          <w:rFonts w:ascii="Times New Roman" w:hAnsi="Times New Roman"/>
          <w:color w:val="000000" w:themeColor="text1"/>
          <w:sz w:val="28"/>
        </w:rPr>
        <w:t xml:space="preserve">Шаг 6. </w:t>
      </w:r>
      <w:r w:rsidR="00396480" w:rsidRPr="00D326EE">
        <w:rPr>
          <w:rFonts w:ascii="Times New Roman" w:hAnsi="Times New Roman"/>
          <w:color w:val="000000" w:themeColor="text1"/>
          <w:sz w:val="28"/>
        </w:rPr>
        <w:t xml:space="preserve">Выбираем </w:t>
      </w:r>
      <w:r w:rsidR="00396480">
        <w:rPr>
          <w:rFonts w:ascii="Times New Roman" w:hAnsi="Times New Roman"/>
          <w:color w:val="000000" w:themeColor="text1"/>
          <w:sz w:val="28"/>
        </w:rPr>
        <w:t>путь</w:t>
      </w:r>
      <w:r w:rsidR="00396480" w:rsidRPr="00D326EE">
        <w:rPr>
          <w:rFonts w:ascii="Times New Roman" w:hAnsi="Times New Roman"/>
          <w:color w:val="000000" w:themeColor="text1"/>
          <w:sz w:val="28"/>
        </w:rPr>
        <w:t xml:space="preserve"> 1-</w:t>
      </w:r>
      <w:r w:rsidR="00396480">
        <w:rPr>
          <w:rFonts w:ascii="Times New Roman" w:hAnsi="Times New Roman"/>
          <w:color w:val="000000" w:themeColor="text1"/>
          <w:sz w:val="28"/>
        </w:rPr>
        <w:t>4-5</w:t>
      </w:r>
      <w:r w:rsidR="00396480" w:rsidRPr="00D326EE">
        <w:rPr>
          <w:rFonts w:ascii="Times New Roman" w:hAnsi="Times New Roman"/>
          <w:color w:val="000000" w:themeColor="text1"/>
          <w:sz w:val="28"/>
        </w:rPr>
        <w:t>-</w:t>
      </w:r>
      <w:r w:rsidR="00396480">
        <w:rPr>
          <w:rFonts w:ascii="Times New Roman" w:hAnsi="Times New Roman"/>
          <w:color w:val="000000" w:themeColor="text1"/>
          <w:sz w:val="28"/>
        </w:rPr>
        <w:t>7-8</w:t>
      </w:r>
      <w:r w:rsidR="00396480" w:rsidRPr="00D326EE">
        <w:rPr>
          <w:rFonts w:ascii="Times New Roman" w:hAnsi="Times New Roman"/>
          <w:color w:val="000000" w:themeColor="text1"/>
          <w:sz w:val="28"/>
        </w:rPr>
        <w:t xml:space="preserve">. Его пропускная способность равна минимальной </w:t>
      </w:r>
      <w:r w:rsidR="00A90E64" w:rsidRPr="00D326EE">
        <w:rPr>
          <w:rFonts w:ascii="Times New Roman" w:hAnsi="Times New Roman"/>
          <w:color w:val="000000" w:themeColor="text1"/>
          <w:sz w:val="28"/>
        </w:rPr>
        <w:t>из всех пропускных способностей,</w:t>
      </w:r>
      <w:r w:rsidR="00396480" w:rsidRPr="00D326EE">
        <w:rPr>
          <w:rFonts w:ascii="Times New Roman" w:hAnsi="Times New Roman"/>
          <w:color w:val="000000" w:themeColor="text1"/>
          <w:sz w:val="28"/>
        </w:rPr>
        <w:t xml:space="preserve"> входящих в него дуг, то есть </w:t>
      </w:r>
      <w:r w:rsidR="00396480">
        <w:rPr>
          <w:rFonts w:ascii="Times New Roman" w:hAnsi="Times New Roman"/>
          <w:color w:val="000000" w:themeColor="text1"/>
          <w:sz w:val="28"/>
        </w:rPr>
        <w:t>3</w:t>
      </w:r>
      <w:r w:rsidR="00396480" w:rsidRPr="00D326EE">
        <w:rPr>
          <w:rFonts w:ascii="Times New Roman" w:hAnsi="Times New Roman"/>
          <w:color w:val="000000" w:themeColor="text1"/>
          <w:sz w:val="28"/>
        </w:rPr>
        <w:t xml:space="preserve">. Уменьшаем пропускные способности </w:t>
      </w:r>
      <w:r w:rsidR="00396480">
        <w:rPr>
          <w:rFonts w:ascii="Times New Roman" w:hAnsi="Times New Roman"/>
          <w:color w:val="000000" w:themeColor="text1"/>
          <w:sz w:val="28"/>
        </w:rPr>
        <w:t xml:space="preserve">увеличивающих </w:t>
      </w:r>
      <w:r w:rsidR="00396480" w:rsidRPr="00D326EE">
        <w:rPr>
          <w:rFonts w:ascii="Times New Roman" w:hAnsi="Times New Roman"/>
          <w:color w:val="000000" w:themeColor="text1"/>
          <w:sz w:val="28"/>
        </w:rPr>
        <w:t xml:space="preserve">дуг этого потока на </w:t>
      </w:r>
      <w:r w:rsidR="00396480">
        <w:rPr>
          <w:rFonts w:ascii="Times New Roman" w:hAnsi="Times New Roman"/>
          <w:color w:val="000000" w:themeColor="text1"/>
          <w:sz w:val="28"/>
        </w:rPr>
        <w:t>3</w:t>
      </w:r>
      <w:r w:rsidR="00396480" w:rsidRPr="00D326EE">
        <w:rPr>
          <w:rFonts w:ascii="Times New Roman" w:hAnsi="Times New Roman"/>
          <w:color w:val="000000" w:themeColor="text1"/>
          <w:sz w:val="28"/>
        </w:rPr>
        <w:t xml:space="preserve">, насыщенную дугу </w:t>
      </w:r>
      <w:r w:rsidR="00396480">
        <w:rPr>
          <w:rFonts w:ascii="Times New Roman" w:hAnsi="Times New Roman"/>
          <w:color w:val="000000" w:themeColor="text1"/>
          <w:sz w:val="28"/>
        </w:rPr>
        <w:t>4</w:t>
      </w:r>
      <w:r w:rsidR="00396480" w:rsidRPr="00D326EE">
        <w:rPr>
          <w:rFonts w:ascii="Times New Roman" w:hAnsi="Times New Roman"/>
          <w:color w:val="000000" w:themeColor="text1"/>
          <w:sz w:val="28"/>
        </w:rPr>
        <w:t>-</w:t>
      </w:r>
      <w:r w:rsidR="00396480">
        <w:rPr>
          <w:rFonts w:ascii="Times New Roman" w:hAnsi="Times New Roman"/>
          <w:color w:val="000000" w:themeColor="text1"/>
          <w:sz w:val="28"/>
        </w:rPr>
        <w:t>5</w:t>
      </w:r>
      <w:r w:rsidR="00396480" w:rsidRPr="00D326EE">
        <w:rPr>
          <w:rFonts w:ascii="Times New Roman" w:hAnsi="Times New Roman"/>
          <w:color w:val="000000" w:themeColor="text1"/>
          <w:sz w:val="28"/>
        </w:rPr>
        <w:t xml:space="preserve"> вычеркиваем </w:t>
      </w:r>
      <w:r w:rsidR="00396480">
        <w:rPr>
          <w:rFonts w:ascii="Times New Roman" w:hAnsi="Times New Roman"/>
          <w:color w:val="000000" w:themeColor="text1"/>
          <w:sz w:val="28"/>
        </w:rPr>
        <w:t>и создаем уменьшающие дуги на всем пути (если они не существовали ранее) и увеличиваем их на 3. Величина потока равна 119.</w:t>
      </w:r>
    </w:p>
    <w:p w:rsidR="00B51041" w:rsidRPr="00D326EE" w:rsidRDefault="00B51041" w:rsidP="00B51041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D326EE">
        <w:rPr>
          <w:rFonts w:ascii="Times New Roman" w:hAnsi="Times New Roman"/>
          <w:color w:val="000000" w:themeColor="text1"/>
          <w:sz w:val="28"/>
        </w:rPr>
        <w:t xml:space="preserve">Шаг 7. </w:t>
      </w:r>
      <w:r w:rsidR="00396480" w:rsidRPr="00D326EE">
        <w:rPr>
          <w:rFonts w:ascii="Times New Roman" w:hAnsi="Times New Roman"/>
          <w:color w:val="000000" w:themeColor="text1"/>
          <w:sz w:val="28"/>
        </w:rPr>
        <w:t xml:space="preserve">Выбираем </w:t>
      </w:r>
      <w:r w:rsidR="00396480">
        <w:rPr>
          <w:rFonts w:ascii="Times New Roman" w:hAnsi="Times New Roman"/>
          <w:color w:val="000000" w:themeColor="text1"/>
          <w:sz w:val="28"/>
        </w:rPr>
        <w:t>путь</w:t>
      </w:r>
      <w:r w:rsidR="00396480" w:rsidRPr="00D326EE">
        <w:rPr>
          <w:rFonts w:ascii="Times New Roman" w:hAnsi="Times New Roman"/>
          <w:color w:val="000000" w:themeColor="text1"/>
          <w:sz w:val="28"/>
        </w:rPr>
        <w:t xml:space="preserve"> 1-</w:t>
      </w:r>
      <w:r w:rsidR="00396480">
        <w:rPr>
          <w:rFonts w:ascii="Times New Roman" w:hAnsi="Times New Roman"/>
          <w:color w:val="000000" w:themeColor="text1"/>
          <w:sz w:val="28"/>
        </w:rPr>
        <w:t>4-6</w:t>
      </w:r>
      <w:r w:rsidR="00396480" w:rsidRPr="00D326EE">
        <w:rPr>
          <w:rFonts w:ascii="Times New Roman" w:hAnsi="Times New Roman"/>
          <w:color w:val="000000" w:themeColor="text1"/>
          <w:sz w:val="28"/>
        </w:rPr>
        <w:t>-</w:t>
      </w:r>
      <w:r w:rsidR="00396480">
        <w:rPr>
          <w:rFonts w:ascii="Times New Roman" w:hAnsi="Times New Roman"/>
          <w:color w:val="000000" w:themeColor="text1"/>
          <w:sz w:val="28"/>
        </w:rPr>
        <w:t>7-8</w:t>
      </w:r>
      <w:r w:rsidR="00396480" w:rsidRPr="00D326EE">
        <w:rPr>
          <w:rFonts w:ascii="Times New Roman" w:hAnsi="Times New Roman"/>
          <w:color w:val="000000" w:themeColor="text1"/>
          <w:sz w:val="28"/>
        </w:rPr>
        <w:t xml:space="preserve">. Его пропускная способность равна минимальной </w:t>
      </w:r>
      <w:r w:rsidR="00A90E64" w:rsidRPr="00D326EE">
        <w:rPr>
          <w:rFonts w:ascii="Times New Roman" w:hAnsi="Times New Roman"/>
          <w:color w:val="000000" w:themeColor="text1"/>
          <w:sz w:val="28"/>
        </w:rPr>
        <w:t>из всех пропускных способностей,</w:t>
      </w:r>
      <w:r w:rsidR="00396480" w:rsidRPr="00D326EE">
        <w:rPr>
          <w:rFonts w:ascii="Times New Roman" w:hAnsi="Times New Roman"/>
          <w:color w:val="000000" w:themeColor="text1"/>
          <w:sz w:val="28"/>
        </w:rPr>
        <w:t xml:space="preserve"> входящих в него дуг, то есть </w:t>
      </w:r>
      <w:r w:rsidR="00396480">
        <w:rPr>
          <w:rFonts w:ascii="Times New Roman" w:hAnsi="Times New Roman"/>
          <w:color w:val="000000" w:themeColor="text1"/>
          <w:sz w:val="28"/>
        </w:rPr>
        <w:t>1</w:t>
      </w:r>
      <w:r w:rsidR="00396480" w:rsidRPr="00D326EE">
        <w:rPr>
          <w:rFonts w:ascii="Times New Roman" w:hAnsi="Times New Roman"/>
          <w:color w:val="000000" w:themeColor="text1"/>
          <w:sz w:val="28"/>
        </w:rPr>
        <w:t xml:space="preserve">. Уменьшаем пропускные способности </w:t>
      </w:r>
      <w:r w:rsidR="00396480">
        <w:rPr>
          <w:rFonts w:ascii="Times New Roman" w:hAnsi="Times New Roman"/>
          <w:color w:val="000000" w:themeColor="text1"/>
          <w:sz w:val="28"/>
        </w:rPr>
        <w:t xml:space="preserve">увеличивающих </w:t>
      </w:r>
      <w:r w:rsidR="00396480" w:rsidRPr="00D326EE">
        <w:rPr>
          <w:rFonts w:ascii="Times New Roman" w:hAnsi="Times New Roman"/>
          <w:color w:val="000000" w:themeColor="text1"/>
          <w:sz w:val="28"/>
        </w:rPr>
        <w:t xml:space="preserve">дуг этого потока на </w:t>
      </w:r>
      <w:r w:rsidR="00396480">
        <w:rPr>
          <w:rFonts w:ascii="Times New Roman" w:hAnsi="Times New Roman"/>
          <w:color w:val="000000" w:themeColor="text1"/>
          <w:sz w:val="28"/>
        </w:rPr>
        <w:t>1</w:t>
      </w:r>
      <w:r w:rsidR="00396480" w:rsidRPr="00D326EE">
        <w:rPr>
          <w:rFonts w:ascii="Times New Roman" w:hAnsi="Times New Roman"/>
          <w:color w:val="000000" w:themeColor="text1"/>
          <w:sz w:val="28"/>
        </w:rPr>
        <w:t xml:space="preserve">, насыщенную дугу </w:t>
      </w:r>
      <w:r w:rsidR="00396480">
        <w:rPr>
          <w:rFonts w:ascii="Times New Roman" w:hAnsi="Times New Roman"/>
          <w:color w:val="000000" w:themeColor="text1"/>
          <w:sz w:val="28"/>
        </w:rPr>
        <w:t>6</w:t>
      </w:r>
      <w:r w:rsidR="00396480" w:rsidRPr="00D326EE">
        <w:rPr>
          <w:rFonts w:ascii="Times New Roman" w:hAnsi="Times New Roman"/>
          <w:color w:val="000000" w:themeColor="text1"/>
          <w:sz w:val="28"/>
        </w:rPr>
        <w:t>-</w:t>
      </w:r>
      <w:r w:rsidR="00396480">
        <w:rPr>
          <w:rFonts w:ascii="Times New Roman" w:hAnsi="Times New Roman"/>
          <w:color w:val="000000" w:themeColor="text1"/>
          <w:sz w:val="28"/>
        </w:rPr>
        <w:t>7</w:t>
      </w:r>
      <w:r w:rsidR="00396480" w:rsidRPr="00D326EE">
        <w:rPr>
          <w:rFonts w:ascii="Times New Roman" w:hAnsi="Times New Roman"/>
          <w:color w:val="000000" w:themeColor="text1"/>
          <w:sz w:val="28"/>
        </w:rPr>
        <w:t xml:space="preserve"> вычеркиваем </w:t>
      </w:r>
      <w:r w:rsidR="00396480">
        <w:rPr>
          <w:rFonts w:ascii="Times New Roman" w:hAnsi="Times New Roman"/>
          <w:color w:val="000000" w:themeColor="text1"/>
          <w:sz w:val="28"/>
        </w:rPr>
        <w:t>и создаем уменьшающие дуги на всем пути (если они не существовали ранее) и увеличиваем их на 1. Величина потока равна 120.</w:t>
      </w:r>
    </w:p>
    <w:p w:rsidR="00396480" w:rsidRDefault="00B51041" w:rsidP="00396480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D326EE">
        <w:rPr>
          <w:rFonts w:ascii="Times New Roman" w:hAnsi="Times New Roman"/>
          <w:color w:val="000000" w:themeColor="text1"/>
          <w:sz w:val="28"/>
        </w:rPr>
        <w:lastRenderedPageBreak/>
        <w:t xml:space="preserve">Шаг 8. </w:t>
      </w:r>
      <w:r w:rsidR="00396480" w:rsidRPr="00D326EE">
        <w:rPr>
          <w:rFonts w:ascii="Times New Roman" w:hAnsi="Times New Roman"/>
          <w:color w:val="000000" w:themeColor="text1"/>
          <w:sz w:val="28"/>
        </w:rPr>
        <w:t xml:space="preserve">Выбираем </w:t>
      </w:r>
      <w:r w:rsidR="00396480">
        <w:rPr>
          <w:rFonts w:ascii="Times New Roman" w:hAnsi="Times New Roman"/>
          <w:color w:val="000000" w:themeColor="text1"/>
          <w:sz w:val="28"/>
        </w:rPr>
        <w:t>путь</w:t>
      </w:r>
      <w:r w:rsidR="00396480" w:rsidRPr="00D326EE">
        <w:rPr>
          <w:rFonts w:ascii="Times New Roman" w:hAnsi="Times New Roman"/>
          <w:color w:val="000000" w:themeColor="text1"/>
          <w:sz w:val="28"/>
        </w:rPr>
        <w:t xml:space="preserve"> 1-</w:t>
      </w:r>
      <w:r w:rsidR="00396480">
        <w:rPr>
          <w:rFonts w:ascii="Times New Roman" w:hAnsi="Times New Roman"/>
          <w:color w:val="000000" w:themeColor="text1"/>
          <w:sz w:val="28"/>
        </w:rPr>
        <w:t>4-6</w:t>
      </w:r>
      <w:r w:rsidR="00396480" w:rsidRPr="00D326EE">
        <w:rPr>
          <w:rFonts w:ascii="Times New Roman" w:hAnsi="Times New Roman"/>
          <w:color w:val="000000" w:themeColor="text1"/>
          <w:sz w:val="28"/>
        </w:rPr>
        <w:t>-</w:t>
      </w:r>
      <w:r w:rsidR="00396480">
        <w:rPr>
          <w:rFonts w:ascii="Times New Roman" w:hAnsi="Times New Roman"/>
          <w:color w:val="000000" w:themeColor="text1"/>
          <w:sz w:val="28"/>
        </w:rPr>
        <w:t>5-7-8</w:t>
      </w:r>
      <w:r w:rsidR="00396480" w:rsidRPr="00D326EE">
        <w:rPr>
          <w:rFonts w:ascii="Times New Roman" w:hAnsi="Times New Roman"/>
          <w:color w:val="000000" w:themeColor="text1"/>
          <w:sz w:val="28"/>
        </w:rPr>
        <w:t xml:space="preserve">. Его пропускная способность равна минимальной </w:t>
      </w:r>
      <w:r w:rsidR="00A90E64" w:rsidRPr="00D326EE">
        <w:rPr>
          <w:rFonts w:ascii="Times New Roman" w:hAnsi="Times New Roman"/>
          <w:color w:val="000000" w:themeColor="text1"/>
          <w:sz w:val="28"/>
        </w:rPr>
        <w:t>из всех пропускных способностей,</w:t>
      </w:r>
      <w:r w:rsidR="00396480" w:rsidRPr="00D326EE">
        <w:rPr>
          <w:rFonts w:ascii="Times New Roman" w:hAnsi="Times New Roman"/>
          <w:color w:val="000000" w:themeColor="text1"/>
          <w:sz w:val="28"/>
        </w:rPr>
        <w:t xml:space="preserve"> входящих в него дуг, то есть </w:t>
      </w:r>
      <w:r w:rsidR="00396480">
        <w:rPr>
          <w:rFonts w:ascii="Times New Roman" w:hAnsi="Times New Roman"/>
          <w:color w:val="000000" w:themeColor="text1"/>
          <w:sz w:val="28"/>
        </w:rPr>
        <w:t>8</w:t>
      </w:r>
      <w:r w:rsidR="00396480" w:rsidRPr="00D326EE">
        <w:rPr>
          <w:rFonts w:ascii="Times New Roman" w:hAnsi="Times New Roman"/>
          <w:color w:val="000000" w:themeColor="text1"/>
          <w:sz w:val="28"/>
        </w:rPr>
        <w:t xml:space="preserve">. Уменьшаем пропускные способности </w:t>
      </w:r>
      <w:r w:rsidR="00396480">
        <w:rPr>
          <w:rFonts w:ascii="Times New Roman" w:hAnsi="Times New Roman"/>
          <w:color w:val="000000" w:themeColor="text1"/>
          <w:sz w:val="28"/>
        </w:rPr>
        <w:t xml:space="preserve">увеличивающих </w:t>
      </w:r>
      <w:r w:rsidR="00396480" w:rsidRPr="00D326EE">
        <w:rPr>
          <w:rFonts w:ascii="Times New Roman" w:hAnsi="Times New Roman"/>
          <w:color w:val="000000" w:themeColor="text1"/>
          <w:sz w:val="28"/>
        </w:rPr>
        <w:t xml:space="preserve">дуг этого потока на </w:t>
      </w:r>
      <w:r w:rsidR="00396480">
        <w:rPr>
          <w:rFonts w:ascii="Times New Roman" w:hAnsi="Times New Roman"/>
          <w:color w:val="000000" w:themeColor="text1"/>
          <w:sz w:val="28"/>
        </w:rPr>
        <w:t>8</w:t>
      </w:r>
      <w:r w:rsidR="00396480" w:rsidRPr="00D326EE">
        <w:rPr>
          <w:rFonts w:ascii="Times New Roman" w:hAnsi="Times New Roman"/>
          <w:color w:val="000000" w:themeColor="text1"/>
          <w:sz w:val="28"/>
        </w:rPr>
        <w:t xml:space="preserve">, насыщенную дугу </w:t>
      </w:r>
      <w:r w:rsidR="00396480">
        <w:rPr>
          <w:rFonts w:ascii="Times New Roman" w:hAnsi="Times New Roman"/>
          <w:color w:val="000000" w:themeColor="text1"/>
          <w:sz w:val="28"/>
        </w:rPr>
        <w:t>7</w:t>
      </w:r>
      <w:r w:rsidR="00396480" w:rsidRPr="00D326EE">
        <w:rPr>
          <w:rFonts w:ascii="Times New Roman" w:hAnsi="Times New Roman"/>
          <w:color w:val="000000" w:themeColor="text1"/>
          <w:sz w:val="28"/>
        </w:rPr>
        <w:t>-</w:t>
      </w:r>
      <w:r w:rsidR="00396480">
        <w:rPr>
          <w:rFonts w:ascii="Times New Roman" w:hAnsi="Times New Roman"/>
          <w:color w:val="000000" w:themeColor="text1"/>
          <w:sz w:val="28"/>
        </w:rPr>
        <w:t>8</w:t>
      </w:r>
      <w:r w:rsidR="00396480" w:rsidRPr="00D326EE">
        <w:rPr>
          <w:rFonts w:ascii="Times New Roman" w:hAnsi="Times New Roman"/>
          <w:color w:val="000000" w:themeColor="text1"/>
          <w:sz w:val="28"/>
        </w:rPr>
        <w:t xml:space="preserve"> вычеркиваем </w:t>
      </w:r>
      <w:r w:rsidR="00396480">
        <w:rPr>
          <w:rFonts w:ascii="Times New Roman" w:hAnsi="Times New Roman"/>
          <w:color w:val="000000" w:themeColor="text1"/>
          <w:sz w:val="28"/>
        </w:rPr>
        <w:t>и создаем уменьшающие дуги на всем пути (если они не существовали ранее) и увеличиваем их на 1. Величина потока равна 128.</w:t>
      </w:r>
    </w:p>
    <w:p w:rsidR="00396480" w:rsidRPr="00D326EE" w:rsidRDefault="00396480" w:rsidP="00396480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Шаг 9. Новый путь из 1 в 8 не найден, </w:t>
      </w:r>
      <w:r w:rsidR="00A90E64">
        <w:rPr>
          <w:rFonts w:ascii="Times New Roman" w:hAnsi="Times New Roman"/>
          <w:color w:val="000000" w:themeColor="text1"/>
          <w:sz w:val="28"/>
        </w:rPr>
        <w:t>следовательно,</w:t>
      </w:r>
      <w:r>
        <w:rPr>
          <w:rFonts w:ascii="Times New Roman" w:hAnsi="Times New Roman"/>
          <w:color w:val="000000" w:themeColor="text1"/>
          <w:sz w:val="28"/>
        </w:rPr>
        <w:t xml:space="preserve"> величина потока на шаге 8 является максимальным поток из 1 в 8.</w:t>
      </w:r>
    </w:p>
    <w:p w:rsidR="00B51041" w:rsidRPr="000777DB" w:rsidRDefault="00B51041" w:rsidP="00B51041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vertAlign w:val="superscript"/>
        </w:rPr>
      </w:pPr>
    </w:p>
    <w:p w:rsidR="00664AA2" w:rsidRPr="00D326EE" w:rsidRDefault="008076E5" w:rsidP="00237A31">
      <w:pPr>
        <w:pStyle w:val="1"/>
        <w:rPr>
          <w:color w:val="000000" w:themeColor="text1"/>
          <w:lang w:val="ru-RU"/>
        </w:rPr>
      </w:pPr>
      <w:bookmarkStart w:id="27" w:name="_Toc434762575"/>
      <w:bookmarkStart w:id="28" w:name="_Toc437124223"/>
      <w:r w:rsidRPr="00D326EE">
        <w:rPr>
          <w:color w:val="000000" w:themeColor="text1"/>
          <w:lang w:val="ru-RU"/>
        </w:rPr>
        <w:lastRenderedPageBreak/>
        <w:t>П</w:t>
      </w:r>
      <w:r w:rsidR="00664AA2" w:rsidRPr="00D326EE">
        <w:rPr>
          <w:color w:val="000000" w:themeColor="text1"/>
          <w:lang w:val="ru-RU"/>
        </w:rPr>
        <w:t>редставление графа в памяти компьютера</w:t>
      </w:r>
      <w:bookmarkEnd w:id="27"/>
      <w:bookmarkEnd w:id="28"/>
    </w:p>
    <w:p w:rsidR="00237A31" w:rsidRPr="00D326EE" w:rsidRDefault="00237A31" w:rsidP="00237A31">
      <w:pPr>
        <w:pStyle w:val="a0"/>
        <w:rPr>
          <w:color w:val="000000" w:themeColor="text1"/>
        </w:rPr>
      </w:pPr>
    </w:p>
    <w:p w:rsidR="00237A31" w:rsidRPr="00D326EE" w:rsidRDefault="00237A31" w:rsidP="00237A31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D326EE">
        <w:rPr>
          <w:rFonts w:ascii="Times New Roman" w:hAnsi="Times New Roman"/>
          <w:color w:val="000000" w:themeColor="text1"/>
          <w:sz w:val="28"/>
        </w:rPr>
        <w:t>Для хранения графа я использовал словарь (</w:t>
      </w:r>
      <w:proofErr w:type="spellStart"/>
      <w:r w:rsidRPr="00D326EE">
        <w:rPr>
          <w:rFonts w:ascii="Times New Roman" w:hAnsi="Times New Roman"/>
          <w:color w:val="000000" w:themeColor="text1"/>
          <w:sz w:val="28"/>
        </w:rPr>
        <w:t>dictionary</w:t>
      </w:r>
      <w:proofErr w:type="spellEnd"/>
      <w:r w:rsidRPr="00D326EE">
        <w:rPr>
          <w:rFonts w:ascii="Times New Roman" w:hAnsi="Times New Roman"/>
          <w:color w:val="000000" w:themeColor="text1"/>
          <w:sz w:val="28"/>
        </w:rPr>
        <w:t xml:space="preserve">) представляет собой сложную структуру данных, позволяющую обеспечить доступ к элементам по ключу. Главное свойство словарей — быстрый поиск на основе ключей. Можно также свободно добавлять и удалять элементы, подобно тому, как это делается в </w:t>
      </w:r>
      <w:proofErr w:type="spellStart"/>
      <w:r w:rsidRPr="00D326EE">
        <w:rPr>
          <w:rFonts w:ascii="Times New Roman" w:hAnsi="Times New Roman"/>
          <w:color w:val="000000" w:themeColor="text1"/>
          <w:sz w:val="28"/>
        </w:rPr>
        <w:t>List</w:t>
      </w:r>
      <w:proofErr w:type="spellEnd"/>
      <w:r w:rsidRPr="00D326EE">
        <w:rPr>
          <w:rFonts w:ascii="Times New Roman" w:hAnsi="Times New Roman"/>
          <w:color w:val="000000" w:themeColor="text1"/>
          <w:sz w:val="28"/>
        </w:rPr>
        <w:t>&lt;T&gt;, но без накладных расходов производительности, связанных с необходимостью смещения последующих элементов в памяти.</w:t>
      </w:r>
      <w:r w:rsidR="00653141" w:rsidRPr="00653141">
        <w:rPr>
          <w:rFonts w:ascii="Times New Roman" w:hAnsi="Times New Roman"/>
          <w:color w:val="000000" w:themeColor="text1"/>
          <w:sz w:val="28"/>
          <w:vertAlign w:val="superscript"/>
        </w:rPr>
        <w:t xml:space="preserve"> </w:t>
      </w:r>
      <w:r w:rsidR="00653141" w:rsidRPr="000777DB">
        <w:rPr>
          <w:rFonts w:ascii="Times New Roman" w:hAnsi="Times New Roman"/>
          <w:color w:val="000000" w:themeColor="text1"/>
          <w:sz w:val="28"/>
          <w:vertAlign w:val="superscript"/>
        </w:rPr>
        <w:t>[4]</w:t>
      </w:r>
    </w:p>
    <w:p w:rsidR="00237A31" w:rsidRPr="00D326EE" w:rsidRDefault="00237A31" w:rsidP="00237A31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D326EE">
        <w:rPr>
          <w:rFonts w:ascii="Times New Roman" w:hAnsi="Times New Roman"/>
          <w:color w:val="000000" w:themeColor="text1"/>
          <w:sz w:val="28"/>
        </w:rPr>
        <w:t xml:space="preserve">Ключом является элемент типа </w:t>
      </w:r>
      <w:proofErr w:type="spellStart"/>
      <w:r w:rsidR="00A90E64">
        <w:rPr>
          <w:rFonts w:ascii="Times New Roman" w:hAnsi="Times New Roman"/>
          <w:color w:val="000000" w:themeColor="text1"/>
          <w:sz w:val="28"/>
          <w:lang w:val="en-US"/>
        </w:rPr>
        <w:t>int</w:t>
      </w:r>
      <w:proofErr w:type="spellEnd"/>
      <w:r w:rsidRPr="00D326EE">
        <w:rPr>
          <w:rFonts w:ascii="Times New Roman" w:hAnsi="Times New Roman"/>
          <w:color w:val="000000" w:themeColor="text1"/>
          <w:sz w:val="28"/>
        </w:rPr>
        <w:t xml:space="preserve">, хранящий смежные вершины, а значение – </w:t>
      </w:r>
      <w:r w:rsidR="00A90E64">
        <w:rPr>
          <w:rFonts w:ascii="Times New Roman" w:hAnsi="Times New Roman"/>
          <w:color w:val="000000" w:themeColor="text1"/>
          <w:sz w:val="28"/>
        </w:rPr>
        <w:t>координаты вершины, лист смежных вершин и соответствующие веса</w:t>
      </w:r>
      <w:r w:rsidRPr="00D326EE">
        <w:rPr>
          <w:rFonts w:ascii="Times New Roman" w:hAnsi="Times New Roman"/>
          <w:color w:val="000000" w:themeColor="text1"/>
          <w:sz w:val="28"/>
        </w:rPr>
        <w:t>.</w:t>
      </w:r>
    </w:p>
    <w:p w:rsidR="00237A31" w:rsidRPr="00653141" w:rsidRDefault="00396480" w:rsidP="00237A31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vertAlign w:val="superscript"/>
          <w:lang w:val="en-US"/>
        </w:rPr>
      </w:pPr>
      <w:proofErr w:type="gramStart"/>
      <w:r w:rsidRPr="00396480">
        <w:rPr>
          <w:rFonts w:ascii="Times New Roman" w:hAnsi="Times New Roman"/>
          <w:color w:val="000000" w:themeColor="text1"/>
          <w:sz w:val="28"/>
          <w:lang w:val="en-US"/>
        </w:rPr>
        <w:t>public</w:t>
      </w:r>
      <w:proofErr w:type="gramEnd"/>
      <w:r w:rsidRPr="00396480">
        <w:rPr>
          <w:rFonts w:ascii="Times New Roman" w:hAnsi="Times New Roman"/>
          <w:color w:val="000000" w:themeColor="text1"/>
          <w:sz w:val="28"/>
          <w:lang w:val="en-US"/>
        </w:rPr>
        <w:t xml:space="preserve"> Dictionary&lt;</w:t>
      </w:r>
      <w:proofErr w:type="spellStart"/>
      <w:r w:rsidRPr="00396480">
        <w:rPr>
          <w:rFonts w:ascii="Times New Roman" w:hAnsi="Times New Roman"/>
          <w:color w:val="000000" w:themeColor="text1"/>
          <w:sz w:val="28"/>
          <w:lang w:val="en-US"/>
        </w:rPr>
        <w:t>int</w:t>
      </w:r>
      <w:proofErr w:type="spellEnd"/>
      <w:r w:rsidRPr="00396480">
        <w:rPr>
          <w:rFonts w:ascii="Times New Roman" w:hAnsi="Times New Roman"/>
          <w:color w:val="000000" w:themeColor="text1"/>
          <w:sz w:val="28"/>
          <w:lang w:val="en-US"/>
        </w:rPr>
        <w:t>, List&lt;Tuple&lt;</w:t>
      </w:r>
      <w:proofErr w:type="spellStart"/>
      <w:r w:rsidRPr="00396480">
        <w:rPr>
          <w:rFonts w:ascii="Times New Roman" w:hAnsi="Times New Roman"/>
          <w:color w:val="000000" w:themeColor="text1"/>
          <w:sz w:val="28"/>
          <w:lang w:val="en-US"/>
        </w:rPr>
        <w:t>int</w:t>
      </w:r>
      <w:proofErr w:type="spellEnd"/>
      <w:r w:rsidRPr="00396480">
        <w:rPr>
          <w:rFonts w:ascii="Times New Roman" w:hAnsi="Times New Roman"/>
          <w:color w:val="000000" w:themeColor="text1"/>
          <w:sz w:val="28"/>
          <w:lang w:val="en-US"/>
        </w:rPr>
        <w:t xml:space="preserve">, </w:t>
      </w:r>
      <w:proofErr w:type="spellStart"/>
      <w:r w:rsidRPr="00396480">
        <w:rPr>
          <w:rFonts w:ascii="Times New Roman" w:hAnsi="Times New Roman"/>
          <w:color w:val="000000" w:themeColor="text1"/>
          <w:sz w:val="28"/>
          <w:lang w:val="en-US"/>
        </w:rPr>
        <w:t>int</w:t>
      </w:r>
      <w:proofErr w:type="spellEnd"/>
      <w:r w:rsidRPr="00396480">
        <w:rPr>
          <w:rFonts w:ascii="Times New Roman" w:hAnsi="Times New Roman"/>
          <w:color w:val="000000" w:themeColor="text1"/>
          <w:sz w:val="28"/>
          <w:lang w:val="en-US"/>
        </w:rPr>
        <w:t>&gt;&gt;&gt; array1Weighted = new Dictionary&lt;</w:t>
      </w:r>
      <w:proofErr w:type="spellStart"/>
      <w:r w:rsidRPr="00396480">
        <w:rPr>
          <w:rFonts w:ascii="Times New Roman" w:hAnsi="Times New Roman"/>
          <w:color w:val="000000" w:themeColor="text1"/>
          <w:sz w:val="28"/>
          <w:lang w:val="en-US"/>
        </w:rPr>
        <w:t>int</w:t>
      </w:r>
      <w:proofErr w:type="spellEnd"/>
      <w:r w:rsidRPr="00396480">
        <w:rPr>
          <w:rFonts w:ascii="Times New Roman" w:hAnsi="Times New Roman"/>
          <w:color w:val="000000" w:themeColor="text1"/>
          <w:sz w:val="28"/>
          <w:lang w:val="en-US"/>
        </w:rPr>
        <w:t>, List&lt;Tuple&lt;</w:t>
      </w:r>
      <w:proofErr w:type="spellStart"/>
      <w:r w:rsidRPr="00396480">
        <w:rPr>
          <w:rFonts w:ascii="Times New Roman" w:hAnsi="Times New Roman"/>
          <w:color w:val="000000" w:themeColor="text1"/>
          <w:sz w:val="28"/>
          <w:lang w:val="en-US"/>
        </w:rPr>
        <w:t>int</w:t>
      </w:r>
      <w:proofErr w:type="spellEnd"/>
      <w:r w:rsidRPr="00396480">
        <w:rPr>
          <w:rFonts w:ascii="Times New Roman" w:hAnsi="Times New Roman"/>
          <w:color w:val="000000" w:themeColor="text1"/>
          <w:sz w:val="28"/>
          <w:lang w:val="en-US"/>
        </w:rPr>
        <w:t xml:space="preserve">, </w:t>
      </w:r>
      <w:proofErr w:type="spellStart"/>
      <w:r w:rsidRPr="00396480">
        <w:rPr>
          <w:rFonts w:ascii="Times New Roman" w:hAnsi="Times New Roman"/>
          <w:color w:val="000000" w:themeColor="text1"/>
          <w:sz w:val="28"/>
          <w:lang w:val="en-US"/>
        </w:rPr>
        <w:t>int</w:t>
      </w:r>
      <w:proofErr w:type="spellEnd"/>
      <w:r>
        <w:rPr>
          <w:rFonts w:ascii="Times New Roman" w:hAnsi="Times New Roman"/>
          <w:color w:val="000000" w:themeColor="text1"/>
          <w:sz w:val="28"/>
          <w:lang w:val="en-US"/>
        </w:rPr>
        <w:t>&gt;&gt;&gt;()</w:t>
      </w:r>
      <w:r w:rsidR="00237A31" w:rsidRPr="00D326EE">
        <w:rPr>
          <w:rFonts w:ascii="Times New Roman" w:hAnsi="Times New Roman"/>
          <w:color w:val="000000" w:themeColor="text1"/>
          <w:sz w:val="28"/>
          <w:lang w:val="en-US"/>
        </w:rPr>
        <w:t>;</w:t>
      </w:r>
      <w:r w:rsidR="00653141">
        <w:rPr>
          <w:rFonts w:ascii="Times New Roman" w:hAnsi="Times New Roman"/>
          <w:color w:val="000000" w:themeColor="text1"/>
          <w:sz w:val="28"/>
          <w:vertAlign w:val="superscript"/>
          <w:lang w:val="en-US"/>
        </w:rPr>
        <w:t>[</w:t>
      </w:r>
      <w:r w:rsidR="00653141" w:rsidRPr="00653141">
        <w:rPr>
          <w:rFonts w:ascii="Times New Roman" w:hAnsi="Times New Roman"/>
          <w:color w:val="000000" w:themeColor="text1"/>
          <w:sz w:val="28"/>
          <w:vertAlign w:val="superscript"/>
          <w:lang w:val="en-US"/>
        </w:rPr>
        <w:t>5</w:t>
      </w:r>
      <w:r w:rsidR="00653141">
        <w:rPr>
          <w:rFonts w:ascii="Times New Roman" w:hAnsi="Times New Roman"/>
          <w:color w:val="000000" w:themeColor="text1"/>
          <w:sz w:val="28"/>
          <w:vertAlign w:val="superscript"/>
          <w:lang w:val="en-US"/>
        </w:rPr>
        <w:t>]</w:t>
      </w:r>
    </w:p>
    <w:p w:rsidR="00237A31" w:rsidRPr="00D326EE" w:rsidRDefault="00237A31" w:rsidP="00237A31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lang w:val="en-US"/>
        </w:rPr>
      </w:pPr>
    </w:p>
    <w:p w:rsidR="00664AA2" w:rsidRPr="00D326EE" w:rsidRDefault="00664AA2" w:rsidP="00664AA2">
      <w:pPr>
        <w:pStyle w:val="a0"/>
        <w:rPr>
          <w:color w:val="000000" w:themeColor="text1"/>
          <w:lang w:val="en-US"/>
        </w:rPr>
      </w:pPr>
    </w:p>
    <w:p w:rsidR="00B51041" w:rsidRPr="00D326EE" w:rsidRDefault="00B51041" w:rsidP="00B51041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lang w:val="en-US"/>
        </w:rPr>
      </w:pPr>
    </w:p>
    <w:p w:rsidR="00B51041" w:rsidRPr="00D326EE" w:rsidRDefault="00B51041" w:rsidP="00B51041">
      <w:pPr>
        <w:pStyle w:val="a0"/>
        <w:rPr>
          <w:color w:val="000000" w:themeColor="text1"/>
          <w:lang w:val="en-US"/>
        </w:rPr>
      </w:pPr>
    </w:p>
    <w:bookmarkEnd w:id="24"/>
    <w:p w:rsidR="00B81E4F" w:rsidRPr="00D326EE" w:rsidRDefault="00B81E4F" w:rsidP="00A77E7B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lang w:val="en-US"/>
        </w:rPr>
      </w:pPr>
    </w:p>
    <w:p w:rsidR="00A77E7B" w:rsidRPr="00D326EE" w:rsidRDefault="00A77E7B" w:rsidP="00237A31">
      <w:pPr>
        <w:pStyle w:val="1"/>
        <w:rPr>
          <w:rFonts w:eastAsia="Calibri"/>
          <w:color w:val="000000" w:themeColor="text1"/>
        </w:rPr>
      </w:pPr>
      <w:bookmarkStart w:id="29" w:name="_Toc434762576"/>
      <w:bookmarkStart w:id="30" w:name="_Toc402208322"/>
      <w:bookmarkStart w:id="31" w:name="_Toc399679811"/>
      <w:bookmarkStart w:id="32" w:name="_Toc402380352"/>
      <w:bookmarkStart w:id="33" w:name="_Toc402380423"/>
      <w:bookmarkStart w:id="34" w:name="_Toc437124224"/>
      <w:r w:rsidRPr="00D326EE">
        <w:rPr>
          <w:rFonts w:eastAsia="Calibri"/>
          <w:color w:val="000000" w:themeColor="text1"/>
        </w:rPr>
        <w:lastRenderedPageBreak/>
        <w:t>Визуализация алгоритма</w:t>
      </w:r>
      <w:bookmarkEnd w:id="29"/>
      <w:bookmarkEnd w:id="34"/>
    </w:p>
    <w:p w:rsidR="00A77E7B" w:rsidRPr="00D326EE" w:rsidRDefault="00A77E7B" w:rsidP="00A77E7B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proofErr w:type="spellStart"/>
      <w:r w:rsidRPr="00D326EE">
        <w:rPr>
          <w:rFonts w:ascii="Times New Roman" w:hAnsi="Times New Roman"/>
          <w:color w:val="000000" w:themeColor="text1"/>
          <w:sz w:val="28"/>
        </w:rPr>
        <w:t>Windows</w:t>
      </w:r>
      <w:proofErr w:type="spellEnd"/>
      <w:r w:rsidRPr="00D326EE">
        <w:rPr>
          <w:rFonts w:ascii="Times New Roman" w:hAnsi="Times New Roman"/>
          <w:color w:val="000000" w:themeColor="text1"/>
          <w:sz w:val="28"/>
        </w:rPr>
        <w:t xml:space="preserve"> </w:t>
      </w:r>
      <w:proofErr w:type="spellStart"/>
      <w:r w:rsidRPr="00D326EE">
        <w:rPr>
          <w:rFonts w:ascii="Times New Roman" w:hAnsi="Times New Roman"/>
          <w:color w:val="000000" w:themeColor="text1"/>
          <w:sz w:val="28"/>
        </w:rPr>
        <w:t>Forms</w:t>
      </w:r>
      <w:proofErr w:type="spellEnd"/>
      <w:r w:rsidRPr="00D326EE">
        <w:rPr>
          <w:rFonts w:ascii="Times New Roman" w:hAnsi="Times New Roman"/>
          <w:color w:val="000000" w:themeColor="text1"/>
          <w:sz w:val="28"/>
        </w:rPr>
        <w:t xml:space="preserve"> — интерфейс программирования приложений, отвечающий за графический интерфейс пользователя и являющийся частью </w:t>
      </w:r>
      <w:proofErr w:type="spellStart"/>
      <w:proofErr w:type="gramStart"/>
      <w:r w:rsidRPr="00D326EE">
        <w:rPr>
          <w:rFonts w:ascii="Times New Roman" w:hAnsi="Times New Roman"/>
          <w:color w:val="000000" w:themeColor="text1"/>
          <w:sz w:val="28"/>
        </w:rPr>
        <w:t>Microsoft</w:t>
      </w:r>
      <w:proofErr w:type="spellEnd"/>
      <w:r w:rsidRPr="00D326EE">
        <w:rPr>
          <w:rFonts w:ascii="Times New Roman" w:hAnsi="Times New Roman"/>
          <w:color w:val="000000" w:themeColor="text1"/>
          <w:sz w:val="28"/>
        </w:rPr>
        <w:t xml:space="preserve"> .</w:t>
      </w:r>
      <w:proofErr w:type="gramEnd"/>
      <w:r w:rsidRPr="00D326EE">
        <w:rPr>
          <w:rFonts w:ascii="Times New Roman" w:hAnsi="Times New Roman"/>
          <w:color w:val="000000" w:themeColor="text1"/>
          <w:sz w:val="28"/>
        </w:rPr>
        <w:t xml:space="preserve"> NET </w:t>
      </w:r>
      <w:proofErr w:type="spellStart"/>
      <w:r w:rsidRPr="00D326EE">
        <w:rPr>
          <w:rFonts w:ascii="Times New Roman" w:hAnsi="Times New Roman"/>
          <w:color w:val="000000" w:themeColor="text1"/>
          <w:sz w:val="28"/>
        </w:rPr>
        <w:t>Framework</w:t>
      </w:r>
      <w:proofErr w:type="spellEnd"/>
      <w:r w:rsidRPr="00D326EE">
        <w:rPr>
          <w:rFonts w:ascii="Times New Roman" w:hAnsi="Times New Roman"/>
          <w:color w:val="000000" w:themeColor="text1"/>
          <w:sz w:val="28"/>
        </w:rPr>
        <w:t xml:space="preserve">. Данный интерфейс упрощает доступ к элементам интерфейса </w:t>
      </w:r>
      <w:proofErr w:type="spellStart"/>
      <w:r w:rsidRPr="00D326EE">
        <w:rPr>
          <w:rFonts w:ascii="Times New Roman" w:hAnsi="Times New Roman"/>
          <w:color w:val="000000" w:themeColor="text1"/>
          <w:sz w:val="28"/>
        </w:rPr>
        <w:t>Microsoft</w:t>
      </w:r>
      <w:proofErr w:type="spellEnd"/>
      <w:r w:rsidRPr="00D326EE">
        <w:rPr>
          <w:rFonts w:ascii="Times New Roman" w:hAnsi="Times New Roman"/>
          <w:color w:val="000000" w:themeColor="text1"/>
          <w:sz w:val="28"/>
        </w:rPr>
        <w:t xml:space="preserve"> </w:t>
      </w:r>
      <w:proofErr w:type="spellStart"/>
      <w:r w:rsidRPr="00D326EE">
        <w:rPr>
          <w:rFonts w:ascii="Times New Roman" w:hAnsi="Times New Roman"/>
          <w:color w:val="000000" w:themeColor="text1"/>
          <w:sz w:val="28"/>
        </w:rPr>
        <w:t>Windows</w:t>
      </w:r>
      <w:proofErr w:type="spellEnd"/>
      <w:r w:rsidRPr="00D326EE">
        <w:rPr>
          <w:rFonts w:ascii="Times New Roman" w:hAnsi="Times New Roman"/>
          <w:color w:val="000000" w:themeColor="text1"/>
          <w:sz w:val="28"/>
        </w:rPr>
        <w:t xml:space="preserve"> за счет создания обёртки для существующего Win32 API в управляемом коде.</w:t>
      </w:r>
    </w:p>
    <w:p w:rsidR="00C14476" w:rsidRDefault="00A77E7B" w:rsidP="00A77E7B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D326EE">
        <w:rPr>
          <w:rFonts w:ascii="Times New Roman" w:hAnsi="Times New Roman"/>
          <w:color w:val="000000" w:themeColor="text1"/>
          <w:sz w:val="28"/>
        </w:rPr>
        <w:t xml:space="preserve">Для того чтобы построить схему сети, </w:t>
      </w:r>
      <w:r w:rsidR="00C14476">
        <w:rPr>
          <w:rFonts w:ascii="Times New Roman" w:hAnsi="Times New Roman"/>
          <w:color w:val="000000" w:themeColor="text1"/>
          <w:sz w:val="28"/>
        </w:rPr>
        <w:t>вычислим координаты по формулам</w:t>
      </w:r>
      <w:r w:rsidR="00C14476" w:rsidRPr="00C14476">
        <w:rPr>
          <w:rFonts w:ascii="Times New Roman" w:hAnsi="Times New Roman"/>
          <w:color w:val="000000" w:themeColor="text1"/>
          <w:sz w:val="28"/>
        </w:rPr>
        <w:t xml:space="preserve">: </w:t>
      </w:r>
    </w:p>
    <w:p w:rsidR="00C14476" w:rsidRPr="00E01C57" w:rsidRDefault="00E01C57" w:rsidP="00C14476">
      <w:pPr>
        <w:spacing w:after="0" w:line="360" w:lineRule="auto"/>
        <w:ind w:firstLine="709"/>
        <w:jc w:val="both"/>
        <w:rPr>
          <w:rFonts w:ascii="Cambria Math" w:hAnsi="Cambria Math"/>
          <w:color w:val="000000" w:themeColor="text1"/>
          <w:sz w:val="28"/>
          <w:lang w:val="en-US"/>
          <w:oMath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lang w:val="en-US"/>
            </w:rPr>
            <m:t>x = r * Cos(2 * PI * i / n - PI / 2) + dx,</m:t>
          </m:r>
        </m:oMath>
      </m:oMathPara>
    </w:p>
    <w:p w:rsidR="00A77E7B" w:rsidRPr="00E01C57" w:rsidRDefault="00E01C57" w:rsidP="00C14476">
      <w:pPr>
        <w:spacing w:after="0" w:line="360" w:lineRule="auto"/>
        <w:ind w:firstLine="709"/>
        <w:jc w:val="both"/>
        <w:rPr>
          <w:rFonts w:ascii="Cambria Math" w:hAnsi="Cambria Math"/>
          <w:color w:val="000000" w:themeColor="text1"/>
          <w:sz w:val="28"/>
          <w:lang w:val="en-US"/>
          <w:oMath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lang w:val="en-US"/>
            </w:rPr>
            <m:t>y = r * Sin(2 * PI * i / n - PI / 2) + dy,</m:t>
          </m:r>
        </m:oMath>
      </m:oMathPara>
    </w:p>
    <w:p w:rsidR="00C14476" w:rsidRPr="00A90E64" w:rsidRDefault="00C14476" w:rsidP="00C14476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proofErr w:type="gramStart"/>
      <w:r>
        <w:rPr>
          <w:rFonts w:ascii="Times New Roman" w:hAnsi="Times New Roman"/>
          <w:color w:val="000000" w:themeColor="text1"/>
          <w:sz w:val="28"/>
        </w:rPr>
        <w:t xml:space="preserve">где </w:t>
      </w:r>
      <m:oMath>
        <m:r>
          <w:rPr>
            <w:rFonts w:ascii="Cambria Math" w:hAnsi="Cambria Math"/>
            <w:color w:val="000000" w:themeColor="text1"/>
            <w:sz w:val="28"/>
            <w:lang w:val="en-US"/>
          </w:rPr>
          <m:t>i</m:t>
        </m:r>
      </m:oMath>
      <w:r>
        <w:rPr>
          <w:rFonts w:ascii="Times New Roman" w:hAnsi="Times New Roman"/>
          <w:color w:val="000000" w:themeColor="text1"/>
          <w:sz w:val="28"/>
        </w:rPr>
        <w:t xml:space="preserve"> –</w:t>
      </w:r>
      <w:proofErr w:type="gramEnd"/>
      <w:r>
        <w:rPr>
          <w:rFonts w:ascii="Times New Roman" w:hAnsi="Times New Roman"/>
          <w:color w:val="000000" w:themeColor="text1"/>
          <w:sz w:val="28"/>
        </w:rPr>
        <w:t xml:space="preserve"> номер вершины, </w:t>
      </w:r>
      <m:oMath>
        <m:r>
          <w:rPr>
            <w:rFonts w:ascii="Cambria Math" w:hAnsi="Cambria Math"/>
            <w:color w:val="000000" w:themeColor="text1"/>
            <w:sz w:val="28"/>
            <w:lang w:val="en-US"/>
          </w:rPr>
          <m:t>n</m:t>
        </m:r>
      </m:oMath>
      <w:r>
        <w:rPr>
          <w:rFonts w:ascii="Times New Roman" w:hAnsi="Times New Roman"/>
          <w:color w:val="000000" w:themeColor="text1"/>
          <w:sz w:val="28"/>
        </w:rPr>
        <w:t xml:space="preserve"> – количество </w:t>
      </w:r>
      <w:r w:rsidR="00A90E64">
        <w:rPr>
          <w:rFonts w:ascii="Times New Roman" w:hAnsi="Times New Roman"/>
          <w:color w:val="000000" w:themeColor="text1"/>
          <w:sz w:val="28"/>
        </w:rPr>
        <w:t xml:space="preserve">вершин, </w:t>
      </w:r>
      <m:oMath>
        <m:r>
          <w:rPr>
            <w:rFonts w:ascii="Cambria Math" w:hAnsi="Cambria Math"/>
            <w:color w:val="000000" w:themeColor="text1"/>
            <w:sz w:val="28"/>
            <w:lang w:val="en-US"/>
          </w:rPr>
          <m:t>dx</m:t>
        </m:r>
      </m:oMath>
      <w:r w:rsidR="00A90E64" w:rsidRPr="00A90E64">
        <w:rPr>
          <w:rFonts w:ascii="Times New Roman" w:hAnsi="Times New Roman"/>
          <w:color w:val="000000" w:themeColor="text1"/>
          <w:sz w:val="28"/>
        </w:rPr>
        <w:t xml:space="preserve"> </w:t>
      </w:r>
      <w:r w:rsidR="00A90E64">
        <w:rPr>
          <w:rFonts w:ascii="Times New Roman" w:hAnsi="Times New Roman"/>
          <w:color w:val="000000" w:themeColor="text1"/>
          <w:sz w:val="28"/>
        </w:rPr>
        <w:t xml:space="preserve">и </w:t>
      </w:r>
      <m:oMath>
        <m:r>
          <w:rPr>
            <w:rFonts w:ascii="Cambria Math" w:hAnsi="Cambria Math"/>
            <w:color w:val="000000" w:themeColor="text1"/>
            <w:sz w:val="28"/>
            <w:lang w:val="en-US"/>
          </w:rPr>
          <m:t>dy</m:t>
        </m:r>
      </m:oMath>
      <w:r w:rsidR="00A90E64" w:rsidRPr="00A90E64">
        <w:rPr>
          <w:rFonts w:ascii="Times New Roman" w:hAnsi="Times New Roman"/>
          <w:color w:val="000000" w:themeColor="text1"/>
          <w:sz w:val="28"/>
        </w:rPr>
        <w:t xml:space="preserve"> </w:t>
      </w:r>
      <w:r w:rsidR="00A90E64">
        <w:rPr>
          <w:rFonts w:ascii="Times New Roman" w:hAnsi="Times New Roman"/>
          <w:color w:val="000000" w:themeColor="text1"/>
          <w:sz w:val="28"/>
        </w:rPr>
        <w:t>–</w:t>
      </w:r>
      <w:r w:rsidR="00A90E64" w:rsidRPr="00A90E64">
        <w:rPr>
          <w:rFonts w:ascii="Times New Roman" w:hAnsi="Times New Roman"/>
          <w:color w:val="000000" w:themeColor="text1"/>
          <w:sz w:val="28"/>
        </w:rPr>
        <w:t xml:space="preserve"> </w:t>
      </w:r>
      <w:r w:rsidR="00A90E64">
        <w:rPr>
          <w:rFonts w:ascii="Times New Roman" w:hAnsi="Times New Roman"/>
          <w:color w:val="000000" w:themeColor="text1"/>
          <w:sz w:val="28"/>
        </w:rPr>
        <w:t>сдвиги по соответствующим осям.</w:t>
      </w:r>
    </w:p>
    <w:p w:rsidR="00C14476" w:rsidRPr="00C14476" w:rsidRDefault="00C14476" w:rsidP="00C14476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На </w:t>
      </w:r>
      <w:r w:rsidR="00E01C57">
        <w:rPr>
          <w:rFonts w:ascii="Times New Roman" w:hAnsi="Times New Roman"/>
          <w:color w:val="000000" w:themeColor="text1"/>
          <w:sz w:val="28"/>
        </w:rPr>
        <w:t>рис.</w:t>
      </w:r>
      <w:r>
        <w:rPr>
          <w:rFonts w:ascii="Times New Roman" w:hAnsi="Times New Roman"/>
          <w:color w:val="000000" w:themeColor="text1"/>
          <w:sz w:val="28"/>
        </w:rPr>
        <w:t>2 изображена форма</w:t>
      </w:r>
      <w:r w:rsidR="006C61B4">
        <w:rPr>
          <w:rFonts w:ascii="Times New Roman" w:hAnsi="Times New Roman"/>
          <w:color w:val="000000" w:themeColor="text1"/>
          <w:sz w:val="28"/>
        </w:rPr>
        <w:t>, на которой и представлена визуализация.</w:t>
      </w:r>
    </w:p>
    <w:p w:rsidR="006C61B4" w:rsidRDefault="006C61B4" w:rsidP="00D326EE">
      <w:pPr>
        <w:keepNext/>
        <w:spacing w:after="0" w:line="360" w:lineRule="auto"/>
        <w:jc w:val="both"/>
      </w:pPr>
      <w:r w:rsidRPr="006C61B4">
        <w:rPr>
          <w:noProof/>
          <w:lang w:eastAsia="ru-RU"/>
        </w:rPr>
        <w:drawing>
          <wp:inline distT="0" distB="0" distL="0" distR="0">
            <wp:extent cx="5940425" cy="4180725"/>
            <wp:effectExtent l="0" t="0" r="0" b="0"/>
            <wp:docPr id="13" name="Рисунок 13" descr="C:\Users\Артем\Dropbox\Скриншоты\Скриншот 2015-12-05 23.31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:\Users\Артем\Dropbox\Скриншоты\Скриншот 2015-12-05 23.31.0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8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E7B" w:rsidRDefault="00D326EE" w:rsidP="00D326EE">
      <w:pPr>
        <w:pStyle w:val="afd"/>
        <w:jc w:val="center"/>
        <w:rPr>
          <w:color w:val="000000" w:themeColor="text1"/>
          <w:sz w:val="24"/>
          <w:szCs w:val="24"/>
        </w:rPr>
      </w:pPr>
      <w:r w:rsidRPr="00F66449">
        <w:rPr>
          <w:color w:val="000000" w:themeColor="text1"/>
          <w:sz w:val="24"/>
          <w:szCs w:val="24"/>
        </w:rPr>
        <w:t xml:space="preserve">Рис. 2 </w:t>
      </w:r>
      <w:r w:rsidR="006C61B4">
        <w:rPr>
          <w:color w:val="000000" w:themeColor="text1"/>
          <w:sz w:val="24"/>
          <w:szCs w:val="24"/>
        </w:rPr>
        <w:t>Визуализация</w:t>
      </w:r>
    </w:p>
    <w:p w:rsidR="006C61B4" w:rsidRDefault="006C61B4" w:rsidP="004C6171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4C6171">
        <w:rPr>
          <w:rFonts w:ascii="Times New Roman" w:hAnsi="Times New Roman"/>
          <w:color w:val="000000" w:themeColor="text1"/>
          <w:sz w:val="28"/>
        </w:rPr>
        <w:lastRenderedPageBreak/>
        <w:t>При нажатии на кнопку “Подгрузить граф” пользователь может выбрать входной файл</w:t>
      </w:r>
      <w:r w:rsidR="004C6171" w:rsidRPr="004C6171">
        <w:rPr>
          <w:rFonts w:ascii="Times New Roman" w:hAnsi="Times New Roman"/>
          <w:color w:val="000000" w:themeColor="text1"/>
          <w:sz w:val="28"/>
        </w:rPr>
        <w:t xml:space="preserve"> и в </w:t>
      </w:r>
      <w:proofErr w:type="spellStart"/>
      <w:r w:rsidR="004C6171" w:rsidRPr="004C6171">
        <w:rPr>
          <w:rFonts w:ascii="Times New Roman" w:hAnsi="Times New Roman"/>
          <w:color w:val="000000" w:themeColor="text1"/>
          <w:sz w:val="28"/>
        </w:rPr>
        <w:t>TextBox</w:t>
      </w:r>
      <w:proofErr w:type="spellEnd"/>
      <w:r w:rsidR="004C6171" w:rsidRPr="004C6171">
        <w:rPr>
          <w:rFonts w:ascii="Times New Roman" w:hAnsi="Times New Roman"/>
          <w:color w:val="000000" w:themeColor="text1"/>
          <w:sz w:val="28"/>
        </w:rPr>
        <w:t xml:space="preserve"> помещается адрес файла</w:t>
      </w:r>
      <w:r w:rsidRPr="004C6171">
        <w:rPr>
          <w:rFonts w:ascii="Times New Roman" w:hAnsi="Times New Roman"/>
          <w:color w:val="000000" w:themeColor="text1"/>
          <w:sz w:val="28"/>
        </w:rPr>
        <w:t xml:space="preserve">, при нажатии на кнопку “Построить граф” – происходит построение карты графа. Нажав на </w:t>
      </w:r>
      <w:r w:rsidR="004C6171" w:rsidRPr="004C6171">
        <w:rPr>
          <w:rFonts w:ascii="Times New Roman" w:hAnsi="Times New Roman"/>
          <w:color w:val="000000" w:themeColor="text1"/>
          <w:sz w:val="28"/>
        </w:rPr>
        <w:t>кнопку</w:t>
      </w:r>
      <w:r w:rsidRPr="004C6171">
        <w:rPr>
          <w:rFonts w:ascii="Times New Roman" w:hAnsi="Times New Roman"/>
          <w:color w:val="000000" w:themeColor="text1"/>
          <w:sz w:val="28"/>
        </w:rPr>
        <w:t xml:space="preserve"> “Запустить алгоритм </w:t>
      </w:r>
      <w:proofErr w:type="spellStart"/>
      <w:r w:rsidRPr="004C6171">
        <w:rPr>
          <w:rFonts w:ascii="Times New Roman" w:hAnsi="Times New Roman"/>
          <w:color w:val="000000" w:themeColor="text1"/>
          <w:sz w:val="28"/>
        </w:rPr>
        <w:t>Эдмондса</w:t>
      </w:r>
      <w:proofErr w:type="spellEnd"/>
      <w:r w:rsidRPr="004C6171">
        <w:rPr>
          <w:rFonts w:ascii="Times New Roman" w:hAnsi="Times New Roman"/>
          <w:color w:val="000000" w:themeColor="text1"/>
          <w:sz w:val="28"/>
        </w:rPr>
        <w:t>-Карпа”</w:t>
      </w:r>
      <w:r w:rsidR="004C6171" w:rsidRPr="004C6171">
        <w:rPr>
          <w:rFonts w:ascii="Times New Roman" w:hAnsi="Times New Roman"/>
          <w:color w:val="000000" w:themeColor="text1"/>
          <w:sz w:val="28"/>
        </w:rPr>
        <w:t xml:space="preserve"> происходит заполнение </w:t>
      </w:r>
      <w:proofErr w:type="spellStart"/>
      <w:r w:rsidR="004C6171" w:rsidRPr="004C6171">
        <w:rPr>
          <w:rFonts w:ascii="Times New Roman" w:hAnsi="Times New Roman"/>
          <w:color w:val="000000" w:themeColor="text1"/>
          <w:sz w:val="28"/>
        </w:rPr>
        <w:t>ListBox</w:t>
      </w:r>
      <w:proofErr w:type="spellEnd"/>
      <w:r w:rsidR="004C6171" w:rsidRPr="004C6171">
        <w:rPr>
          <w:rFonts w:ascii="Times New Roman" w:hAnsi="Times New Roman"/>
          <w:color w:val="000000" w:themeColor="text1"/>
          <w:sz w:val="28"/>
        </w:rPr>
        <w:t xml:space="preserve"> данными с решением задачи на конкретном примере.</w:t>
      </w:r>
    </w:p>
    <w:p w:rsidR="004C6171" w:rsidRDefault="004C6171" w:rsidP="004C6171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</w:p>
    <w:p w:rsidR="006C61B4" w:rsidRPr="004C6171" w:rsidRDefault="004C6171" w:rsidP="004C6171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4C6171">
        <w:rPr>
          <w:rFonts w:ascii="Times New Roman" w:hAnsi="Times New Roman"/>
          <w:noProof/>
          <w:color w:val="000000" w:themeColor="text1"/>
          <w:sz w:val="28"/>
          <w:lang w:eastAsia="ru-RU"/>
        </w:rPr>
        <w:drawing>
          <wp:inline distT="0" distB="0" distL="0" distR="0">
            <wp:extent cx="5837644" cy="5457825"/>
            <wp:effectExtent l="0" t="0" r="0" b="0"/>
            <wp:docPr id="14" name="Рисунок 14" descr="C:\Users\Артем\Dropbox\Скриншоты\Скриншот 2015-12-05 23.31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:\Users\Артем\Dropbox\Скриншоты\Скриншот 2015-12-05 23.31.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231" cy="5475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171" w:rsidRDefault="004C6171" w:rsidP="004C6171">
      <w:pPr>
        <w:pStyle w:val="afd"/>
        <w:jc w:val="center"/>
        <w:rPr>
          <w:color w:val="000000" w:themeColor="text1"/>
          <w:sz w:val="24"/>
          <w:szCs w:val="24"/>
        </w:rPr>
      </w:pPr>
      <w:r w:rsidRPr="00F66449">
        <w:rPr>
          <w:color w:val="000000" w:themeColor="text1"/>
          <w:sz w:val="24"/>
          <w:szCs w:val="24"/>
        </w:rPr>
        <w:t xml:space="preserve">Рис. </w:t>
      </w:r>
      <w:r>
        <w:rPr>
          <w:color w:val="000000" w:themeColor="text1"/>
          <w:sz w:val="24"/>
          <w:szCs w:val="24"/>
          <w:lang w:val="en-US"/>
        </w:rPr>
        <w:t>3</w:t>
      </w:r>
      <w:r w:rsidRPr="00F66449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Решение</w:t>
      </w:r>
      <w:r w:rsidR="002C031E">
        <w:rPr>
          <w:color w:val="000000" w:themeColor="text1"/>
          <w:sz w:val="24"/>
          <w:szCs w:val="24"/>
        </w:rPr>
        <w:t xml:space="preserve"> задачи</w:t>
      </w:r>
    </w:p>
    <w:p w:rsidR="004C6171" w:rsidRPr="004C6171" w:rsidRDefault="004C6171" w:rsidP="004C6171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4C6171">
        <w:rPr>
          <w:rFonts w:ascii="Times New Roman" w:hAnsi="Times New Roman"/>
          <w:color w:val="000000" w:themeColor="text1"/>
          <w:sz w:val="28"/>
        </w:rPr>
        <w:t>Данные, просчитанные при помощи алгоритма, можно сравнить с теоретическим решением задачи, представленным в пункте 3.2.</w:t>
      </w:r>
    </w:p>
    <w:p w:rsidR="00A77E7B" w:rsidRPr="00D326EE" w:rsidRDefault="00A77E7B">
      <w:pPr>
        <w:suppressAutoHyphens w:val="0"/>
        <w:rPr>
          <w:rFonts w:ascii="Times New Roman" w:hAnsi="Times New Roman"/>
          <w:caps/>
          <w:color w:val="000000" w:themeColor="text1"/>
          <w:sz w:val="28"/>
          <w:szCs w:val="20"/>
          <w:lang w:eastAsia="en-US"/>
        </w:rPr>
      </w:pPr>
    </w:p>
    <w:p w:rsidR="008B4C73" w:rsidRPr="00D326EE" w:rsidRDefault="00E07BC4" w:rsidP="00E07BC4">
      <w:pPr>
        <w:pStyle w:val="1"/>
        <w:numPr>
          <w:ilvl w:val="0"/>
          <w:numId w:val="0"/>
        </w:numPr>
        <w:ind w:left="928"/>
        <w:rPr>
          <w:color w:val="000000" w:themeColor="text1"/>
          <w:lang w:val="ru-RU"/>
        </w:rPr>
      </w:pPr>
      <w:bookmarkStart w:id="35" w:name="_Toc437124225"/>
      <w:bookmarkEnd w:id="30"/>
      <w:r>
        <w:rPr>
          <w:rFonts w:eastAsia="Calibri"/>
          <w:color w:val="000000" w:themeColor="text1"/>
          <w:lang w:val="ru-RU"/>
        </w:rPr>
        <w:lastRenderedPageBreak/>
        <w:t>ЗАКЛЮЧЕНИЕ</w:t>
      </w:r>
      <w:bookmarkEnd w:id="35"/>
    </w:p>
    <w:p w:rsidR="00D02ED7" w:rsidRPr="00D326EE" w:rsidRDefault="004C6171" w:rsidP="008B4C73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Была рассмотрена задача нахождения максимального потока в сети, ее конкретное решение при помощи алгоритма </w:t>
      </w:r>
      <w:proofErr w:type="spellStart"/>
      <w:r>
        <w:rPr>
          <w:rFonts w:ascii="Times New Roman" w:hAnsi="Times New Roman"/>
          <w:color w:val="000000" w:themeColor="text1"/>
          <w:sz w:val="28"/>
        </w:rPr>
        <w:t>Э</w:t>
      </w:r>
      <w:r w:rsidR="00A90E64">
        <w:rPr>
          <w:rFonts w:ascii="Times New Roman" w:hAnsi="Times New Roman"/>
          <w:color w:val="000000" w:themeColor="text1"/>
          <w:sz w:val="28"/>
        </w:rPr>
        <w:t>дмондса</w:t>
      </w:r>
      <w:proofErr w:type="spellEnd"/>
      <w:r w:rsidR="00A90E64">
        <w:rPr>
          <w:rFonts w:ascii="Times New Roman" w:hAnsi="Times New Roman"/>
          <w:color w:val="000000" w:themeColor="text1"/>
          <w:sz w:val="28"/>
        </w:rPr>
        <w:t>-Карпа. Также для наглядности работы алгоритма было построено решение задачи о построении графа.</w:t>
      </w:r>
    </w:p>
    <w:bookmarkEnd w:id="31"/>
    <w:bookmarkEnd w:id="32"/>
    <w:bookmarkEnd w:id="33"/>
    <w:p w:rsidR="00D02ED7" w:rsidRPr="00D326EE" w:rsidRDefault="00D02ED7" w:rsidP="00D02ED7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</w:p>
    <w:p w:rsidR="00D02ED7" w:rsidRPr="00D326EE" w:rsidRDefault="00D02ED7">
      <w:pPr>
        <w:suppressAutoHyphens w:val="0"/>
        <w:rPr>
          <w:rFonts w:ascii="Times New Roman" w:hAnsi="Times New Roman"/>
          <w:color w:val="000000" w:themeColor="text1"/>
          <w:sz w:val="28"/>
        </w:rPr>
      </w:pPr>
      <w:r w:rsidRPr="00D326EE">
        <w:rPr>
          <w:rFonts w:ascii="Times New Roman" w:hAnsi="Times New Roman"/>
          <w:color w:val="000000" w:themeColor="text1"/>
          <w:sz w:val="28"/>
        </w:rPr>
        <w:br w:type="page"/>
      </w:r>
    </w:p>
    <w:p w:rsidR="008B4C73" w:rsidRPr="00D326EE" w:rsidRDefault="00E07BC4" w:rsidP="00E07BC4">
      <w:pPr>
        <w:pStyle w:val="1"/>
        <w:numPr>
          <w:ilvl w:val="0"/>
          <w:numId w:val="0"/>
        </w:numPr>
        <w:ind w:left="928"/>
        <w:rPr>
          <w:rFonts w:eastAsia="Calibri"/>
          <w:color w:val="000000" w:themeColor="text1"/>
          <w:lang w:val="ru-RU"/>
        </w:rPr>
      </w:pPr>
      <w:bookmarkStart w:id="36" w:name="_Toc437124226"/>
      <w:r>
        <w:rPr>
          <w:rFonts w:eastAsia="Calibri"/>
          <w:color w:val="000000" w:themeColor="text1"/>
          <w:lang w:val="ru-RU"/>
        </w:rPr>
        <w:lastRenderedPageBreak/>
        <w:t>ИСПОЛЬЗОВАННЫХ ИСТОЧНИКОВ</w:t>
      </w:r>
      <w:bookmarkEnd w:id="36"/>
    </w:p>
    <w:p w:rsidR="00724F6B" w:rsidRPr="00D326EE" w:rsidRDefault="00724F6B" w:rsidP="00724F6B">
      <w:pPr>
        <w:pStyle w:val="a0"/>
        <w:rPr>
          <w:rFonts w:eastAsia="Calibri"/>
          <w:color w:val="000000" w:themeColor="text1"/>
        </w:rPr>
      </w:pPr>
    </w:p>
    <w:p w:rsidR="00724F6B" w:rsidRPr="00D326EE" w:rsidRDefault="00F144F1" w:rsidP="00F144F1">
      <w:pPr>
        <w:pStyle w:val="af8"/>
        <w:numPr>
          <w:ilvl w:val="0"/>
          <w:numId w:val="21"/>
        </w:numPr>
        <w:spacing w:after="0" w:line="360" w:lineRule="auto"/>
        <w:ind w:left="567" w:hanging="567"/>
        <w:jc w:val="both"/>
        <w:rPr>
          <w:rFonts w:ascii="Times New Roman" w:hAnsi="Times New Roman"/>
          <w:color w:val="000000" w:themeColor="text1"/>
          <w:sz w:val="28"/>
        </w:rPr>
      </w:pPr>
      <w:r w:rsidRPr="00D326EE">
        <w:rPr>
          <w:rFonts w:ascii="Times New Roman" w:hAnsi="Times New Roman"/>
          <w:color w:val="000000" w:themeColor="text1"/>
          <w:sz w:val="28"/>
        </w:rPr>
        <w:t xml:space="preserve">Томас Х. </w:t>
      </w:r>
      <w:proofErr w:type="spellStart"/>
      <w:r w:rsidRPr="00D326EE">
        <w:rPr>
          <w:rFonts w:ascii="Times New Roman" w:hAnsi="Times New Roman"/>
          <w:color w:val="000000" w:themeColor="text1"/>
          <w:sz w:val="28"/>
        </w:rPr>
        <w:t>Кормен</w:t>
      </w:r>
      <w:proofErr w:type="spellEnd"/>
      <w:r w:rsidRPr="00D326EE">
        <w:rPr>
          <w:rFonts w:ascii="Times New Roman" w:hAnsi="Times New Roman"/>
          <w:color w:val="000000" w:themeColor="text1"/>
          <w:sz w:val="28"/>
        </w:rPr>
        <w:t xml:space="preserve"> и др. Алгоритмы: построение и анализ = INTRODUCTION TO ALGORITHMS. — 2-е изд. — М.: «Вильямс», 2006. — С. 1296. — ISBN 0-07-013151-1.</w:t>
      </w:r>
    </w:p>
    <w:p w:rsidR="00F144F1" w:rsidRPr="00D326EE" w:rsidRDefault="00F144F1" w:rsidP="00F144F1">
      <w:pPr>
        <w:pStyle w:val="af8"/>
        <w:numPr>
          <w:ilvl w:val="0"/>
          <w:numId w:val="21"/>
        </w:numPr>
        <w:spacing w:after="0" w:line="360" w:lineRule="auto"/>
        <w:ind w:left="567" w:hanging="567"/>
        <w:jc w:val="both"/>
        <w:rPr>
          <w:rFonts w:ascii="Times New Roman" w:hAnsi="Times New Roman"/>
          <w:color w:val="000000" w:themeColor="text1"/>
          <w:sz w:val="28"/>
        </w:rPr>
      </w:pPr>
      <w:r w:rsidRPr="00D326EE">
        <w:rPr>
          <w:rFonts w:ascii="Times New Roman" w:hAnsi="Times New Roman"/>
          <w:color w:val="000000" w:themeColor="text1"/>
          <w:sz w:val="28"/>
        </w:rPr>
        <w:t>http://www-groups.dcs.st-and.ac.uk/~history/Biographies/Dantzig_George.html</w:t>
      </w:r>
    </w:p>
    <w:p w:rsidR="00F144F1" w:rsidRPr="00D326EE" w:rsidRDefault="00F144F1" w:rsidP="00F144F1">
      <w:pPr>
        <w:pStyle w:val="af8"/>
        <w:numPr>
          <w:ilvl w:val="0"/>
          <w:numId w:val="21"/>
        </w:numPr>
        <w:spacing w:after="0" w:line="360" w:lineRule="auto"/>
        <w:ind w:left="567" w:hanging="567"/>
        <w:jc w:val="both"/>
        <w:rPr>
          <w:rFonts w:ascii="Times New Roman" w:hAnsi="Times New Roman"/>
          <w:color w:val="000000" w:themeColor="text1"/>
          <w:sz w:val="28"/>
        </w:rPr>
      </w:pPr>
      <w:r w:rsidRPr="00D326EE">
        <w:rPr>
          <w:rFonts w:ascii="Times New Roman" w:hAnsi="Times New Roman"/>
          <w:color w:val="000000" w:themeColor="text1"/>
          <w:sz w:val="28"/>
        </w:rPr>
        <w:t>http://ivdon.ru/magazine/archive/n2y2013/1666</w:t>
      </w:r>
    </w:p>
    <w:p w:rsidR="00F144F1" w:rsidRPr="00D326EE" w:rsidRDefault="00F144F1" w:rsidP="00F144F1">
      <w:pPr>
        <w:pStyle w:val="af8"/>
        <w:numPr>
          <w:ilvl w:val="0"/>
          <w:numId w:val="21"/>
        </w:numPr>
        <w:spacing w:after="0" w:line="360" w:lineRule="auto"/>
        <w:ind w:left="567" w:hanging="567"/>
        <w:jc w:val="both"/>
        <w:rPr>
          <w:rFonts w:ascii="Times New Roman" w:hAnsi="Times New Roman"/>
          <w:color w:val="000000" w:themeColor="text1"/>
          <w:sz w:val="28"/>
        </w:rPr>
      </w:pPr>
      <w:r w:rsidRPr="00D326EE">
        <w:rPr>
          <w:rFonts w:ascii="Times New Roman" w:hAnsi="Times New Roman"/>
          <w:color w:val="000000" w:themeColor="text1"/>
          <w:sz w:val="28"/>
        </w:rPr>
        <w:t>http://professorweb.ru/my/csharp/charp_theory/level12/12_10.php</w:t>
      </w:r>
    </w:p>
    <w:p w:rsidR="00F144F1" w:rsidRPr="00D326EE" w:rsidRDefault="00F144F1" w:rsidP="00F144F1">
      <w:pPr>
        <w:pStyle w:val="af8"/>
        <w:numPr>
          <w:ilvl w:val="0"/>
          <w:numId w:val="21"/>
        </w:numPr>
        <w:spacing w:after="0" w:line="360" w:lineRule="auto"/>
        <w:ind w:left="567" w:hanging="567"/>
        <w:jc w:val="both"/>
        <w:rPr>
          <w:rFonts w:ascii="Times New Roman" w:hAnsi="Times New Roman"/>
          <w:color w:val="000000" w:themeColor="text1"/>
          <w:sz w:val="28"/>
        </w:rPr>
      </w:pPr>
      <w:r w:rsidRPr="00D326EE">
        <w:rPr>
          <w:rFonts w:ascii="Times New Roman" w:hAnsi="Times New Roman"/>
          <w:color w:val="000000" w:themeColor="text1"/>
          <w:sz w:val="28"/>
        </w:rPr>
        <w:t>https://msdn.microsoft.com/ru-ru/library/xfhwa508(v=vs.110).aspx</w:t>
      </w:r>
    </w:p>
    <w:p w:rsidR="00F144F1" w:rsidRPr="00D326EE" w:rsidRDefault="00F144F1" w:rsidP="00653141">
      <w:pPr>
        <w:pStyle w:val="af8"/>
        <w:spacing w:after="0" w:line="360" w:lineRule="auto"/>
        <w:ind w:left="567"/>
        <w:jc w:val="both"/>
        <w:rPr>
          <w:rFonts w:ascii="Times New Roman" w:hAnsi="Times New Roman"/>
          <w:color w:val="000000" w:themeColor="text1"/>
          <w:sz w:val="28"/>
        </w:rPr>
      </w:pPr>
    </w:p>
    <w:p w:rsidR="00724F6B" w:rsidRPr="00D326EE" w:rsidRDefault="00724F6B" w:rsidP="00724F6B">
      <w:pPr>
        <w:pStyle w:val="a0"/>
        <w:ind w:left="927" w:firstLine="0"/>
        <w:rPr>
          <w:rFonts w:eastAsia="Calibri"/>
          <w:color w:val="000000" w:themeColor="text1"/>
        </w:rPr>
      </w:pPr>
    </w:p>
    <w:p w:rsidR="008B4C73" w:rsidRDefault="008B4C73" w:rsidP="00F66449">
      <w:pPr>
        <w:pStyle w:val="1"/>
        <w:numPr>
          <w:ilvl w:val="0"/>
          <w:numId w:val="0"/>
        </w:numPr>
        <w:ind w:left="928"/>
        <w:rPr>
          <w:rFonts w:eastAsia="Calibri"/>
          <w:color w:val="000000" w:themeColor="text1"/>
          <w:lang w:val="ru-RU"/>
        </w:rPr>
      </w:pPr>
      <w:bookmarkStart w:id="37" w:name="_Toc434762579"/>
      <w:bookmarkStart w:id="38" w:name="_Toc437124227"/>
      <w:r w:rsidRPr="00D326EE">
        <w:rPr>
          <w:rFonts w:eastAsia="Calibri"/>
          <w:color w:val="000000" w:themeColor="text1"/>
          <w:lang w:val="ru-RU"/>
        </w:rPr>
        <w:lastRenderedPageBreak/>
        <w:t>Приложение А</w:t>
      </w:r>
      <w:r w:rsidRPr="00D326EE">
        <w:rPr>
          <w:rFonts w:eastAsia="Calibri"/>
          <w:color w:val="000000" w:themeColor="text1"/>
          <w:lang w:val="ru-RU"/>
        </w:rPr>
        <w:br/>
      </w:r>
      <w:bookmarkEnd w:id="37"/>
      <w:r w:rsidR="00E07BC4">
        <w:rPr>
          <w:rFonts w:eastAsia="Calibri"/>
          <w:color w:val="000000" w:themeColor="text1"/>
          <w:lang w:val="ru-RU"/>
        </w:rPr>
        <w:t>РЕАЛИЗАЦИЯ НАХОЖДЕНИЯ МАКСИМАЛЬНОГО ПОТОКА В СЕТИ</w:t>
      </w:r>
      <w:bookmarkEnd w:id="38"/>
    </w:p>
    <w:p w:rsidR="00E07BC4" w:rsidRPr="00E07BC4" w:rsidRDefault="00E07BC4" w:rsidP="00E07BC4">
      <w:pPr>
        <w:pStyle w:val="a0"/>
      </w:pPr>
    </w:p>
    <w:p w:rsidR="00E07BC4" w:rsidRDefault="00E07BC4" w:rsidP="00E07BC4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lang w:val="en-US"/>
        </w:rPr>
      </w:pPr>
      <w:r>
        <w:rPr>
          <w:rFonts w:ascii="Times New Roman" w:hAnsi="Times New Roman"/>
          <w:sz w:val="28"/>
        </w:rPr>
        <w:t>Листинг</w:t>
      </w:r>
      <w:r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A90E64">
        <w:rPr>
          <w:rFonts w:ascii="Courier New" w:hAnsi="Courier New" w:cs="Courier New"/>
          <w:sz w:val="28"/>
          <w:lang w:val="en-US"/>
        </w:rPr>
        <w:t>Graph</w:t>
      </w:r>
      <w:r>
        <w:rPr>
          <w:rFonts w:ascii="Courier New" w:hAnsi="Courier New" w:cs="Courier New"/>
          <w:sz w:val="28"/>
          <w:lang w:val="en-US"/>
        </w:rPr>
        <w:t>.cs</w:t>
      </w:r>
      <w:proofErr w:type="spellEnd"/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System.IO;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System.Collections.Generic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System.ComponentModel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System.Data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System.Linq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System.Text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System.Threading.Tasks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EdmondsKarp</w:t>
      </w:r>
      <w:proofErr w:type="spellEnd"/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Graph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</w:t>
      </w:r>
      <w:proofErr w:type="spellEnd"/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Dictionary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Tuple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Tuple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&gt;,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Tuple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&gt;&gt;&gt;&gt; array1Weighted =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Dictionary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Tuple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Tuple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&gt;,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Tuple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&gt;&gt;&gt;&gt;();</w:t>
      </w: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словрь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, хранящий список координат: &lt;номер вершины &lt;&lt;координата x, координата y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&gt;,&lt;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лист смежных вершин&lt;номер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смежной,вес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&gt;&gt;&gt;&gt;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 = 300;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dx = 600 / 2;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dy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600 / 2;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 = 250;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way =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p =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&gt;();</w:t>
      </w:r>
      <w:r w:rsidRPr="00A90E6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лист</w:t>
      </w:r>
      <w:r w:rsidRPr="00A90E6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предков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distance =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&gt;();</w:t>
      </w:r>
      <w:r w:rsidRPr="00A90E6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лист</w:t>
      </w:r>
      <w:r w:rsidRPr="00A90E6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distance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u =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&gt;();</w:t>
      </w:r>
      <w:r w:rsidRPr="00A90E6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лист</w:t>
      </w:r>
      <w:r w:rsidRPr="00A90E6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used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n;</w:t>
      </w: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//Граф представляется списком смежности в виде:</w:t>
      </w: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//5 - количество вершин</w:t>
      </w: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//1 2(3) - номер вершины смежная вершина(вес)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A90E6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//....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90E6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//....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90E6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//....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90E6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//....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Graph(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key)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mas = </w:t>
      </w:r>
      <w:proofErr w:type="spell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.ReadAllLines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(key);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n =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.Parse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mas[0]);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 m;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1;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 + 1;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 mas2 = mas[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].Split(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{ </w:t>
      </w:r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 '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}, </w:t>
      </w:r>
      <w:proofErr w:type="spell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StringSplitOptions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.RemoveEmptyEntries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   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Tuple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&gt;&gt;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Tuple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</w:t>
      </w:r>
      <w:proofErr w:type="gram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1; j &lt; mas2.Length;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m = </w:t>
      </w:r>
      <w:proofErr w:type="gram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mas2[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j].Split(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{ </w:t>
      </w:r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'('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')'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}, </w:t>
      </w:r>
      <w:proofErr w:type="spell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StringSplitOptions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.RemoveEmptyEntries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Tuple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pair =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Tuple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.Create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.Parse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(m[0]), 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.Parse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(m[1]));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matr.Add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pair);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A90E6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подсчет</w:t>
      </w:r>
      <w:r w:rsidRPr="00A90E6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координат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 = r * </w:t>
      </w:r>
      <w:proofErr w:type="spell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.Cos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(2 * </w:t>
      </w:r>
      <w:proofErr w:type="spell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.PI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/ n - </w:t>
      </w:r>
      <w:proofErr w:type="spell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.PI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/ 2) + dx;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y = r * </w:t>
      </w:r>
      <w:proofErr w:type="spell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.Sin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(2 * </w:t>
      </w:r>
      <w:proofErr w:type="spell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.PI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/ n - </w:t>
      </w:r>
      <w:proofErr w:type="spell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.PI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/ 2) +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dy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Tuple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coordinates =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Tuple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&gt;(x, y);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Tuple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Tuple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&gt;,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Tuple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&gt;&gt;&gt; vertex =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Tuple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Tuple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&gt;,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Tuple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&gt;&gt;</w:t>
      </w:r>
      <w:proofErr w:type="gram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coordinates,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array1Weighted.Add(</w:t>
      </w:r>
      <w:proofErr w:type="spellStart"/>
      <w:proofErr w:type="gramEnd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.Parse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(mas2[0]), vertex);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Flow(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[,] cap, 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s, 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t,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ListBox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listBox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//реализует Алгоритм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Эдмондса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-Карпа с путем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ввиде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кратчайшего пути из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бфс</w:t>
      </w:r>
      <w:proofErr w:type="spellEnd"/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//матрица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смежности,вершина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исток,вершина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сток</w:t>
      </w: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{</w:t>
      </w: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0; ;)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//до тех пор, пока поток не равен нулю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way =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way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bfs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(cap, s, t);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df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FindPath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(way, cap,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cap.GetLength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(0)], s, t,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Int32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.MaxValue,listBox);</w:t>
      </w: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listBox.Items.Add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"Минимум из ребер в пути равен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df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0)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flow;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listBox.Items.Add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Поток</w:t>
      </w:r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равен</w:t>
      </w:r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"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+(flow +=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df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listBox.Items.Add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"\n"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FindPath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way, 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[,] cap,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vis, 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u, 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t, 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f, </w:t>
      </w:r>
      <w:proofErr w:type="spell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ListBox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listBox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кратчайший путь по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бфс,матрица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смежности, патрица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посещений,действующая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вершина в пути от стока к истоку, сток, если сток и сток равны - бесконечный поток</w:t>
      </w: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//метод, который подсчитывает поток </w:t>
      </w: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{</w:t>
      </w: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Form1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Form1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(u == t)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vis[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u] =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item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way)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(!vis[item])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listBox.Items.Add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"["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+ (u + 1) + </w:t>
      </w:r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","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(item + 1)+ </w:t>
      </w:r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"]"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  <w:r w:rsidRPr="00A90E6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вывод</w:t>
      </w:r>
      <w:r w:rsidRPr="00A90E6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на</w:t>
      </w:r>
      <w:r w:rsidRPr="00A90E6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экран</w:t>
      </w:r>
      <w:r w:rsidRPr="00A90E6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дуги</w:t>
      </w:r>
      <w:r w:rsidRPr="00A90E6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из</w:t>
      </w:r>
      <w:r w:rsidRPr="00A90E6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кратчайшего</w:t>
      </w:r>
      <w:r w:rsidRPr="00A90E6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пути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df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FindPath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(way, cap, vis, item, t, </w:t>
      </w:r>
      <w:proofErr w:type="spell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.Min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(f, cap[u, item]),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listBox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//величина потока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 между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данной вершиной u и последующей вершиной из кратчайшего пути</w:t>
      </w: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0)</w:t>
      </w: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{</w:t>
      </w: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u,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]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//увеличивающая дуга</w:t>
      </w: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u]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//уменьшающая дуга</w:t>
      </w: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//вывод на экран r и i и принадлежности дуг к I и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R(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полезно для проверки)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((cap[u, item] != 0) &amp;&amp; (u &lt; item))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listBox.Items.Add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"["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(u + 1) + </w:t>
      </w:r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","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(item + 1) + </w:t>
      </w:r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"]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Є</w:t>
      </w:r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I        </w:t>
      </w:r>
      <w:proofErr w:type="spellStart"/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i</w:t>
      </w:r>
      <w:proofErr w:type="spellEnd"/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["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(u + 1) + </w:t>
      </w:r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","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(item + 1) + </w:t>
      </w:r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"]="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(cap[u, item]) + </w:t>
      </w:r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"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(cap[u, item] != 0)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listBox.Items.Add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"["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(item + 1) + </w:t>
      </w:r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","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(u + 1) + </w:t>
      </w:r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"]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Є</w:t>
      </w:r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R      r["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(item + 1) + </w:t>
      </w:r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","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(u + 1) + </w:t>
      </w:r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"]="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(cap[u, item]) + </w:t>
      </w:r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"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((cap[item, u] != 0) &amp;&amp; (item &gt; u))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listBox.Items.Add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"["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(u + 1) + </w:t>
      </w:r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","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(item + 1) + </w:t>
      </w:r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"]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Є</w:t>
      </w:r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R      r["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(u + 1) + </w:t>
      </w:r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","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(item + 1) + </w:t>
      </w:r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"]="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(cap[item, u]) + </w:t>
      </w:r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"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(cap[item, u] != 0)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listBox.Items.Add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"["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(item + 1) + </w:t>
      </w:r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","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(u + 1) + </w:t>
      </w:r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"]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Є</w:t>
      </w:r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I        </w:t>
      </w:r>
      <w:proofErr w:type="spellStart"/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i</w:t>
      </w:r>
      <w:proofErr w:type="spellEnd"/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["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(item + 1) + </w:t>
      </w:r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","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(u + 1) + </w:t>
      </w:r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"]="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(cap[item, u]) + </w:t>
      </w:r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"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listBox.Items.Add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"\n"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df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bfs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[,] cap, 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s, 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t)</w:t>
      </w:r>
      <w:r w:rsidRPr="00A90E6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поиск</w:t>
      </w:r>
      <w:r w:rsidRPr="00A90E6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</w:t>
      </w:r>
      <w:r w:rsidRPr="00A90E6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ширину</w:t>
      </w:r>
      <w:r w:rsidRPr="00A90E6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кратчайшего</w:t>
      </w:r>
      <w:r w:rsidRPr="00A90E6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пути</w:t>
      </w:r>
      <w:r w:rsidRPr="00A90E6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Queue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q =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Queue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 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q.Enqueue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(s)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cap.GetLength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(0);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++) {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u.Add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 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cap.GetLength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(0);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++) {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p.Add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(-1); 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cap.GetLength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(0);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++) {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distance.Add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(0); 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u[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s] =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q.Count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!= 0)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v =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q.Peek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q.Dequeue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(v != -1)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cap.GetLength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(0);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(cap[v,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 != 0)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{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to =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(!u[to])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{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</w:t>
      </w:r>
      <w:proofErr w:type="gram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u[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to] =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</w:t>
      </w:r>
      <w:proofErr w:type="gram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distance[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to] = distance[v] + 1;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    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q.Enqueue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</w:t>
      </w:r>
      <w:proofErr w:type="gram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p[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to] = v;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path =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(!u[t])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"No path!"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t; j != -1; j = p[j])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path.Add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path.Reverse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u.Clear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path;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u.Clear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path;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MaxFlow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first, 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second,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ListBox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listBox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r w:rsidRPr="00A90E6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преобразуем</w:t>
      </w:r>
      <w:r w:rsidRPr="00A90E6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список</w:t>
      </w:r>
      <w:r w:rsidRPr="00A90E6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смежности</w:t>
      </w:r>
      <w:r w:rsidRPr="00A90E6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</w:t>
      </w:r>
      <w:r w:rsidRPr="00A90E6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весами</w:t>
      </w:r>
      <w:r w:rsidRPr="00A90E6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</w:t>
      </w:r>
      <w:r w:rsidRPr="00A90E6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матрицу</w:t>
      </w:r>
      <w:r w:rsidRPr="00A90E6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смежности</w:t>
      </w:r>
      <w:r w:rsidRPr="00A90E6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и</w:t>
      </w:r>
      <w:r w:rsidRPr="00A90E6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запускаем</w:t>
      </w:r>
      <w:r w:rsidRPr="00A90E6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Flow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,]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MyArray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[n, n];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R =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[n];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I =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[n];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item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array1Weighted)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item.Value.Item2)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MyArray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item.Key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- 1, i.Item1 - 1] = i.Item2;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strange = Flow(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MyArray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first - 1, second - 1,listBox);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listBox.Items.Add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strange);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A90E64" w:rsidRDefault="00A90E64" w:rsidP="00E07BC4">
      <w:pPr>
        <w:spacing w:after="0" w:line="360" w:lineRule="auto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E07BC4" w:rsidRDefault="00E07BC4" w:rsidP="00E07BC4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lang w:val="en-US"/>
        </w:rPr>
      </w:pPr>
      <w:r>
        <w:rPr>
          <w:rFonts w:ascii="Times New Roman" w:hAnsi="Times New Roman"/>
          <w:sz w:val="28"/>
        </w:rPr>
        <w:t>Листинг</w:t>
      </w:r>
      <w:r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Courier New" w:hAnsi="Courier New" w:cs="Courier New"/>
          <w:sz w:val="28"/>
          <w:lang w:val="en-US"/>
        </w:rPr>
        <w:t>Form1.cs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System.Threading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System.Collections.Generic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System.ComponentModel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System.Data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System.Linq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System.Text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System.Threading.Tasks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System.Drawing.Drawing2D;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System.IO;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EdmondsKarp</w:t>
      </w:r>
      <w:proofErr w:type="spellEnd"/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partial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Form1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Form1()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InitializeComponent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Form1_Load(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button1_Click(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Graph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graph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Graph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k);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graph.MaxFlow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1, 8,listBox1);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CMap_Paint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PaintEventArgs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Graph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alg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Graph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k);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Graphics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 =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CMap.CreateGraphics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Graph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graph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Graph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k);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vertices = graph.array1Weighted.Count;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item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graph.array1Weighted)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label(</w:t>
      </w:r>
      <w:proofErr w:type="spellStart"/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item.Key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item.Value.Item1.Item1, item.Value.Item1.Item2);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item.Value.Item2)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Pen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pen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Pen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Color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.Yellow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3);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e.Graphics.DrawLine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pen, (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)item.Value.Item1.Item1, (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)item.Value.Item1.Item2, (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)graph.array1Weighted[i.Item1].Item1.Item1, (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)graph.array1Weighted[i.Item1].Item1.Item2);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weight(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i.Item2, item.Value.Item1.Item1, item.Value.Item1.Item2, graph.array1Weighted[i.Item1].Item1.Item1, graph.array1Weighted[i.Item1].Item1.Item2);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label(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vertex,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x,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y)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Color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myColor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Color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.FromArgb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0, </w:t>
      </w:r>
      <w:proofErr w:type="spell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Color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.White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Label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label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Label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label.BackColor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myColor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label.Text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vertex.ToString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label.Width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40;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label.Height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23;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label.Font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Font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"Times New Roman"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19, </w:t>
      </w:r>
      <w:proofErr w:type="spell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FontStyle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.Italic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label.Location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.ToInt32(x - 10),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.ToInt32(y - 10));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CMap.Controls.Add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label);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weight(</w:t>
      </w:r>
      <w:proofErr w:type="spell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vertex,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x1,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y1,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x2,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y2)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Color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myColor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Color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.FromArgb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0, </w:t>
      </w:r>
      <w:proofErr w:type="spell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Color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.White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Label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label1 =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Label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label1.BackColor =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myColor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label1.Location =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.ToInt32(</w:t>
      </w:r>
      <w:proofErr w:type="spell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.Abs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(x1-10+x2-10)/2), </w:t>
      </w:r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.ToInt32(</w:t>
      </w:r>
      <w:proofErr w:type="spell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.Abs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(y1-10 + y2-10)/2));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label1.Text =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vertex.ToString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label1.AutoSize =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label1.Width=17;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label1.Height = 17;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label1.Font =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Font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"Aerial"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10, </w:t>
      </w:r>
      <w:proofErr w:type="spell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FontStyle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.Italic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CMap.Controls.Add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label1);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button2_Click(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CMap.Visible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label1_Click(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инструкция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ToolStripMenuItem_Click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"Количество вершин не более 20"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автор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ToolStripMenuItem_Click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Акимов</w:t>
      </w:r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A.A.,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КНиИТ</w:t>
      </w:r>
      <w:proofErr w:type="spellEnd"/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гр</w:t>
      </w:r>
      <w:proofErr w:type="spellEnd"/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.341, 2015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г</w:t>
      </w:r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."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openFileDialog1_FileOk(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CancelEventArgs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textBox1_TextChanged(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button3_Click(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(openFileDialog1.ShowDialog() == </w:t>
      </w:r>
      <w:proofErr w:type="spell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DialogResult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.OK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textBox1.Text = openFileDialog1.FileName;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k = textBox1.Text;</w:t>
      </w: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примерВходногоФайла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ToolStripMenuItem_Click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90E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"8\n1 2(32) 3(95) 4(75) 5(57)\n2 3(5) 5(23) 8(16)\n3 4(18) 6(6)\n4 5(24) 6(9)\n5 7(20) 8(94)\n6 5(11) 7(7)\n7 8(81)\n8"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listBox1_SelectedIndexChanged(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textBox2_TextChanged(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listBox1_SelectedIndexChanged_1(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A90E64" w:rsidRDefault="00A90E64" w:rsidP="00E07BC4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E07BC4" w:rsidRDefault="00E07BC4" w:rsidP="00E07BC4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lang w:val="en-US"/>
        </w:rPr>
      </w:pPr>
      <w:r>
        <w:rPr>
          <w:rFonts w:ascii="Times New Roman" w:hAnsi="Times New Roman"/>
          <w:sz w:val="28"/>
        </w:rPr>
        <w:t>Листинг</w:t>
      </w:r>
      <w:r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A90E64">
        <w:rPr>
          <w:rFonts w:ascii="Courier New" w:hAnsi="Courier New" w:cs="Courier New"/>
          <w:sz w:val="28"/>
          <w:lang w:val="en-US"/>
        </w:rPr>
        <w:t>Program</w:t>
      </w:r>
      <w:r>
        <w:rPr>
          <w:rFonts w:ascii="Courier New" w:hAnsi="Courier New" w:cs="Courier New"/>
          <w:sz w:val="28"/>
          <w:lang w:val="en-US"/>
        </w:rPr>
        <w:t>.cs</w:t>
      </w:r>
      <w:proofErr w:type="spellEnd"/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System.Collections.Generic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System.Linq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System.Threading.Tasks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EdmondsKarp</w:t>
      </w:r>
      <w:proofErr w:type="spellEnd"/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Program</w:t>
      </w:r>
      <w:proofErr w:type="spellEnd"/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{</w:t>
      </w: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&gt;</w:t>
      </w: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Главная точка входа для приложения.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A90E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A90E6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proofErr w:type="spell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STAThread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Main()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Application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.EnableVisualStyles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90E64" w:rsidRP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A90E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Application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.SetCompatibleTextRenderingDefault</w:t>
      </w:r>
      <w:proofErr w:type="spellEnd"/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90E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A90E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Application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.Run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Form1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());</w:t>
      </w: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A90E64" w:rsidRDefault="00A90E64" w:rsidP="00A90E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A90E64" w:rsidRDefault="00A90E64" w:rsidP="00A90E64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677674" w:rsidRPr="00D326EE" w:rsidRDefault="00677674" w:rsidP="0067767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sectPr w:rsidR="00677674" w:rsidRPr="00D326EE" w:rsidSect="009C695B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571" w:rsidRDefault="00436571">
      <w:pPr>
        <w:spacing w:after="0" w:line="240" w:lineRule="auto"/>
      </w:pPr>
      <w:r>
        <w:separator/>
      </w:r>
    </w:p>
  </w:endnote>
  <w:endnote w:type="continuationSeparator" w:id="0">
    <w:p w:rsidR="00436571" w:rsidRDefault="00436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iddenHorzOCR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E64" w:rsidRPr="00E11EAB" w:rsidRDefault="00A90E64">
    <w:pPr>
      <w:pStyle w:val="af4"/>
      <w:jc w:val="right"/>
      <w:rPr>
        <w:rFonts w:ascii="Times New Roman" w:hAnsi="Times New Roman"/>
        <w:sz w:val="24"/>
        <w:szCs w:val="24"/>
      </w:rPr>
    </w:pPr>
  </w:p>
  <w:p w:rsidR="00A90E64" w:rsidRDefault="00A90E64">
    <w:pPr>
      <w:pStyle w:val="af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72639"/>
      <w:docPartObj>
        <w:docPartGallery w:val="Page Numbers (Bottom of Page)"/>
        <w:docPartUnique/>
      </w:docPartObj>
    </w:sdtPr>
    <w:sdtContent>
      <w:p w:rsidR="00A90E64" w:rsidRDefault="00A90E64">
        <w:pPr>
          <w:pStyle w:val="af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031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A90E64" w:rsidRDefault="00A90E64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571" w:rsidRDefault="00436571">
      <w:pPr>
        <w:spacing w:after="0" w:line="240" w:lineRule="auto"/>
      </w:pPr>
      <w:r>
        <w:separator/>
      </w:r>
    </w:p>
  </w:footnote>
  <w:footnote w:type="continuationSeparator" w:id="0">
    <w:p w:rsidR="00436571" w:rsidRDefault="004365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DDE8C24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ED9E738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5E268D4"/>
    <w:multiLevelType w:val="multilevel"/>
    <w:tmpl w:val="98D81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CA5043"/>
    <w:multiLevelType w:val="hybridMultilevel"/>
    <w:tmpl w:val="C15C8550"/>
    <w:lvl w:ilvl="0" w:tplc="AD84135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2B4791"/>
    <w:multiLevelType w:val="multilevel"/>
    <w:tmpl w:val="54B64178"/>
    <w:lvl w:ilvl="0">
      <w:start w:val="1"/>
      <w:numFmt w:val="decimal"/>
      <w:pStyle w:val="1"/>
      <w:lvlText w:val="%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04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11" w15:restartNumberingAfterBreak="0">
    <w:nsid w:val="2FF33767"/>
    <w:multiLevelType w:val="hybridMultilevel"/>
    <w:tmpl w:val="388E2892"/>
    <w:lvl w:ilvl="0" w:tplc="C48CACD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BDE6447"/>
    <w:multiLevelType w:val="multilevel"/>
    <w:tmpl w:val="6F58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22453A"/>
    <w:multiLevelType w:val="hybridMultilevel"/>
    <w:tmpl w:val="C200EED0"/>
    <w:lvl w:ilvl="0" w:tplc="59686460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14" w15:restartNumberingAfterBreak="0">
    <w:nsid w:val="425157DA"/>
    <w:multiLevelType w:val="hybridMultilevel"/>
    <w:tmpl w:val="000AB856"/>
    <w:lvl w:ilvl="0" w:tplc="04190019">
      <w:start w:val="1"/>
      <w:numFmt w:val="lowerLetter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5" w15:restartNumberingAfterBreak="0">
    <w:nsid w:val="4E723479"/>
    <w:multiLevelType w:val="hybridMultilevel"/>
    <w:tmpl w:val="F740D464"/>
    <w:lvl w:ilvl="0" w:tplc="C276C1C6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0D11537"/>
    <w:multiLevelType w:val="hybridMultilevel"/>
    <w:tmpl w:val="0B1A549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2124189"/>
    <w:multiLevelType w:val="hybridMultilevel"/>
    <w:tmpl w:val="1A1E7820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ED849E0"/>
    <w:multiLevelType w:val="multilevel"/>
    <w:tmpl w:val="D5A4AC3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0E73EF2"/>
    <w:multiLevelType w:val="hybridMultilevel"/>
    <w:tmpl w:val="1A1E7820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6657AD8"/>
    <w:multiLevelType w:val="hybridMultilevel"/>
    <w:tmpl w:val="14A2C97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66C564FE"/>
    <w:multiLevelType w:val="hybridMultilevel"/>
    <w:tmpl w:val="36C6BC18"/>
    <w:lvl w:ilvl="0" w:tplc="FC3E77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71AE7441"/>
    <w:multiLevelType w:val="multilevel"/>
    <w:tmpl w:val="D9EE2420"/>
    <w:lvl w:ilvl="0">
      <w:start w:val="1"/>
      <w:numFmt w:val="decimal"/>
      <w:lvlText w:val="Задание 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11"/>
  </w:num>
  <w:num w:numId="11">
    <w:abstractNumId w:val="20"/>
  </w:num>
  <w:num w:numId="12">
    <w:abstractNumId w:val="19"/>
  </w:num>
  <w:num w:numId="1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13"/>
  </w:num>
  <w:num w:numId="16">
    <w:abstractNumId w:val="10"/>
  </w:num>
  <w:num w:numId="17">
    <w:abstractNumId w:val="10"/>
  </w:num>
  <w:num w:numId="18">
    <w:abstractNumId w:val="9"/>
  </w:num>
  <w:num w:numId="19">
    <w:abstractNumId w:val="15"/>
  </w:num>
  <w:num w:numId="20">
    <w:abstractNumId w:val="21"/>
  </w:num>
  <w:num w:numId="21">
    <w:abstractNumId w:val="16"/>
  </w:num>
  <w:num w:numId="22">
    <w:abstractNumId w:val="12"/>
  </w:num>
  <w:num w:numId="23">
    <w:abstractNumId w:val="8"/>
  </w:num>
  <w:num w:numId="24">
    <w:abstractNumId w:val="10"/>
  </w:num>
  <w:num w:numId="25">
    <w:abstractNumId w:val="17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4C73"/>
    <w:rsid w:val="0000257F"/>
    <w:rsid w:val="00063E20"/>
    <w:rsid w:val="000777DB"/>
    <w:rsid w:val="000B32B5"/>
    <w:rsid w:val="000E6BF2"/>
    <w:rsid w:val="00130D7E"/>
    <w:rsid w:val="001D7A5C"/>
    <w:rsid w:val="001E4202"/>
    <w:rsid w:val="00237A31"/>
    <w:rsid w:val="002961DE"/>
    <w:rsid w:val="002C031E"/>
    <w:rsid w:val="00320013"/>
    <w:rsid w:val="00350A7D"/>
    <w:rsid w:val="0037723D"/>
    <w:rsid w:val="003905B1"/>
    <w:rsid w:val="00396480"/>
    <w:rsid w:val="003A26AE"/>
    <w:rsid w:val="003A3212"/>
    <w:rsid w:val="003F613D"/>
    <w:rsid w:val="00436571"/>
    <w:rsid w:val="00483A5D"/>
    <w:rsid w:val="00484CCE"/>
    <w:rsid w:val="004C6171"/>
    <w:rsid w:val="005B7D17"/>
    <w:rsid w:val="005F3C06"/>
    <w:rsid w:val="006133E5"/>
    <w:rsid w:val="00614616"/>
    <w:rsid w:val="00621A2C"/>
    <w:rsid w:val="00653141"/>
    <w:rsid w:val="00664AA2"/>
    <w:rsid w:val="00677674"/>
    <w:rsid w:val="006C61B4"/>
    <w:rsid w:val="00724F6B"/>
    <w:rsid w:val="007439C0"/>
    <w:rsid w:val="0074526D"/>
    <w:rsid w:val="00746608"/>
    <w:rsid w:val="008076E5"/>
    <w:rsid w:val="008B4C73"/>
    <w:rsid w:val="008D2FCC"/>
    <w:rsid w:val="00937F66"/>
    <w:rsid w:val="009A2852"/>
    <w:rsid w:val="009C695B"/>
    <w:rsid w:val="00A77E7B"/>
    <w:rsid w:val="00A90E64"/>
    <w:rsid w:val="00B51041"/>
    <w:rsid w:val="00B81E4F"/>
    <w:rsid w:val="00C14476"/>
    <w:rsid w:val="00C463C0"/>
    <w:rsid w:val="00C5070D"/>
    <w:rsid w:val="00D02ED7"/>
    <w:rsid w:val="00D1267A"/>
    <w:rsid w:val="00D326EE"/>
    <w:rsid w:val="00D61C1E"/>
    <w:rsid w:val="00DA7F22"/>
    <w:rsid w:val="00DB5A8A"/>
    <w:rsid w:val="00DC3D51"/>
    <w:rsid w:val="00E01C57"/>
    <w:rsid w:val="00E051D8"/>
    <w:rsid w:val="00E07BC4"/>
    <w:rsid w:val="00E21756"/>
    <w:rsid w:val="00EB3B23"/>
    <w:rsid w:val="00EB4A48"/>
    <w:rsid w:val="00EC29BC"/>
    <w:rsid w:val="00ED090F"/>
    <w:rsid w:val="00F144F1"/>
    <w:rsid w:val="00F4158E"/>
    <w:rsid w:val="00F66449"/>
    <w:rsid w:val="00FA331D"/>
    <w:rsid w:val="00FA3CD9"/>
    <w:rsid w:val="00FE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322801-11C4-43EA-8D79-4F37BC429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6BF2"/>
    <w:pPr>
      <w:suppressAutoHyphens/>
    </w:pPr>
    <w:rPr>
      <w:rFonts w:ascii="Calibri" w:eastAsia="Calibri" w:hAnsi="Calibri" w:cs="Times New Roman"/>
      <w:lang w:eastAsia="ar-SA"/>
    </w:rPr>
  </w:style>
  <w:style w:type="paragraph" w:styleId="1">
    <w:name w:val="heading 1"/>
    <w:next w:val="a0"/>
    <w:link w:val="10"/>
    <w:autoRedefine/>
    <w:qFormat/>
    <w:rsid w:val="00237A31"/>
    <w:pPr>
      <w:keepNext/>
      <w:pageBreakBefore/>
      <w:numPr>
        <w:numId w:val="16"/>
      </w:numPr>
      <w:suppressAutoHyphens/>
      <w:spacing w:before="240" w:after="60"/>
      <w:outlineLvl w:val="0"/>
    </w:pPr>
    <w:rPr>
      <w:rFonts w:ascii="Times New Roman" w:eastAsia="Times New Roman" w:hAnsi="Times New Roman" w:cs="Times New Roman"/>
      <w:b/>
      <w:caps/>
      <w:sz w:val="28"/>
      <w:szCs w:val="20"/>
      <w:lang w:val="en-US"/>
    </w:rPr>
  </w:style>
  <w:style w:type="paragraph" w:styleId="2">
    <w:name w:val="heading 2"/>
    <w:next w:val="a0"/>
    <w:link w:val="20"/>
    <w:autoRedefine/>
    <w:unhideWhenUsed/>
    <w:qFormat/>
    <w:rsid w:val="00FA3CD9"/>
    <w:pPr>
      <w:numPr>
        <w:ilvl w:val="1"/>
        <w:numId w:val="16"/>
      </w:numPr>
      <w:spacing w:before="200" w:after="160" w:line="240" w:lineRule="auto"/>
      <w:outlineLvl w:val="1"/>
    </w:pPr>
    <w:rPr>
      <w:rFonts w:ascii="Times New Roman" w:eastAsia="Times New Roman" w:hAnsi="Times New Roman" w:cs="Times New Roman"/>
      <w:b/>
      <w:caps/>
      <w:color w:val="1A9CB0"/>
      <w:sz w:val="28"/>
      <w:szCs w:val="20"/>
      <w:lang w:val="en-US"/>
    </w:rPr>
  </w:style>
  <w:style w:type="paragraph" w:styleId="3">
    <w:name w:val="heading 3"/>
    <w:next w:val="a0"/>
    <w:link w:val="30"/>
    <w:autoRedefine/>
    <w:unhideWhenUsed/>
    <w:qFormat/>
    <w:rsid w:val="008B4C73"/>
    <w:pPr>
      <w:numPr>
        <w:ilvl w:val="2"/>
        <w:numId w:val="1"/>
      </w:numPr>
      <w:spacing w:before="160" w:after="0" w:line="240" w:lineRule="auto"/>
      <w:ind w:left="851" w:hanging="851"/>
      <w:outlineLvl w:val="2"/>
    </w:pPr>
    <w:rPr>
      <w:rFonts w:ascii="Arial Black" w:eastAsia="Times New Roman" w:hAnsi="Arial Black" w:cs="Times New Roman"/>
      <w:b/>
      <w:color w:val="1A9CB0"/>
      <w:sz w:val="24"/>
      <w:szCs w:val="20"/>
      <w:lang w:val="en-US"/>
    </w:rPr>
  </w:style>
  <w:style w:type="paragraph" w:styleId="4">
    <w:name w:val="heading 4"/>
    <w:next w:val="a0"/>
    <w:link w:val="40"/>
    <w:autoRedefine/>
    <w:semiHidden/>
    <w:unhideWhenUsed/>
    <w:qFormat/>
    <w:rsid w:val="008B4C73"/>
    <w:pPr>
      <w:numPr>
        <w:ilvl w:val="3"/>
        <w:numId w:val="1"/>
      </w:numPr>
      <w:spacing w:before="160" w:after="0" w:line="240" w:lineRule="auto"/>
      <w:ind w:left="964" w:hanging="964"/>
      <w:outlineLvl w:val="3"/>
    </w:pPr>
    <w:rPr>
      <w:rFonts w:ascii="Arial Black" w:eastAsia="Times New Roman" w:hAnsi="Arial Black" w:cs="Times New Roman"/>
      <w:color w:val="1A9CB0"/>
      <w:szCs w:val="20"/>
      <w:lang w:val="en-US"/>
    </w:rPr>
  </w:style>
  <w:style w:type="paragraph" w:styleId="5">
    <w:name w:val="heading 5"/>
    <w:basedOn w:val="a"/>
    <w:next w:val="a0"/>
    <w:link w:val="50"/>
    <w:uiPriority w:val="1"/>
    <w:semiHidden/>
    <w:unhideWhenUsed/>
    <w:qFormat/>
    <w:rsid w:val="008B4C73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Times New Roman" w:eastAsia="Times New Roman" w:hAnsi="Times New Roman"/>
      <w:szCs w:val="20"/>
      <w:lang w:val="en-US"/>
    </w:rPr>
  </w:style>
  <w:style w:type="paragraph" w:styleId="6">
    <w:name w:val="heading 6"/>
    <w:basedOn w:val="a"/>
    <w:next w:val="a0"/>
    <w:link w:val="60"/>
    <w:uiPriority w:val="1"/>
    <w:semiHidden/>
    <w:unhideWhenUsed/>
    <w:qFormat/>
    <w:rsid w:val="008B4C73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Times New Roman" w:eastAsia="Times New Roman" w:hAnsi="Times New Roman"/>
      <w:i/>
      <w:szCs w:val="20"/>
      <w:lang w:val="en-US"/>
    </w:rPr>
  </w:style>
  <w:style w:type="paragraph" w:styleId="7">
    <w:name w:val="heading 7"/>
    <w:basedOn w:val="a"/>
    <w:next w:val="a0"/>
    <w:link w:val="70"/>
    <w:uiPriority w:val="1"/>
    <w:semiHidden/>
    <w:unhideWhenUsed/>
    <w:qFormat/>
    <w:rsid w:val="008B4C73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Times New Roman" w:eastAsia="Times New Roman" w:hAnsi="Times New Roman"/>
      <w:sz w:val="20"/>
      <w:szCs w:val="20"/>
      <w:lang w:val="en-US"/>
    </w:rPr>
  </w:style>
  <w:style w:type="paragraph" w:styleId="8">
    <w:name w:val="heading 8"/>
    <w:basedOn w:val="a"/>
    <w:next w:val="a0"/>
    <w:link w:val="80"/>
    <w:uiPriority w:val="1"/>
    <w:semiHidden/>
    <w:unhideWhenUsed/>
    <w:qFormat/>
    <w:rsid w:val="008B4C73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Times New Roman" w:eastAsia="Times New Roman" w:hAnsi="Times New Roman"/>
      <w:i/>
      <w:sz w:val="20"/>
      <w:szCs w:val="20"/>
      <w:lang w:val="en-US"/>
    </w:rPr>
  </w:style>
  <w:style w:type="paragraph" w:styleId="9">
    <w:name w:val="heading 9"/>
    <w:basedOn w:val="a"/>
    <w:next w:val="a0"/>
    <w:link w:val="90"/>
    <w:uiPriority w:val="1"/>
    <w:semiHidden/>
    <w:unhideWhenUsed/>
    <w:qFormat/>
    <w:rsid w:val="008B4C73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Times New Roman" w:eastAsia="Times New Roman" w:hAnsi="Times New Roman"/>
      <w:b/>
      <w:i/>
      <w:sz w:val="18"/>
      <w:szCs w:val="20"/>
      <w:lang w:val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237A31"/>
    <w:rPr>
      <w:rFonts w:ascii="Times New Roman" w:eastAsia="Times New Roman" w:hAnsi="Times New Roman" w:cs="Times New Roman"/>
      <w:b/>
      <w:caps/>
      <w:sz w:val="28"/>
      <w:szCs w:val="20"/>
      <w:lang w:val="en-US"/>
    </w:rPr>
  </w:style>
  <w:style w:type="character" w:customStyle="1" w:styleId="20">
    <w:name w:val="Заголовок 2 Знак"/>
    <w:basedOn w:val="a1"/>
    <w:link w:val="2"/>
    <w:rsid w:val="00FA3CD9"/>
    <w:rPr>
      <w:rFonts w:ascii="Times New Roman" w:eastAsia="Times New Roman" w:hAnsi="Times New Roman" w:cs="Times New Roman"/>
      <w:b/>
      <w:caps/>
      <w:color w:val="1A9CB0"/>
      <w:sz w:val="28"/>
      <w:szCs w:val="20"/>
      <w:lang w:val="en-US"/>
    </w:rPr>
  </w:style>
  <w:style w:type="character" w:customStyle="1" w:styleId="30">
    <w:name w:val="Заголовок 3 Знак"/>
    <w:basedOn w:val="a1"/>
    <w:link w:val="3"/>
    <w:semiHidden/>
    <w:rsid w:val="008B4C73"/>
    <w:rPr>
      <w:rFonts w:ascii="Arial Black" w:eastAsia="Times New Roman" w:hAnsi="Arial Black" w:cs="Times New Roman"/>
      <w:b/>
      <w:color w:val="1A9CB0"/>
      <w:sz w:val="24"/>
      <w:szCs w:val="20"/>
      <w:lang w:val="en-US"/>
    </w:rPr>
  </w:style>
  <w:style w:type="character" w:customStyle="1" w:styleId="40">
    <w:name w:val="Заголовок 4 Знак"/>
    <w:basedOn w:val="a1"/>
    <w:link w:val="4"/>
    <w:semiHidden/>
    <w:rsid w:val="008B4C73"/>
    <w:rPr>
      <w:rFonts w:ascii="Arial Black" w:eastAsia="Times New Roman" w:hAnsi="Arial Black" w:cs="Times New Roman"/>
      <w:color w:val="1A9CB0"/>
      <w:szCs w:val="20"/>
      <w:lang w:val="en-US"/>
    </w:rPr>
  </w:style>
  <w:style w:type="character" w:customStyle="1" w:styleId="50">
    <w:name w:val="Заголовок 5 Знак"/>
    <w:basedOn w:val="a1"/>
    <w:link w:val="5"/>
    <w:uiPriority w:val="1"/>
    <w:semiHidden/>
    <w:rsid w:val="008B4C73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60">
    <w:name w:val="Заголовок 6 Знак"/>
    <w:basedOn w:val="a1"/>
    <w:link w:val="6"/>
    <w:uiPriority w:val="1"/>
    <w:semiHidden/>
    <w:rsid w:val="008B4C73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1"/>
    <w:link w:val="7"/>
    <w:uiPriority w:val="1"/>
    <w:semiHidden/>
    <w:rsid w:val="008B4C73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80">
    <w:name w:val="Заголовок 8 Знак"/>
    <w:basedOn w:val="a1"/>
    <w:link w:val="8"/>
    <w:uiPriority w:val="1"/>
    <w:semiHidden/>
    <w:rsid w:val="008B4C73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1"/>
    <w:link w:val="9"/>
    <w:uiPriority w:val="1"/>
    <w:semiHidden/>
    <w:rsid w:val="008B4C73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a0">
    <w:name w:val="Body Text"/>
    <w:link w:val="a4"/>
    <w:autoRedefine/>
    <w:unhideWhenUsed/>
    <w:qFormat/>
    <w:rsid w:val="00B51041"/>
    <w:pPr>
      <w:keepLines/>
      <w:spacing w:after="120" w:line="240" w:lineRule="auto"/>
      <w:ind w:firstLine="567"/>
    </w:pPr>
    <w:rPr>
      <w:rFonts w:ascii="Trebuchet MS" w:eastAsia="Times New Roman" w:hAnsi="Trebuchet MS" w:cs="Times New Roman"/>
      <w:color w:val="464547"/>
      <w:sz w:val="20"/>
      <w:szCs w:val="20"/>
    </w:rPr>
  </w:style>
  <w:style w:type="character" w:customStyle="1" w:styleId="a4">
    <w:name w:val="Основной текст Знак"/>
    <w:basedOn w:val="a1"/>
    <w:link w:val="a0"/>
    <w:rsid w:val="00B51041"/>
    <w:rPr>
      <w:rFonts w:ascii="Trebuchet MS" w:eastAsia="Times New Roman" w:hAnsi="Trebuchet MS" w:cs="Times New Roman"/>
      <w:color w:val="464547"/>
      <w:sz w:val="20"/>
      <w:szCs w:val="20"/>
    </w:rPr>
  </w:style>
  <w:style w:type="character" w:customStyle="1" w:styleId="CodeChar">
    <w:name w:val="Code Char"/>
    <w:basedOn w:val="a1"/>
    <w:link w:val="Code"/>
    <w:locked/>
    <w:rsid w:val="008B4C73"/>
    <w:rPr>
      <w:rFonts w:ascii="Courier New" w:eastAsiaTheme="minorEastAsia" w:hAnsi="Courier New"/>
      <w:shd w:val="clear" w:color="auto" w:fill="E0E0E0"/>
    </w:rPr>
  </w:style>
  <w:style w:type="paragraph" w:customStyle="1" w:styleId="Code">
    <w:name w:val="Code"/>
    <w:link w:val="CodeChar"/>
    <w:qFormat/>
    <w:rsid w:val="008B4C73"/>
    <w:pPr>
      <w:shd w:val="clear" w:color="auto" w:fill="E0E0E0"/>
      <w:spacing w:after="240" w:line="240" w:lineRule="auto"/>
      <w:contextualSpacing/>
    </w:pPr>
    <w:rPr>
      <w:rFonts w:ascii="Courier New" w:eastAsiaTheme="minorEastAsia" w:hAnsi="Courier New"/>
    </w:rPr>
  </w:style>
  <w:style w:type="character" w:customStyle="1" w:styleId="WW8Num3z0">
    <w:name w:val="WW8Num3z0"/>
    <w:rsid w:val="008B4C73"/>
    <w:rPr>
      <w:rFonts w:ascii="Symbol" w:hAnsi="Symbol" w:cs="Symbol"/>
    </w:rPr>
  </w:style>
  <w:style w:type="character" w:customStyle="1" w:styleId="WW8Num1z0">
    <w:name w:val="WW8Num1z0"/>
    <w:rsid w:val="008B4C73"/>
    <w:rPr>
      <w:rFonts w:ascii="Symbol" w:hAnsi="Symbol" w:cs="Symbol"/>
    </w:rPr>
  </w:style>
  <w:style w:type="character" w:customStyle="1" w:styleId="WW8Num1z1">
    <w:name w:val="WW8Num1z1"/>
    <w:rsid w:val="008B4C73"/>
    <w:rPr>
      <w:rFonts w:ascii="Courier New" w:hAnsi="Courier New" w:cs="Courier New"/>
    </w:rPr>
  </w:style>
  <w:style w:type="character" w:customStyle="1" w:styleId="WW8Num1z2">
    <w:name w:val="WW8Num1z2"/>
    <w:rsid w:val="008B4C73"/>
    <w:rPr>
      <w:rFonts w:ascii="Wingdings" w:hAnsi="Wingdings" w:cs="Wingdings"/>
    </w:rPr>
  </w:style>
  <w:style w:type="character" w:customStyle="1" w:styleId="WW8Num3z1">
    <w:name w:val="WW8Num3z1"/>
    <w:rsid w:val="008B4C73"/>
    <w:rPr>
      <w:rFonts w:ascii="Courier New" w:hAnsi="Courier New" w:cs="Courier New"/>
    </w:rPr>
  </w:style>
  <w:style w:type="character" w:customStyle="1" w:styleId="WW8Num3z2">
    <w:name w:val="WW8Num3z2"/>
    <w:rsid w:val="008B4C73"/>
    <w:rPr>
      <w:rFonts w:ascii="Wingdings" w:hAnsi="Wingdings" w:cs="Wingdings"/>
    </w:rPr>
  </w:style>
  <w:style w:type="character" w:customStyle="1" w:styleId="WW8Num4z0">
    <w:name w:val="WW8Num4z0"/>
    <w:rsid w:val="008B4C73"/>
    <w:rPr>
      <w:rFonts w:ascii="Symbol" w:hAnsi="Symbol" w:cs="Symbol"/>
    </w:rPr>
  </w:style>
  <w:style w:type="character" w:customStyle="1" w:styleId="WW8Num4z1">
    <w:name w:val="WW8Num4z1"/>
    <w:rsid w:val="008B4C73"/>
    <w:rPr>
      <w:rFonts w:ascii="Courier New" w:hAnsi="Courier New" w:cs="Courier New"/>
    </w:rPr>
  </w:style>
  <w:style w:type="character" w:customStyle="1" w:styleId="WW8Num4z2">
    <w:name w:val="WW8Num4z2"/>
    <w:rsid w:val="008B4C73"/>
    <w:rPr>
      <w:rFonts w:ascii="Wingdings" w:hAnsi="Wingdings" w:cs="Wingdings"/>
    </w:rPr>
  </w:style>
  <w:style w:type="character" w:customStyle="1" w:styleId="WW8Num6z0">
    <w:name w:val="WW8Num6z0"/>
    <w:rsid w:val="008B4C73"/>
    <w:rPr>
      <w:rFonts w:ascii="Symbol" w:hAnsi="Symbol" w:cs="Symbol"/>
    </w:rPr>
  </w:style>
  <w:style w:type="character" w:customStyle="1" w:styleId="WW8Num6z1">
    <w:name w:val="WW8Num6z1"/>
    <w:rsid w:val="008B4C73"/>
    <w:rPr>
      <w:rFonts w:ascii="Courier New" w:hAnsi="Courier New" w:cs="Courier New"/>
    </w:rPr>
  </w:style>
  <w:style w:type="character" w:customStyle="1" w:styleId="WW8Num6z2">
    <w:name w:val="WW8Num6z2"/>
    <w:rsid w:val="008B4C73"/>
    <w:rPr>
      <w:rFonts w:ascii="Wingdings" w:hAnsi="Wingdings" w:cs="Wingdings"/>
    </w:rPr>
  </w:style>
  <w:style w:type="character" w:customStyle="1" w:styleId="11">
    <w:name w:val="Основной шрифт абзаца1"/>
    <w:rsid w:val="008B4C73"/>
  </w:style>
  <w:style w:type="character" w:customStyle="1" w:styleId="21">
    <w:name w:val="Знак Знак2"/>
    <w:rsid w:val="008B4C73"/>
  </w:style>
  <w:style w:type="character" w:customStyle="1" w:styleId="a5">
    <w:name w:val="Символ сноски"/>
    <w:rsid w:val="008B4C73"/>
    <w:rPr>
      <w:vertAlign w:val="superscript"/>
    </w:rPr>
  </w:style>
  <w:style w:type="character" w:customStyle="1" w:styleId="41">
    <w:name w:val="Знак Знак4"/>
    <w:rsid w:val="008B4C73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styleId="a6">
    <w:name w:val="Hyperlink"/>
    <w:uiPriority w:val="99"/>
    <w:rsid w:val="008B4C73"/>
    <w:rPr>
      <w:color w:val="0000FF"/>
      <w:u w:val="single"/>
    </w:rPr>
  </w:style>
  <w:style w:type="character" w:customStyle="1" w:styleId="31">
    <w:name w:val="Знак Знак3"/>
    <w:rsid w:val="008B4C73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12">
    <w:name w:val="Знак Знак1"/>
    <w:rsid w:val="008B4C73"/>
    <w:rPr>
      <w:sz w:val="22"/>
      <w:szCs w:val="22"/>
    </w:rPr>
  </w:style>
  <w:style w:type="character" w:customStyle="1" w:styleId="a7">
    <w:name w:val="Знак Знак"/>
    <w:rsid w:val="008B4C73"/>
    <w:rPr>
      <w:sz w:val="22"/>
      <w:szCs w:val="22"/>
    </w:rPr>
  </w:style>
  <w:style w:type="character" w:styleId="a8">
    <w:name w:val="footnote reference"/>
    <w:rsid w:val="008B4C73"/>
    <w:rPr>
      <w:vertAlign w:val="superscript"/>
    </w:rPr>
  </w:style>
  <w:style w:type="character" w:customStyle="1" w:styleId="a9">
    <w:name w:val="Символы концевой сноски"/>
    <w:rsid w:val="008B4C73"/>
    <w:rPr>
      <w:vertAlign w:val="superscript"/>
    </w:rPr>
  </w:style>
  <w:style w:type="character" w:customStyle="1" w:styleId="WW-">
    <w:name w:val="WW-Символы концевой сноски"/>
    <w:rsid w:val="008B4C73"/>
  </w:style>
  <w:style w:type="character" w:styleId="aa">
    <w:name w:val="endnote reference"/>
    <w:rsid w:val="008B4C73"/>
    <w:rPr>
      <w:vertAlign w:val="superscript"/>
    </w:rPr>
  </w:style>
  <w:style w:type="character" w:customStyle="1" w:styleId="ab">
    <w:name w:val="Символ нумерации"/>
    <w:rsid w:val="008B4C73"/>
  </w:style>
  <w:style w:type="character" w:customStyle="1" w:styleId="ac">
    <w:name w:val="Маркеры списка"/>
    <w:rsid w:val="008B4C73"/>
    <w:rPr>
      <w:rFonts w:ascii="OpenSymbol" w:eastAsia="OpenSymbol" w:hAnsi="OpenSymbol" w:cs="OpenSymbol"/>
    </w:rPr>
  </w:style>
  <w:style w:type="paragraph" w:customStyle="1" w:styleId="ad">
    <w:name w:val="Заголовок"/>
    <w:basedOn w:val="a"/>
    <w:next w:val="a0"/>
    <w:rsid w:val="008B4C73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e">
    <w:name w:val="List"/>
    <w:basedOn w:val="a0"/>
    <w:rsid w:val="008B4C73"/>
    <w:pPr>
      <w:keepLines w:val="0"/>
      <w:suppressAutoHyphens/>
      <w:spacing w:line="276" w:lineRule="auto"/>
    </w:pPr>
    <w:rPr>
      <w:rFonts w:ascii="Calibri" w:eastAsia="Calibri" w:hAnsi="Calibri" w:cs="Mangal"/>
      <w:color w:val="auto"/>
      <w:sz w:val="22"/>
      <w:szCs w:val="22"/>
      <w:lang w:eastAsia="ar-SA"/>
    </w:rPr>
  </w:style>
  <w:style w:type="paragraph" w:customStyle="1" w:styleId="13">
    <w:name w:val="Название1"/>
    <w:basedOn w:val="a"/>
    <w:rsid w:val="008B4C73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4">
    <w:name w:val="Указатель1"/>
    <w:basedOn w:val="a"/>
    <w:rsid w:val="008B4C73"/>
    <w:pPr>
      <w:suppressLineNumbers/>
    </w:pPr>
    <w:rPr>
      <w:rFonts w:cs="Mangal"/>
    </w:rPr>
  </w:style>
  <w:style w:type="paragraph" w:styleId="af">
    <w:name w:val="footnote text"/>
    <w:basedOn w:val="a"/>
    <w:link w:val="af0"/>
    <w:rsid w:val="008B4C73"/>
    <w:rPr>
      <w:sz w:val="20"/>
      <w:szCs w:val="20"/>
    </w:rPr>
  </w:style>
  <w:style w:type="character" w:customStyle="1" w:styleId="af0">
    <w:name w:val="Текст сноски Знак"/>
    <w:basedOn w:val="a1"/>
    <w:link w:val="af"/>
    <w:rsid w:val="008B4C73"/>
    <w:rPr>
      <w:rFonts w:ascii="Calibri" w:eastAsia="Calibri" w:hAnsi="Calibri" w:cs="Times New Roman"/>
      <w:sz w:val="20"/>
      <w:szCs w:val="20"/>
      <w:lang w:eastAsia="ar-SA"/>
    </w:rPr>
  </w:style>
  <w:style w:type="paragraph" w:styleId="af1">
    <w:name w:val="TOC Heading"/>
    <w:basedOn w:val="1"/>
    <w:next w:val="a"/>
    <w:uiPriority w:val="39"/>
    <w:qFormat/>
    <w:rsid w:val="008B4C73"/>
    <w:pPr>
      <w:keepLines/>
      <w:numPr>
        <w:numId w:val="0"/>
      </w:numPr>
      <w:spacing w:before="480" w:after="0"/>
    </w:pPr>
    <w:rPr>
      <w:rFonts w:ascii="Cambria" w:hAnsi="Cambria"/>
      <w:b w:val="0"/>
      <w:bCs/>
      <w:caps w:val="0"/>
      <w:color w:val="365F91"/>
      <w:kern w:val="1"/>
      <w:szCs w:val="28"/>
      <w:lang w:val="ru-RU" w:eastAsia="ar-SA"/>
    </w:rPr>
  </w:style>
  <w:style w:type="paragraph" w:styleId="15">
    <w:name w:val="toc 1"/>
    <w:basedOn w:val="a"/>
    <w:next w:val="a"/>
    <w:uiPriority w:val="39"/>
    <w:qFormat/>
    <w:rsid w:val="008B4C73"/>
  </w:style>
  <w:style w:type="paragraph" w:styleId="22">
    <w:name w:val="toc 2"/>
    <w:basedOn w:val="a"/>
    <w:next w:val="a"/>
    <w:uiPriority w:val="39"/>
    <w:qFormat/>
    <w:rsid w:val="008B4C73"/>
    <w:pPr>
      <w:ind w:left="220"/>
    </w:pPr>
  </w:style>
  <w:style w:type="paragraph" w:styleId="af2">
    <w:name w:val="header"/>
    <w:basedOn w:val="a"/>
    <w:link w:val="af3"/>
    <w:rsid w:val="008B4C73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1"/>
    <w:link w:val="af2"/>
    <w:rsid w:val="008B4C73"/>
    <w:rPr>
      <w:rFonts w:ascii="Calibri" w:eastAsia="Calibri" w:hAnsi="Calibri" w:cs="Times New Roman"/>
      <w:lang w:eastAsia="ar-SA"/>
    </w:rPr>
  </w:style>
  <w:style w:type="paragraph" w:styleId="af4">
    <w:name w:val="footer"/>
    <w:basedOn w:val="a"/>
    <w:link w:val="af5"/>
    <w:uiPriority w:val="99"/>
    <w:rsid w:val="008B4C73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1"/>
    <w:link w:val="af4"/>
    <w:uiPriority w:val="99"/>
    <w:rsid w:val="008B4C73"/>
    <w:rPr>
      <w:rFonts w:ascii="Calibri" w:eastAsia="Calibri" w:hAnsi="Calibri" w:cs="Times New Roman"/>
      <w:lang w:eastAsia="ar-SA"/>
    </w:rPr>
  </w:style>
  <w:style w:type="paragraph" w:customStyle="1" w:styleId="Default">
    <w:name w:val="Default"/>
    <w:rsid w:val="008B4C73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ar-SA"/>
    </w:rPr>
  </w:style>
  <w:style w:type="paragraph" w:customStyle="1" w:styleId="af6">
    <w:name w:val="Содержимое таблицы"/>
    <w:basedOn w:val="a"/>
    <w:rsid w:val="008B4C73"/>
    <w:pPr>
      <w:suppressLineNumbers/>
    </w:pPr>
  </w:style>
  <w:style w:type="paragraph" w:customStyle="1" w:styleId="af7">
    <w:name w:val="Заголовок таблицы"/>
    <w:basedOn w:val="af6"/>
    <w:rsid w:val="008B4C73"/>
    <w:pPr>
      <w:jc w:val="center"/>
    </w:pPr>
    <w:rPr>
      <w:b/>
      <w:bCs/>
    </w:rPr>
  </w:style>
  <w:style w:type="paragraph" w:styleId="32">
    <w:name w:val="toc 3"/>
    <w:basedOn w:val="14"/>
    <w:uiPriority w:val="39"/>
    <w:qFormat/>
    <w:rsid w:val="008B4C73"/>
    <w:pPr>
      <w:tabs>
        <w:tab w:val="right" w:leader="dot" w:pos="8788"/>
      </w:tabs>
      <w:ind w:left="566"/>
    </w:pPr>
  </w:style>
  <w:style w:type="paragraph" w:styleId="af8">
    <w:name w:val="List Paragraph"/>
    <w:basedOn w:val="a"/>
    <w:qFormat/>
    <w:rsid w:val="008B4C73"/>
    <w:pPr>
      <w:ind w:left="720"/>
    </w:pPr>
    <w:rPr>
      <w:rFonts w:cs="Calibri"/>
    </w:rPr>
  </w:style>
  <w:style w:type="paragraph" w:styleId="42">
    <w:name w:val="toc 4"/>
    <w:basedOn w:val="14"/>
    <w:rsid w:val="008B4C73"/>
    <w:pPr>
      <w:tabs>
        <w:tab w:val="right" w:leader="dot" w:pos="8789"/>
      </w:tabs>
      <w:ind w:left="849"/>
    </w:pPr>
  </w:style>
  <w:style w:type="paragraph" w:styleId="51">
    <w:name w:val="toc 5"/>
    <w:basedOn w:val="14"/>
    <w:rsid w:val="008B4C73"/>
    <w:pPr>
      <w:tabs>
        <w:tab w:val="right" w:leader="dot" w:pos="8506"/>
      </w:tabs>
      <w:ind w:left="1132"/>
    </w:pPr>
  </w:style>
  <w:style w:type="paragraph" w:styleId="61">
    <w:name w:val="toc 6"/>
    <w:basedOn w:val="14"/>
    <w:rsid w:val="008B4C73"/>
    <w:pPr>
      <w:tabs>
        <w:tab w:val="right" w:leader="dot" w:pos="8223"/>
      </w:tabs>
      <w:ind w:left="1415"/>
    </w:pPr>
  </w:style>
  <w:style w:type="paragraph" w:styleId="71">
    <w:name w:val="toc 7"/>
    <w:basedOn w:val="14"/>
    <w:rsid w:val="008B4C73"/>
    <w:pPr>
      <w:tabs>
        <w:tab w:val="right" w:leader="dot" w:pos="7940"/>
      </w:tabs>
      <w:ind w:left="1698"/>
    </w:pPr>
  </w:style>
  <w:style w:type="paragraph" w:styleId="81">
    <w:name w:val="toc 8"/>
    <w:basedOn w:val="14"/>
    <w:rsid w:val="008B4C73"/>
    <w:pPr>
      <w:tabs>
        <w:tab w:val="right" w:leader="dot" w:pos="7657"/>
      </w:tabs>
      <w:ind w:left="1981"/>
    </w:pPr>
  </w:style>
  <w:style w:type="paragraph" w:styleId="91">
    <w:name w:val="toc 9"/>
    <w:basedOn w:val="14"/>
    <w:rsid w:val="008B4C73"/>
    <w:pPr>
      <w:tabs>
        <w:tab w:val="right" w:leader="dot" w:pos="7374"/>
      </w:tabs>
      <w:ind w:left="2264"/>
    </w:pPr>
  </w:style>
  <w:style w:type="paragraph" w:customStyle="1" w:styleId="100">
    <w:name w:val="Оглавление 10"/>
    <w:basedOn w:val="14"/>
    <w:rsid w:val="008B4C73"/>
    <w:pPr>
      <w:tabs>
        <w:tab w:val="right" w:leader="dot" w:pos="7091"/>
      </w:tabs>
      <w:ind w:left="2547"/>
    </w:pPr>
  </w:style>
  <w:style w:type="paragraph" w:customStyle="1" w:styleId="af9">
    <w:name w:val="Текст в заданном формате"/>
    <w:basedOn w:val="a"/>
    <w:rsid w:val="008B4C73"/>
    <w:pPr>
      <w:spacing w:after="0"/>
    </w:pPr>
    <w:rPr>
      <w:rFonts w:ascii="Courier New" w:eastAsia="NSimSun" w:hAnsi="Courier New" w:cs="Courier New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8B4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B4C7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p">
    <w:name w:val="cp"/>
    <w:rsid w:val="008B4C73"/>
  </w:style>
  <w:style w:type="character" w:customStyle="1" w:styleId="k">
    <w:name w:val="k"/>
    <w:rsid w:val="008B4C73"/>
  </w:style>
  <w:style w:type="character" w:customStyle="1" w:styleId="n">
    <w:name w:val="n"/>
    <w:rsid w:val="008B4C73"/>
  </w:style>
  <w:style w:type="character" w:customStyle="1" w:styleId="p">
    <w:name w:val="p"/>
    <w:rsid w:val="008B4C73"/>
  </w:style>
  <w:style w:type="character" w:customStyle="1" w:styleId="s">
    <w:name w:val="s"/>
    <w:rsid w:val="008B4C73"/>
  </w:style>
  <w:style w:type="character" w:customStyle="1" w:styleId="kt">
    <w:name w:val="kt"/>
    <w:rsid w:val="008B4C73"/>
  </w:style>
  <w:style w:type="character" w:customStyle="1" w:styleId="o">
    <w:name w:val="o"/>
    <w:rsid w:val="008B4C73"/>
  </w:style>
  <w:style w:type="character" w:customStyle="1" w:styleId="c1">
    <w:name w:val="c1"/>
    <w:rsid w:val="008B4C73"/>
  </w:style>
  <w:style w:type="character" w:customStyle="1" w:styleId="mi">
    <w:name w:val="mi"/>
    <w:rsid w:val="008B4C73"/>
  </w:style>
  <w:style w:type="paragraph" w:customStyle="1" w:styleId="16">
    <w:name w:val="Абзац списка1"/>
    <w:basedOn w:val="a"/>
    <w:rsid w:val="008B4C73"/>
    <w:pPr>
      <w:ind w:left="720"/>
    </w:pPr>
    <w:rPr>
      <w:rFonts w:eastAsia="Times New Roman" w:cs="Calibri"/>
    </w:rPr>
  </w:style>
  <w:style w:type="paragraph" w:styleId="afa">
    <w:name w:val="Balloon Text"/>
    <w:basedOn w:val="a"/>
    <w:link w:val="afb"/>
    <w:uiPriority w:val="99"/>
    <w:semiHidden/>
    <w:unhideWhenUsed/>
    <w:rsid w:val="008B4C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1"/>
    <w:link w:val="afa"/>
    <w:uiPriority w:val="99"/>
    <w:semiHidden/>
    <w:rsid w:val="008B4C73"/>
    <w:rPr>
      <w:rFonts w:ascii="Segoe UI" w:eastAsia="Calibri" w:hAnsi="Segoe UI" w:cs="Segoe UI"/>
      <w:sz w:val="18"/>
      <w:szCs w:val="18"/>
      <w:lang w:eastAsia="ar-SA"/>
    </w:rPr>
  </w:style>
  <w:style w:type="character" w:styleId="afc">
    <w:name w:val="Placeholder Text"/>
    <w:basedOn w:val="a1"/>
    <w:uiPriority w:val="99"/>
    <w:semiHidden/>
    <w:rsid w:val="008B4C73"/>
    <w:rPr>
      <w:color w:val="808080"/>
    </w:rPr>
  </w:style>
  <w:style w:type="paragraph" w:styleId="afd">
    <w:name w:val="caption"/>
    <w:basedOn w:val="a"/>
    <w:next w:val="a"/>
    <w:uiPriority w:val="35"/>
    <w:unhideWhenUsed/>
    <w:qFormat/>
    <w:rsid w:val="00FA331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e">
    <w:name w:val="Normal (Web)"/>
    <w:basedOn w:val="a"/>
    <w:uiPriority w:val="99"/>
    <w:semiHidden/>
    <w:unhideWhenUsed/>
    <w:rsid w:val="00FA3CD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FA3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u.wikipedia.org/wiki/%D0%9A%D0%B0%D1%80%D0%BF,_%D0%A0%D0%B8%D1%87%D0%B0%D1%80%D0%B4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1972_%D0%B3%D0%BE%D0%B4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/index.php?title=%D0%94%D0%B8%D0%BD%D0%B8%D1%86,_%D0%95%D1%84%D0%B8%D0%BC_%D0%90%D0%B1%D1%80%D0%B0%D0%BC%D0%BE%D0%B2%D0%B8%D1%87&amp;action=edit&amp;redlink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F%D0%BE%D0%B8%D1%81%D0%BA_%D0%B2_%D1%88%D0%B8%D1%80%D0%B8%D0%BD%D1%83" TargetMode="External"/><Relationship Id="rId10" Type="http://schemas.openxmlformats.org/officeDocument/2006/relationships/hyperlink" Target="https://ru.wikipedia.org/wiki/1970_%D0%B3%D0%BE%D0%B4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14F1F0-7ACB-45D4-8844-82413B7A9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2399</TotalTime>
  <Pages>24</Pages>
  <Words>4250</Words>
  <Characters>24228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Ищук</dc:creator>
  <cp:lastModifiedBy>Артем Акимов</cp:lastModifiedBy>
  <cp:revision>12</cp:revision>
  <dcterms:created xsi:type="dcterms:W3CDTF">2015-10-25T18:14:00Z</dcterms:created>
  <dcterms:modified xsi:type="dcterms:W3CDTF">2015-12-05T21:23:00Z</dcterms:modified>
</cp:coreProperties>
</file>
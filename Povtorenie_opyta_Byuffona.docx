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7D8C" w:rsidRPr="00570F01" w:rsidRDefault="00F47D8C">
      <w:pPr>
        <w:pStyle w:val="210"/>
        <w:spacing w:line="240" w:lineRule="auto"/>
        <w:ind w:hanging="141"/>
        <w:jc w:val="center"/>
        <w:rPr>
          <w:rFonts w:cs="Times New Roman"/>
          <w:color w:val="000000"/>
          <w:sz w:val="28"/>
          <w:szCs w:val="28"/>
        </w:rPr>
      </w:pPr>
      <w:r w:rsidRPr="00570F01">
        <w:rPr>
          <w:rFonts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F47D8C" w:rsidRPr="00570F01" w:rsidRDefault="00F47D8C">
      <w:pPr>
        <w:pStyle w:val="210"/>
        <w:spacing w:line="240" w:lineRule="auto"/>
        <w:ind w:hanging="141"/>
        <w:jc w:val="center"/>
        <w:rPr>
          <w:rFonts w:cs="Times New Roman"/>
          <w:color w:val="000000"/>
          <w:sz w:val="28"/>
          <w:szCs w:val="28"/>
        </w:rPr>
      </w:pPr>
      <w:r w:rsidRPr="00570F01">
        <w:rPr>
          <w:rFonts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F47D8C" w:rsidRPr="00570F01" w:rsidRDefault="00F47D8C">
      <w:pPr>
        <w:pStyle w:val="210"/>
        <w:spacing w:line="240" w:lineRule="auto"/>
        <w:ind w:hanging="141"/>
        <w:jc w:val="center"/>
        <w:rPr>
          <w:rFonts w:cs="Times New Roman"/>
          <w:color w:val="000000"/>
          <w:sz w:val="28"/>
          <w:szCs w:val="28"/>
        </w:rPr>
      </w:pPr>
      <w:r w:rsidRPr="00570F01">
        <w:rPr>
          <w:rFonts w:cs="Times New Roman"/>
          <w:color w:val="000000"/>
          <w:sz w:val="28"/>
          <w:szCs w:val="28"/>
        </w:rPr>
        <w:t>высшего профессионального образования</w:t>
      </w:r>
    </w:p>
    <w:p w:rsidR="00F47D8C" w:rsidRPr="00570F01" w:rsidRDefault="00F47D8C">
      <w:pPr>
        <w:pStyle w:val="210"/>
        <w:spacing w:line="240" w:lineRule="auto"/>
        <w:ind w:hanging="141"/>
        <w:jc w:val="center"/>
        <w:rPr>
          <w:rFonts w:cs="Times New Roman"/>
          <w:color w:val="000000"/>
          <w:sz w:val="28"/>
          <w:szCs w:val="28"/>
        </w:rPr>
      </w:pPr>
      <w:r w:rsidRPr="00570F01">
        <w:rPr>
          <w:rFonts w:cs="Times New Roman"/>
          <w:color w:val="000000"/>
          <w:sz w:val="28"/>
          <w:szCs w:val="28"/>
        </w:rPr>
        <w:t>«Саратовский государственный университет имени Н.Г.Чернышевского»</w:t>
      </w:r>
    </w:p>
    <w:p w:rsidR="00F47D8C" w:rsidRPr="00570F01" w:rsidRDefault="00F47D8C">
      <w:pPr>
        <w:pStyle w:val="1"/>
        <w:spacing w:before="0" w:after="0" w:line="360" w:lineRule="auto"/>
        <w:ind w:left="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570F01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570F01">
        <w:rPr>
          <w:rFonts w:ascii="Times New Roman" w:hAnsi="Times New Roman" w:cs="Times New Roman"/>
          <w:sz w:val="52"/>
          <w:szCs w:val="52"/>
        </w:rPr>
        <w:t>3</w:t>
      </w:r>
    </w:p>
    <w:p w:rsidR="00F47D8C" w:rsidRPr="00570F01" w:rsidRDefault="00F47D8C" w:rsidP="007C388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70F01">
        <w:rPr>
          <w:rFonts w:ascii="Times New Roman" w:hAnsi="Times New Roman" w:cs="Times New Roman"/>
          <w:sz w:val="48"/>
          <w:szCs w:val="48"/>
        </w:rPr>
        <w:t>«</w:t>
      </w:r>
      <w:r w:rsidR="007C3880" w:rsidRPr="00570F01">
        <w:rPr>
          <w:rFonts w:ascii="Times New Roman" w:hAnsi="Times New Roman" w:cs="Times New Roman"/>
          <w:sz w:val="48"/>
          <w:szCs w:val="48"/>
        </w:rPr>
        <w:t>Повторение опыта Бюффона</w:t>
      </w:r>
      <w:r w:rsidRPr="00570F01">
        <w:rPr>
          <w:rFonts w:ascii="Times New Roman" w:hAnsi="Times New Roman" w:cs="Times New Roman"/>
          <w:sz w:val="48"/>
          <w:szCs w:val="48"/>
        </w:rPr>
        <w:t>»</w:t>
      </w: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C3880" w:rsidRPr="00570F01" w:rsidRDefault="007C388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F47D8C" w:rsidRPr="00570F01" w:rsidRDefault="00F47D8C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2F6669" w:rsidRPr="00570F01" w:rsidRDefault="002F6669">
      <w:pPr>
        <w:pStyle w:val="Standard"/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2F6669" w:rsidRPr="00570F01" w:rsidRDefault="002F6669">
      <w:pPr>
        <w:pStyle w:val="Standard"/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2F6669" w:rsidRPr="00570F01" w:rsidRDefault="002F6669">
      <w:pPr>
        <w:pStyle w:val="Standard"/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AE01CC" w:rsidRPr="00570F01" w:rsidRDefault="00F47D8C" w:rsidP="007C3880">
      <w:pPr>
        <w:pStyle w:val="Standard"/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570F01">
        <w:rPr>
          <w:rFonts w:ascii="Times New Roman" w:hAnsi="Times New Roman" w:cs="Times New Roman"/>
          <w:sz w:val="28"/>
          <w:szCs w:val="28"/>
        </w:rPr>
        <w:t>Выполнил</w:t>
      </w:r>
      <w:r w:rsidR="007C3880" w:rsidRPr="00570F01">
        <w:rPr>
          <w:rFonts w:ascii="Times New Roman" w:hAnsi="Times New Roman" w:cs="Times New Roman"/>
          <w:sz w:val="28"/>
          <w:szCs w:val="28"/>
        </w:rPr>
        <w:t>а</w:t>
      </w:r>
    </w:p>
    <w:p w:rsidR="00F47D8C" w:rsidRPr="00570F01" w:rsidRDefault="00AE01CC" w:rsidP="007C3880">
      <w:pPr>
        <w:pStyle w:val="Standard"/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570F01">
        <w:rPr>
          <w:rFonts w:ascii="Times New Roman" w:hAnsi="Times New Roman" w:cs="Times New Roman"/>
          <w:sz w:val="28"/>
          <w:szCs w:val="28"/>
        </w:rPr>
        <w:t>студент</w:t>
      </w:r>
      <w:r w:rsidR="00F47D8C" w:rsidRPr="00570F01">
        <w:rPr>
          <w:rFonts w:ascii="Times New Roman" w:hAnsi="Times New Roman" w:cs="Times New Roman"/>
          <w:sz w:val="28"/>
          <w:szCs w:val="28"/>
        </w:rPr>
        <w:t xml:space="preserve"> </w:t>
      </w:r>
      <w:r w:rsidR="00466D12" w:rsidRPr="00570F01">
        <w:rPr>
          <w:rFonts w:ascii="Times New Roman" w:hAnsi="Times New Roman" w:cs="Times New Roman"/>
          <w:sz w:val="28"/>
          <w:szCs w:val="28"/>
        </w:rPr>
        <w:t>2</w:t>
      </w:r>
      <w:r w:rsidRPr="00570F01">
        <w:rPr>
          <w:rFonts w:ascii="Times New Roman" w:hAnsi="Times New Roman" w:cs="Times New Roman"/>
          <w:sz w:val="28"/>
          <w:szCs w:val="28"/>
        </w:rPr>
        <w:t>41 гр</w:t>
      </w:r>
      <w:r w:rsidR="007C3880" w:rsidRPr="00570F01">
        <w:rPr>
          <w:rFonts w:ascii="Times New Roman" w:hAnsi="Times New Roman" w:cs="Times New Roman"/>
          <w:sz w:val="28"/>
          <w:szCs w:val="28"/>
        </w:rPr>
        <w:t>уппы</w:t>
      </w:r>
    </w:p>
    <w:p w:rsidR="00F47D8C" w:rsidRPr="00570F01" w:rsidRDefault="00F47D8C" w:rsidP="007C3880">
      <w:pPr>
        <w:pStyle w:val="Standard"/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570F01">
        <w:rPr>
          <w:rFonts w:ascii="Times New Roman" w:hAnsi="Times New Roman" w:cs="Times New Roman"/>
          <w:sz w:val="28"/>
          <w:szCs w:val="28"/>
        </w:rPr>
        <w:t xml:space="preserve">факультета </w:t>
      </w:r>
      <w:proofErr w:type="spellStart"/>
      <w:r w:rsidRPr="00570F01">
        <w:rPr>
          <w:rFonts w:ascii="Times New Roman" w:hAnsi="Times New Roman" w:cs="Times New Roman"/>
          <w:sz w:val="28"/>
          <w:szCs w:val="28"/>
          <w:u w:val="single"/>
        </w:rPr>
        <w:t>КНиИТ</w:t>
      </w:r>
      <w:proofErr w:type="spellEnd"/>
    </w:p>
    <w:p w:rsidR="008F4BE0" w:rsidRPr="00D77126" w:rsidRDefault="00D77126" w:rsidP="007C3880">
      <w:pPr>
        <w:pStyle w:val="Standard"/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Акимов Артем</w:t>
      </w:r>
    </w:p>
    <w:p w:rsidR="007C3880" w:rsidRPr="00570F01" w:rsidRDefault="007C3880" w:rsidP="007C3880">
      <w:pPr>
        <w:pStyle w:val="Standard"/>
        <w:spacing w:after="0" w:line="240" w:lineRule="auto"/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:rsidR="007C3880" w:rsidRPr="00570F01" w:rsidRDefault="007C3880" w:rsidP="007C3880">
      <w:pPr>
        <w:pStyle w:val="Standard"/>
        <w:spacing w:after="0" w:line="240" w:lineRule="auto"/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:rsidR="007C3880" w:rsidRPr="00570F01" w:rsidRDefault="007C3880" w:rsidP="007C3880">
      <w:pPr>
        <w:pStyle w:val="Standard"/>
        <w:spacing w:after="0" w:line="240" w:lineRule="auto"/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:rsidR="007C3880" w:rsidRPr="00570F01" w:rsidRDefault="007C3880" w:rsidP="007C3880">
      <w:pPr>
        <w:pStyle w:val="Standard"/>
        <w:spacing w:after="0" w:line="240" w:lineRule="auto"/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:rsidR="007C3880" w:rsidRPr="00570F01" w:rsidRDefault="00F47D8C" w:rsidP="007C388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F01">
        <w:rPr>
          <w:rFonts w:ascii="Times New Roman" w:hAnsi="Times New Roman" w:cs="Times New Roman"/>
          <w:sz w:val="28"/>
          <w:szCs w:val="28"/>
        </w:rPr>
        <w:t>Саратов</w:t>
      </w:r>
      <w:r w:rsidR="00733BB8" w:rsidRPr="00570F01">
        <w:rPr>
          <w:rFonts w:ascii="Times New Roman" w:hAnsi="Times New Roman" w:cs="Times New Roman"/>
          <w:sz w:val="28"/>
          <w:szCs w:val="28"/>
        </w:rPr>
        <w:t xml:space="preserve"> </w:t>
      </w:r>
      <w:r w:rsidR="0040667D" w:rsidRPr="00570F01">
        <w:rPr>
          <w:rFonts w:ascii="Times New Roman" w:hAnsi="Times New Roman" w:cs="Times New Roman"/>
          <w:sz w:val="28"/>
          <w:szCs w:val="28"/>
        </w:rPr>
        <w:t>2015</w:t>
      </w:r>
    </w:p>
    <w:p w:rsidR="007C3880" w:rsidRPr="00570F01" w:rsidRDefault="007C3880">
      <w:pPr>
        <w:suppressAutoHyphens w:val="0"/>
        <w:rPr>
          <w:rFonts w:eastAsia="Arial Unicode MS" w:cs="Times New Roman"/>
          <w:kern w:val="1"/>
          <w:sz w:val="28"/>
          <w:szCs w:val="28"/>
        </w:rPr>
      </w:pPr>
      <w:r w:rsidRPr="00570F01">
        <w:rPr>
          <w:rFonts w:cs="Times New Roman"/>
          <w:sz w:val="28"/>
          <w:szCs w:val="28"/>
        </w:rPr>
        <w:br w:type="page"/>
      </w:r>
    </w:p>
    <w:p w:rsidR="0040667D" w:rsidRPr="00570F01" w:rsidRDefault="0040667D" w:rsidP="007C3880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F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7C3880" w:rsidRPr="00570F01">
        <w:rPr>
          <w:rFonts w:ascii="Times New Roman" w:hAnsi="Times New Roman" w:cs="Times New Roman"/>
          <w:sz w:val="28"/>
          <w:szCs w:val="28"/>
        </w:rPr>
        <w:t>вычислить вероятность отклонения частоты выпадения орла от вероятности выпадения орла с той же точностью, как в опыте Бюффона. Провести модельный эксперимент.</w:t>
      </w:r>
    </w:p>
    <w:p w:rsidR="0040667D" w:rsidRPr="00570F01" w:rsidRDefault="0040667D" w:rsidP="0045686E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A062C0" w:rsidRPr="00570F01" w:rsidRDefault="00603E52" w:rsidP="00603E52">
      <w:pPr>
        <w:autoSpaceDE w:val="0"/>
        <w:autoSpaceDN w:val="0"/>
        <w:adjustRightInd w:val="0"/>
        <w:ind w:firstLine="708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>В опыте Бюффона при бросании монеты 4040 раз орел появился 2048 раз. Найдем вероятность того, что при повторении опыта Бюффона частота выпадения орла отличается от вероятности выпадения орла не более</w:t>
      </w:r>
      <w:proofErr w:type="gramStart"/>
      <w:r w:rsidRPr="00570F01">
        <w:rPr>
          <w:rFonts w:cs="Times New Roman"/>
          <w:sz w:val="28"/>
          <w:szCs w:val="28"/>
        </w:rPr>
        <w:t>,</w:t>
      </w:r>
      <w:proofErr w:type="gramEnd"/>
      <w:r w:rsidRPr="00570F01">
        <w:rPr>
          <w:rFonts w:cs="Times New Roman"/>
          <w:sz w:val="28"/>
          <w:szCs w:val="28"/>
        </w:rPr>
        <w:t xml:space="preserve"> чем в самом опыте Бюффона.</w:t>
      </w:r>
    </w:p>
    <w:p w:rsidR="00603E52" w:rsidRPr="00570F01" w:rsidRDefault="00603E52" w:rsidP="00603E52">
      <w:pPr>
        <w:autoSpaceDE w:val="0"/>
        <w:autoSpaceDN w:val="0"/>
        <w:adjustRightInd w:val="0"/>
        <w:ind w:firstLine="708"/>
        <w:jc w:val="both"/>
        <w:rPr>
          <w:rFonts w:cs="Times New Roman"/>
          <w:sz w:val="28"/>
          <w:szCs w:val="28"/>
        </w:rPr>
      </w:pPr>
    </w:p>
    <w:p w:rsidR="00603E52" w:rsidRPr="00570F01" w:rsidRDefault="00603E52" w:rsidP="00603E52">
      <w:pPr>
        <w:autoSpaceDE w:val="0"/>
        <w:autoSpaceDN w:val="0"/>
        <w:adjustRightInd w:val="0"/>
        <w:ind w:firstLine="708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>Используемые формулы:</w:t>
      </w:r>
    </w:p>
    <w:p w:rsidR="00603E52" w:rsidRPr="00570F01" w:rsidRDefault="00603E52" w:rsidP="00603E52">
      <w:pPr>
        <w:autoSpaceDE w:val="0"/>
        <w:autoSpaceDN w:val="0"/>
        <w:adjustRightInd w:val="0"/>
        <w:ind w:firstLine="708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-p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&lt;ε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≈2φ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pq</m:t>
                    </m:r>
                  </m:den>
                </m:f>
              </m:e>
            </m:rad>
          </m:e>
        </m:d>
      </m:oMath>
    </w:p>
    <w:p w:rsidR="00603E52" w:rsidRPr="00AA4B1E" w:rsidRDefault="00603E52" w:rsidP="00603E52">
      <w:pPr>
        <w:autoSpaceDE w:val="0"/>
        <w:autoSpaceDN w:val="0"/>
        <w:adjustRightInd w:val="0"/>
        <w:ind w:firstLine="708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 xml:space="preserve">2.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-p</m:t>
        </m:r>
      </m:oMath>
    </w:p>
    <w:p w:rsidR="00603E52" w:rsidRPr="00570F01" w:rsidRDefault="00603E52" w:rsidP="00603E52">
      <w:pPr>
        <w:autoSpaceDE w:val="0"/>
        <w:autoSpaceDN w:val="0"/>
        <w:adjustRightInd w:val="0"/>
        <w:ind w:firstLine="708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 xml:space="preserve">3. </w:t>
      </w:r>
      <w:r w:rsidRPr="00570F01">
        <w:rPr>
          <w:rFonts w:cs="Times New Roman"/>
          <w:i/>
          <w:sz w:val="28"/>
          <w:szCs w:val="28"/>
          <w:lang w:val="en-US"/>
        </w:rPr>
        <w:t>l</w:t>
      </w:r>
      <w:r w:rsidRPr="00570F01">
        <w:rPr>
          <w:rFonts w:cs="Times New Roman"/>
          <w:i/>
          <w:sz w:val="28"/>
          <w:szCs w:val="28"/>
        </w:rPr>
        <w:t xml:space="preserve"> – </w:t>
      </w:r>
      <w:r w:rsidRPr="00570F01">
        <w:rPr>
          <w:rFonts w:cs="Times New Roman"/>
          <w:sz w:val="28"/>
          <w:szCs w:val="28"/>
        </w:rPr>
        <w:t>число испытаний, в которых отклонение</w:t>
      </w:r>
      <w:r w:rsidR="003B6CA3" w:rsidRPr="00570F01">
        <w:rPr>
          <w:rFonts w:cs="Times New Roman"/>
          <w:sz w:val="28"/>
          <w:szCs w:val="28"/>
        </w:rPr>
        <w:t xml:space="preserve"> от известной вероятности</w:t>
      </w:r>
      <w:r w:rsidRPr="00570F01">
        <w:rPr>
          <w:rFonts w:cs="Times New Roman"/>
          <w:sz w:val="28"/>
          <w:szCs w:val="28"/>
        </w:rPr>
        <w:t xml:space="preserve"> ≤ Ɛ</w:t>
      </w:r>
      <w:r w:rsidR="003B6CA3" w:rsidRPr="00570F01">
        <w:rPr>
          <w:rFonts w:cs="Times New Roman"/>
          <w:sz w:val="28"/>
          <w:szCs w:val="28"/>
        </w:rPr>
        <w:t xml:space="preserve"> = 0,0069</w:t>
      </w:r>
      <w:r w:rsidR="00B11080" w:rsidRPr="00570F01">
        <w:rPr>
          <w:rFonts w:cs="Times New Roman"/>
          <w:sz w:val="28"/>
          <w:szCs w:val="28"/>
        </w:rPr>
        <w:t xml:space="preserve"> (отклонение от вероятности для опыта Бюффона).</w:t>
      </w:r>
    </w:p>
    <w:p w:rsidR="00603E52" w:rsidRPr="00570F01" w:rsidRDefault="00603E52" w:rsidP="00603E52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603E52" w:rsidRPr="00570F01" w:rsidRDefault="00603E52" w:rsidP="00603E52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ab/>
        <w:t xml:space="preserve">Проведем 4 эксперимента, в каждом из </w:t>
      </w:r>
      <w:proofErr w:type="gramStart"/>
      <w:r w:rsidRPr="00570F01">
        <w:rPr>
          <w:rFonts w:cs="Times New Roman"/>
          <w:sz w:val="28"/>
          <w:szCs w:val="28"/>
        </w:rPr>
        <w:t>которых</w:t>
      </w:r>
      <w:proofErr w:type="gramEnd"/>
      <w:r w:rsidRPr="00570F01">
        <w:rPr>
          <w:rFonts w:cs="Times New Roman"/>
          <w:sz w:val="28"/>
          <w:szCs w:val="28"/>
        </w:rPr>
        <w:t xml:space="preserve"> смоделируем подбрасывание монетки 4040 раз. В каждом из экспериментов совершим 5, 10, 20 и 50 серий соответственно. Найдем </w:t>
      </w:r>
      <w:r w:rsidRPr="00570F01">
        <w:rPr>
          <w:rFonts w:cs="Times New Roman"/>
          <w:i/>
          <w:sz w:val="28"/>
          <w:szCs w:val="28"/>
          <w:lang w:val="en-US"/>
        </w:rPr>
        <w:t>l</w:t>
      </w:r>
      <w:r w:rsidRPr="00570F01">
        <w:rPr>
          <w:rFonts w:cs="Times New Roman"/>
          <w:sz w:val="28"/>
          <w:szCs w:val="28"/>
        </w:rPr>
        <w:t xml:space="preserve"> для каждого эксперимента и сравним с </w:t>
      </w:r>
      <m:oMath>
        <m:r>
          <w:rPr>
            <w:rFonts w:ascii="Cambria Math" w:hAnsi="Cambria Math" w:cs="Times New Roman"/>
            <w:sz w:val="28"/>
            <w:szCs w:val="28"/>
          </w:rPr>
          <m:t>γ=0,619</m:t>
        </m:r>
      </m:oMath>
      <w:r w:rsidR="003B6CA3" w:rsidRPr="00570F01">
        <w:rPr>
          <w:rFonts w:cs="Times New Roman"/>
          <w:sz w:val="28"/>
          <w:szCs w:val="28"/>
        </w:rPr>
        <w:t xml:space="preserve"> </w:t>
      </w:r>
      <w:r w:rsidRPr="00570F01">
        <w:rPr>
          <w:rFonts w:cs="Times New Roman"/>
          <w:sz w:val="28"/>
          <w:szCs w:val="28"/>
        </w:rPr>
        <w:t>(</w:t>
      </w:r>
      <w:r w:rsidR="00B11080" w:rsidRPr="00570F01">
        <w:rPr>
          <w:rFonts w:cs="Times New Roman"/>
          <w:sz w:val="28"/>
          <w:szCs w:val="28"/>
        </w:rPr>
        <w:t>вероятность, рассчитанная по формуле 1</w:t>
      </w:r>
      <w:r w:rsidR="003B6CA3" w:rsidRPr="00570F01">
        <w:rPr>
          <w:rFonts w:cs="Times New Roman"/>
          <w:sz w:val="28"/>
          <w:szCs w:val="28"/>
        </w:rPr>
        <w:t>)</w:t>
      </w:r>
      <w:r w:rsidR="009D7CFB" w:rsidRPr="00570F01">
        <w:rPr>
          <w:rFonts w:cs="Times New Roman"/>
          <w:sz w:val="28"/>
          <w:szCs w:val="28"/>
        </w:rPr>
        <w:t xml:space="preserve">, подсчитаем </w:t>
      </w:r>
      <w:r w:rsidR="009D7CFB" w:rsidRPr="00570F01">
        <w:rPr>
          <w:rFonts w:cs="Times New Roman"/>
          <w:i/>
          <w:sz w:val="28"/>
          <w:szCs w:val="28"/>
          <w:lang w:val="en-US"/>
        </w:rPr>
        <w:t>l</w:t>
      </w:r>
      <w:r w:rsidR="009D7CFB" w:rsidRPr="00570F01">
        <w:rPr>
          <w:rFonts w:cs="Times New Roman"/>
          <w:i/>
          <w:sz w:val="28"/>
          <w:szCs w:val="28"/>
        </w:rPr>
        <w:t>/</w:t>
      </w:r>
      <w:r w:rsidR="009D7CFB" w:rsidRPr="00570F01">
        <w:rPr>
          <w:rFonts w:cs="Times New Roman"/>
          <w:i/>
          <w:sz w:val="28"/>
          <w:szCs w:val="28"/>
          <w:lang w:val="en-US"/>
        </w:rPr>
        <w:t>k</w:t>
      </w:r>
      <w:r w:rsidR="009D7CFB" w:rsidRPr="00570F01">
        <w:rPr>
          <w:rFonts w:cs="Times New Roman"/>
          <w:sz w:val="28"/>
          <w:szCs w:val="28"/>
        </w:rPr>
        <w:t xml:space="preserve"> и сравним </w:t>
      </w:r>
      <w:proofErr w:type="gramStart"/>
      <w:r w:rsidR="009D7CFB" w:rsidRPr="00570F01">
        <w:rPr>
          <w:rFonts w:cs="Times New Roman"/>
          <w:sz w:val="28"/>
          <w:szCs w:val="28"/>
        </w:rPr>
        <w:t>с</w:t>
      </w:r>
      <w:proofErr w:type="gramEnd"/>
      <w:r w:rsidR="009D7CFB" w:rsidRPr="00570F0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="009D7CFB" w:rsidRPr="00570F01">
        <w:rPr>
          <w:rFonts w:cs="Times New Roman"/>
          <w:sz w:val="28"/>
          <w:szCs w:val="28"/>
        </w:rPr>
        <w:t>.</w:t>
      </w:r>
    </w:p>
    <w:p w:rsidR="003B6CA3" w:rsidRPr="00570F01" w:rsidRDefault="003B6CA3" w:rsidP="00603E52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3B6CA3" w:rsidRPr="00570F01" w:rsidRDefault="003B6CA3" w:rsidP="00603E52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ab/>
        <w:t xml:space="preserve">В силу большого объема, таблицы, показывающие выпадение орла или </w:t>
      </w:r>
      <w:proofErr w:type="gramStart"/>
      <w:r w:rsidRPr="00570F01">
        <w:rPr>
          <w:rFonts w:cs="Times New Roman"/>
          <w:sz w:val="28"/>
          <w:szCs w:val="28"/>
        </w:rPr>
        <w:t>решки</w:t>
      </w:r>
      <w:proofErr w:type="gramEnd"/>
      <w:r w:rsidRPr="00570F01">
        <w:rPr>
          <w:rFonts w:cs="Times New Roman"/>
          <w:sz w:val="28"/>
          <w:szCs w:val="28"/>
        </w:rPr>
        <w:t xml:space="preserve"> не будут приведены.</w:t>
      </w:r>
    </w:p>
    <w:p w:rsidR="00AF0DAB" w:rsidRPr="00570F01" w:rsidRDefault="009D7CFB" w:rsidP="009D7CFB">
      <w:pPr>
        <w:suppressAutoHyphens w:val="0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br w:type="page"/>
      </w:r>
    </w:p>
    <w:p w:rsidR="00DE0E73" w:rsidRPr="00570F01" w:rsidRDefault="00366C94" w:rsidP="00DE0E73">
      <w:pPr>
        <w:autoSpaceDE w:val="0"/>
        <w:autoSpaceDN w:val="0"/>
        <w:adjustRightInd w:val="0"/>
        <w:ind w:left="3402"/>
        <w:jc w:val="both"/>
        <w:rPr>
          <w:rFonts w:cs="Times New Roman"/>
          <w:b/>
          <w:sz w:val="32"/>
          <w:szCs w:val="32"/>
        </w:rPr>
      </w:pPr>
      <w:r w:rsidRPr="00570F01">
        <w:rPr>
          <w:rFonts w:cs="Times New Roman"/>
          <w:b/>
          <w:sz w:val="32"/>
          <w:szCs w:val="32"/>
        </w:rPr>
        <w:lastRenderedPageBreak/>
        <w:t>Эксперимент</w:t>
      </w:r>
      <w:r w:rsidR="00DE0E73" w:rsidRPr="00570F01">
        <w:rPr>
          <w:rFonts w:cs="Times New Roman"/>
          <w:b/>
          <w:sz w:val="32"/>
          <w:szCs w:val="32"/>
        </w:rPr>
        <w:t xml:space="preserve"> 1</w:t>
      </w:r>
    </w:p>
    <w:p w:rsidR="00F81932" w:rsidRPr="00570F01" w:rsidRDefault="00B74099" w:rsidP="003B6CA3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b/>
          <w:sz w:val="32"/>
          <w:szCs w:val="32"/>
        </w:rPr>
        <w:tab/>
      </w:r>
      <w:r w:rsidR="003B6CA3" w:rsidRPr="00570F01">
        <w:rPr>
          <w:rFonts w:cs="Times New Roman"/>
          <w:sz w:val="28"/>
          <w:szCs w:val="28"/>
          <w:lang w:val="en-US"/>
        </w:rPr>
        <w:t>k</w:t>
      </w:r>
      <w:r w:rsidR="003B6CA3" w:rsidRPr="00570F01">
        <w:rPr>
          <w:rFonts w:cs="Times New Roman"/>
          <w:sz w:val="28"/>
          <w:szCs w:val="28"/>
        </w:rPr>
        <w:t xml:space="preserve"> = 5.</w:t>
      </w:r>
    </w:p>
    <w:p w:rsidR="009D7CFB" w:rsidRPr="00570F01" w:rsidRDefault="009D7CFB" w:rsidP="003B6CA3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3B6CA3" w:rsidRPr="00570F01" w:rsidRDefault="003B6CA3" w:rsidP="003B6CA3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>Рассмотрим вероятность выпадения орла для каждой из 5 серий по 4040 подбрасываний.</w:t>
      </w:r>
    </w:p>
    <w:p w:rsidR="003B6CA3" w:rsidRPr="00570F01" w:rsidRDefault="00AA4B1E" w:rsidP="003B6CA3">
      <w:pPr>
        <w:autoSpaceDE w:val="0"/>
        <w:autoSpaceDN w:val="0"/>
        <w:adjustRightInd w:val="0"/>
        <w:jc w:val="both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3152775" cy="819150"/>
            <wp:effectExtent l="0" t="0" r="9525" b="0"/>
            <wp:docPr id="4" name="Рисунок 4" descr="C:\Users\1\Dropbox\Скриншоты\Скриншот 2015-04-16 22.3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ropbox\Скриншоты\Скриншот 2015-04-16 22.32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A3" w:rsidRPr="00570F01" w:rsidRDefault="003B6CA3" w:rsidP="003B6CA3">
      <w:pPr>
        <w:autoSpaceDE w:val="0"/>
        <w:autoSpaceDN w:val="0"/>
        <w:adjustRightInd w:val="0"/>
        <w:jc w:val="both"/>
        <w:rPr>
          <w:rFonts w:cs="Times New Roman"/>
          <w:noProof/>
          <w:lang w:eastAsia="ru-RU"/>
        </w:rPr>
      </w:pPr>
    </w:p>
    <w:p w:rsidR="003B6CA3" w:rsidRPr="00570F01" w:rsidRDefault="003B6CA3" w:rsidP="003B6CA3">
      <w:pPr>
        <w:autoSpaceDE w:val="0"/>
        <w:autoSpaceDN w:val="0"/>
        <w:adjustRightInd w:val="0"/>
        <w:ind w:firstLine="708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>Верхняя строка показывает</w:t>
      </w:r>
      <w:r w:rsidR="009D7CFB" w:rsidRPr="00570F01">
        <w:rPr>
          <w:rFonts w:cs="Times New Roman"/>
          <w:sz w:val="28"/>
          <w:szCs w:val="28"/>
        </w:rPr>
        <w:t xml:space="preserve"> </w:t>
      </w:r>
      <w:r w:rsidR="00AA4B1E">
        <w:rPr>
          <w:rFonts w:cs="Times New Roman"/>
          <w:sz w:val="28"/>
          <w:szCs w:val="28"/>
        </w:rPr>
        <w:t xml:space="preserve">количество орлов для каждой серии, вторая - </w:t>
      </w:r>
      <w:r w:rsidR="009D7CFB" w:rsidRPr="00570F01">
        <w:rPr>
          <w:rFonts w:cs="Times New Roman"/>
          <w:sz w:val="28"/>
          <w:szCs w:val="28"/>
        </w:rPr>
        <w:t>отклонение от известной</w:t>
      </w:r>
      <w:r w:rsidRPr="00570F01">
        <w:rPr>
          <w:rFonts w:cs="Times New Roman"/>
          <w:sz w:val="28"/>
          <w:szCs w:val="28"/>
        </w:rPr>
        <w:t xml:space="preserve"> вероятност</w:t>
      </w:r>
      <w:r w:rsidR="009D7CFB" w:rsidRPr="00570F01">
        <w:rPr>
          <w:rFonts w:cs="Times New Roman"/>
          <w:sz w:val="28"/>
          <w:szCs w:val="28"/>
        </w:rPr>
        <w:t>и</w:t>
      </w:r>
      <w:r w:rsidRPr="00570F01">
        <w:rPr>
          <w:rFonts w:cs="Times New Roman"/>
          <w:sz w:val="28"/>
          <w:szCs w:val="28"/>
        </w:rPr>
        <w:t xml:space="preserve">, а </w:t>
      </w:r>
      <w:r w:rsidR="006B6FCE">
        <w:rPr>
          <w:rFonts w:cs="Times New Roman"/>
          <w:sz w:val="28"/>
          <w:szCs w:val="28"/>
        </w:rPr>
        <w:t>третья</w:t>
      </w:r>
      <w:r w:rsidRPr="00570F01">
        <w:rPr>
          <w:rFonts w:cs="Times New Roman"/>
          <w:sz w:val="28"/>
          <w:szCs w:val="28"/>
        </w:rPr>
        <w:t xml:space="preserve"> – случаи, в которых отклонение от известной вероятности ≤ Ɛ = 0,0069</w:t>
      </w:r>
      <w:r w:rsidR="009D7CFB" w:rsidRPr="00570F01">
        <w:rPr>
          <w:rFonts w:cs="Times New Roman"/>
          <w:sz w:val="28"/>
          <w:szCs w:val="28"/>
        </w:rPr>
        <w:t>.</w:t>
      </w:r>
    </w:p>
    <w:p w:rsidR="009D7CFB" w:rsidRPr="00570F01" w:rsidRDefault="009D7CFB" w:rsidP="003B6CA3">
      <w:pPr>
        <w:autoSpaceDE w:val="0"/>
        <w:autoSpaceDN w:val="0"/>
        <w:adjustRightInd w:val="0"/>
        <w:ind w:firstLine="708"/>
        <w:jc w:val="both"/>
        <w:rPr>
          <w:rFonts w:cs="Times New Roman"/>
          <w:sz w:val="28"/>
          <w:szCs w:val="28"/>
        </w:rPr>
      </w:pPr>
    </w:p>
    <w:p w:rsidR="003B6CA3" w:rsidRPr="00570F01" w:rsidRDefault="003B6CA3" w:rsidP="003B6CA3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 xml:space="preserve">В данном эксперименте </w:t>
      </w:r>
      <w:r w:rsidRPr="00570F01">
        <w:rPr>
          <w:rFonts w:cs="Times New Roman"/>
          <w:i/>
          <w:sz w:val="28"/>
          <w:szCs w:val="28"/>
          <w:lang w:val="en-US"/>
        </w:rPr>
        <w:t>l</w:t>
      </w:r>
      <w:r w:rsidRPr="00570F01">
        <w:rPr>
          <w:rFonts w:cs="Times New Roman"/>
          <w:i/>
          <w:sz w:val="28"/>
          <w:szCs w:val="28"/>
        </w:rPr>
        <w:t xml:space="preserve"> </w:t>
      </w:r>
      <w:r w:rsidRPr="00570F01">
        <w:rPr>
          <w:rFonts w:cs="Times New Roman"/>
          <w:sz w:val="28"/>
          <w:szCs w:val="28"/>
        </w:rPr>
        <w:t xml:space="preserve">= </w:t>
      </w:r>
      <w:r w:rsidR="00AA4B1E">
        <w:rPr>
          <w:rFonts w:cs="Times New Roman"/>
          <w:sz w:val="28"/>
          <w:szCs w:val="28"/>
        </w:rPr>
        <w:t>5</w:t>
      </w:r>
      <w:r w:rsidRPr="00570F01">
        <w:rPr>
          <w:rFonts w:cs="Times New Roman"/>
          <w:sz w:val="28"/>
          <w:szCs w:val="28"/>
        </w:rPr>
        <w:t>.</w:t>
      </w:r>
    </w:p>
    <w:p w:rsidR="009D7CFB" w:rsidRPr="00AA4B1E" w:rsidRDefault="00AA4B1E" w:rsidP="003B6CA3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proofErr w:type="gramStart"/>
      <w:r w:rsidRPr="00570F01">
        <w:rPr>
          <w:rFonts w:cs="Times New Roman"/>
          <w:i/>
          <w:sz w:val="28"/>
          <w:szCs w:val="28"/>
          <w:lang w:val="en-US"/>
        </w:rPr>
        <w:t>l</w:t>
      </w:r>
      <w:proofErr w:type="gramEnd"/>
      <w:r w:rsidRPr="00AA4B1E">
        <w:rPr>
          <w:rFonts w:cs="Times New Roman"/>
          <w:sz w:val="28"/>
          <w:szCs w:val="28"/>
        </w:rPr>
        <w:t xml:space="preserve"> </w:t>
      </w:r>
      <w:r w:rsidR="009D7CFB" w:rsidRPr="00AA4B1E">
        <w:rPr>
          <w:rFonts w:cs="Times New Roman"/>
          <w:sz w:val="28"/>
          <w:szCs w:val="28"/>
        </w:rPr>
        <w:t>/</w:t>
      </w:r>
      <w:r w:rsidR="009D7CFB" w:rsidRPr="00570F01">
        <w:rPr>
          <w:rFonts w:cs="Times New Roman"/>
          <w:sz w:val="28"/>
          <w:szCs w:val="28"/>
          <w:lang w:val="en-US"/>
        </w:rPr>
        <w:t>k</w:t>
      </w:r>
      <w:r w:rsidR="009D7CFB" w:rsidRPr="00AA4B1E">
        <w:rPr>
          <w:rFonts w:cs="Times New Roman"/>
          <w:sz w:val="28"/>
          <w:szCs w:val="28"/>
        </w:rPr>
        <w:t xml:space="preserve"> </w:t>
      </w:r>
      <w:r w:rsidR="006B6FCE" w:rsidRPr="006B6FCE">
        <w:rPr>
          <w:rFonts w:cs="Times New Roman"/>
          <w:sz w:val="28"/>
          <w:szCs w:val="28"/>
        </w:rPr>
        <w:t>&gt;</w:t>
      </w:r>
      <w:r w:rsidR="009D7CFB" w:rsidRPr="00AA4B1E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="006B6FCE">
        <w:rPr>
          <w:rFonts w:cs="Times New Roman"/>
          <w:sz w:val="28"/>
          <w:szCs w:val="28"/>
        </w:rPr>
        <w:t xml:space="preserve"> (пятая строка).</w:t>
      </w:r>
    </w:p>
    <w:p w:rsidR="009D7CFB" w:rsidRPr="00570F01" w:rsidRDefault="009D7CFB" w:rsidP="003B6CA3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800BDF" w:rsidRPr="00570F01" w:rsidRDefault="00800BDF" w:rsidP="00800BDF">
      <w:pPr>
        <w:autoSpaceDE w:val="0"/>
        <w:autoSpaceDN w:val="0"/>
        <w:adjustRightInd w:val="0"/>
        <w:ind w:left="3402"/>
        <w:jc w:val="both"/>
        <w:rPr>
          <w:rFonts w:cs="Times New Roman"/>
          <w:b/>
          <w:sz w:val="32"/>
          <w:szCs w:val="32"/>
        </w:rPr>
      </w:pPr>
      <w:r w:rsidRPr="00570F01">
        <w:rPr>
          <w:rFonts w:cs="Times New Roman"/>
          <w:b/>
          <w:sz w:val="32"/>
          <w:szCs w:val="32"/>
        </w:rPr>
        <w:t>Эксперимент 2</w:t>
      </w: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b/>
          <w:sz w:val="32"/>
          <w:szCs w:val="32"/>
        </w:rPr>
        <w:tab/>
      </w:r>
      <w:r w:rsidRPr="00570F01">
        <w:rPr>
          <w:rFonts w:cs="Times New Roman"/>
          <w:sz w:val="28"/>
          <w:szCs w:val="28"/>
          <w:lang w:val="en-US"/>
        </w:rPr>
        <w:t>k</w:t>
      </w:r>
      <w:r w:rsidRPr="00570F01">
        <w:rPr>
          <w:rFonts w:cs="Times New Roman"/>
          <w:sz w:val="28"/>
          <w:szCs w:val="28"/>
        </w:rPr>
        <w:t xml:space="preserve"> = 10.</w:t>
      </w:r>
    </w:p>
    <w:p w:rsidR="00800BDF" w:rsidRPr="00AA4B1E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>Рассмотрим вероятность выпадения орла для каждой из 10 серий по 4040 подбрасываний.</w:t>
      </w:r>
    </w:p>
    <w:p w:rsidR="00800BDF" w:rsidRPr="00AA4B1E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6B6FCE" w:rsidRDefault="006B6FCE" w:rsidP="00800BDF">
      <w:pPr>
        <w:autoSpaceDE w:val="0"/>
        <w:autoSpaceDN w:val="0"/>
        <w:adjustRightInd w:val="0"/>
        <w:jc w:val="both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772814"/>
            <wp:effectExtent l="0" t="0" r="3175" b="8255"/>
            <wp:docPr id="8" name="Рисунок 8" descr="C:\Users\1\Dropbox\Скриншоты\Скриншот 2015-04-16 22.4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ropbox\Скриншоты\Скриншот 2015-04-16 22.43.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eastAsia="ru-RU"/>
        </w:rPr>
        <w:t xml:space="preserve"> </w:t>
      </w:r>
    </w:p>
    <w:p w:rsidR="00800BDF" w:rsidRPr="00570F01" w:rsidRDefault="006B6FCE" w:rsidP="00800BDF">
      <w:pPr>
        <w:autoSpaceDE w:val="0"/>
        <w:autoSpaceDN w:val="0"/>
        <w:adjustRightInd w:val="0"/>
        <w:jc w:val="both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789608"/>
            <wp:effectExtent l="0" t="0" r="3175" b="0"/>
            <wp:docPr id="14" name="Рисунок 14" descr="C:\Users\1\Dropbox\Скриншоты\Скриншот 2015-04-16 22.3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ropbox\Скриншоты\Скриншот 2015-04-16 22.32.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FCE">
        <w:rPr>
          <w:rFonts w:cs="Times New Roman"/>
          <w:noProof/>
          <w:lang w:eastAsia="ru-RU"/>
        </w:rPr>
        <w:t xml:space="preserve"> </w:t>
      </w:r>
    </w:p>
    <w:p w:rsidR="009D7CFB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ab/>
      </w:r>
    </w:p>
    <w:p w:rsidR="00800BDF" w:rsidRPr="00AA4B1E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 xml:space="preserve">В данном эксперименте </w:t>
      </w:r>
      <w:r w:rsidRPr="00570F01">
        <w:rPr>
          <w:rFonts w:cs="Times New Roman"/>
          <w:i/>
          <w:sz w:val="28"/>
          <w:szCs w:val="28"/>
          <w:lang w:val="en-US"/>
        </w:rPr>
        <w:t>l</w:t>
      </w:r>
      <w:r w:rsidRPr="00570F01">
        <w:rPr>
          <w:rFonts w:cs="Times New Roman"/>
          <w:i/>
          <w:sz w:val="28"/>
          <w:szCs w:val="28"/>
        </w:rPr>
        <w:t xml:space="preserve"> </w:t>
      </w:r>
      <w:r w:rsidRPr="00570F01">
        <w:rPr>
          <w:rFonts w:cs="Times New Roman"/>
          <w:sz w:val="28"/>
          <w:szCs w:val="28"/>
        </w:rPr>
        <w:t xml:space="preserve">= </w:t>
      </w:r>
      <w:r w:rsidR="006B6FCE">
        <w:rPr>
          <w:rFonts w:cs="Times New Roman"/>
          <w:sz w:val="28"/>
          <w:szCs w:val="28"/>
        </w:rPr>
        <w:t>6</w:t>
      </w:r>
      <w:r w:rsidRPr="00570F01">
        <w:rPr>
          <w:rFonts w:cs="Times New Roman"/>
          <w:sz w:val="28"/>
          <w:szCs w:val="28"/>
        </w:rPr>
        <w:t>.</w:t>
      </w:r>
    </w:p>
    <w:p w:rsidR="009D7CFB" w:rsidRPr="00AA4B1E" w:rsidRDefault="00AA4B1E" w:rsidP="009D7CFB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proofErr w:type="gramStart"/>
      <w:r w:rsidRPr="00570F01">
        <w:rPr>
          <w:rFonts w:cs="Times New Roman"/>
          <w:i/>
          <w:sz w:val="28"/>
          <w:szCs w:val="28"/>
          <w:lang w:val="en-US"/>
        </w:rPr>
        <w:t>l</w:t>
      </w:r>
      <w:proofErr w:type="gramEnd"/>
      <w:r w:rsidRPr="00AA4B1E">
        <w:rPr>
          <w:rFonts w:cs="Times New Roman"/>
          <w:sz w:val="28"/>
          <w:szCs w:val="28"/>
        </w:rPr>
        <w:t xml:space="preserve"> </w:t>
      </w:r>
      <w:r w:rsidR="009D7CFB" w:rsidRPr="00AA4B1E">
        <w:rPr>
          <w:rFonts w:cs="Times New Roman"/>
          <w:sz w:val="28"/>
          <w:szCs w:val="28"/>
        </w:rPr>
        <w:t>/</w:t>
      </w:r>
      <w:r w:rsidR="009D7CFB" w:rsidRPr="00570F01">
        <w:rPr>
          <w:rFonts w:cs="Times New Roman"/>
          <w:sz w:val="28"/>
          <w:szCs w:val="28"/>
          <w:lang w:val="en-US"/>
        </w:rPr>
        <w:t>k</w:t>
      </w:r>
      <w:r w:rsidR="009D7CFB" w:rsidRPr="00AA4B1E">
        <w:rPr>
          <w:rFonts w:cs="Times New Roman"/>
          <w:sz w:val="28"/>
          <w:szCs w:val="28"/>
        </w:rPr>
        <w:t xml:space="preserve"> </w:t>
      </w:r>
      <w:r w:rsidR="006B6FCE" w:rsidRPr="006B6FCE">
        <w:rPr>
          <w:rFonts w:cs="Times New Roman"/>
          <w:sz w:val="28"/>
          <w:szCs w:val="28"/>
        </w:rPr>
        <w:t>&lt;</w:t>
      </w:r>
      <w:r w:rsidR="009D7CFB" w:rsidRPr="00AA4B1E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</w:p>
    <w:p w:rsidR="009D7CFB" w:rsidRPr="00AA4B1E" w:rsidRDefault="009D7CFB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9D7CFB" w:rsidRPr="00570F01" w:rsidRDefault="009D7CFB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800BDF" w:rsidRPr="00570F01" w:rsidRDefault="00800BDF" w:rsidP="00800BDF">
      <w:pPr>
        <w:autoSpaceDE w:val="0"/>
        <w:autoSpaceDN w:val="0"/>
        <w:adjustRightInd w:val="0"/>
        <w:ind w:left="3402"/>
        <w:jc w:val="both"/>
        <w:rPr>
          <w:rFonts w:cs="Times New Roman"/>
          <w:b/>
          <w:sz w:val="32"/>
          <w:szCs w:val="32"/>
        </w:rPr>
      </w:pPr>
      <w:r w:rsidRPr="00570F01">
        <w:rPr>
          <w:rFonts w:cs="Times New Roman"/>
          <w:b/>
          <w:sz w:val="32"/>
          <w:szCs w:val="32"/>
        </w:rPr>
        <w:t>Эксперимент 3</w:t>
      </w: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b/>
          <w:sz w:val="32"/>
          <w:szCs w:val="32"/>
        </w:rPr>
        <w:tab/>
      </w:r>
      <w:r w:rsidRPr="00570F01">
        <w:rPr>
          <w:rFonts w:cs="Times New Roman"/>
          <w:sz w:val="28"/>
          <w:szCs w:val="28"/>
          <w:lang w:val="en-US"/>
        </w:rPr>
        <w:t>k</w:t>
      </w:r>
      <w:r w:rsidRPr="00570F01">
        <w:rPr>
          <w:rFonts w:cs="Times New Roman"/>
          <w:sz w:val="28"/>
          <w:szCs w:val="28"/>
        </w:rPr>
        <w:t xml:space="preserve"> = 20.</w:t>
      </w:r>
    </w:p>
    <w:p w:rsidR="009D7CFB" w:rsidRPr="00570F01" w:rsidRDefault="009D7CFB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>Рассмотрим вероятность выпадения орла для каждой из 20 серий по 4040 подбрасываний.</w:t>
      </w: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noProof/>
          <w:lang w:eastAsia="ru-RU"/>
        </w:rPr>
      </w:pP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</w:p>
    <w:p w:rsidR="00800BDF" w:rsidRPr="009C635D" w:rsidRDefault="009C635D" w:rsidP="00800BDF">
      <w:pPr>
        <w:autoSpaceDE w:val="0"/>
        <w:autoSpaceDN w:val="0"/>
        <w:adjustRightInd w:val="0"/>
        <w:jc w:val="both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940425" cy="803759"/>
            <wp:effectExtent l="0" t="0" r="3175" b="0"/>
            <wp:docPr id="18" name="Рисунок 18" descr="C:\Users\1\Dropbox\Скриншоты\Скриншот 2015-04-16 22.5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ropbox\Скриншоты\Скриншот 2015-04-16 22.55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35D">
        <w:rPr>
          <w:rStyle w:val="a"/>
          <w:rFonts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  <w:r w:rsidRPr="009C635D">
        <w:rPr>
          <w:rStyle w:val="a"/>
          <w:rFonts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C635D">
        <w:rPr>
          <w:rFonts w:cs="Times New Roman"/>
          <w:noProof/>
          <w:lang w:eastAsia="ru-RU"/>
        </w:rPr>
        <w:t xml:space="preserve"> </w:t>
      </w:r>
      <w:r>
        <w:rPr>
          <w:rFonts w:cs="Times New Roman"/>
          <w:noProof/>
          <w:lang w:eastAsia="ru-RU"/>
        </w:rPr>
        <w:drawing>
          <wp:inline distT="0" distB="0" distL="0" distR="0">
            <wp:extent cx="5940425" cy="795758"/>
            <wp:effectExtent l="0" t="0" r="3175" b="4445"/>
            <wp:docPr id="19" name="Рисунок 19" descr="C:\Users\1\Dropbox\Скриншоты\Скриншот 2015-04-16 22.5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ropbox\Скриншоты\Скриншот 2015-04-16 22.52.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FCE" w:rsidRPr="006B6FCE">
        <w:rPr>
          <w:rFonts w:cs="Times New Roman"/>
          <w:noProof/>
          <w:lang w:eastAsia="ru-RU"/>
        </w:rPr>
        <w:t xml:space="preserve"> </w:t>
      </w: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noProof/>
          <w:lang w:eastAsia="ru-RU"/>
        </w:rPr>
      </w:pPr>
    </w:p>
    <w:p w:rsidR="00800BDF" w:rsidRPr="00AA4B1E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 xml:space="preserve">В данном эксперименте </w:t>
      </w:r>
      <w:r w:rsidRPr="00570F01">
        <w:rPr>
          <w:rFonts w:cs="Times New Roman"/>
          <w:i/>
          <w:sz w:val="28"/>
          <w:szCs w:val="28"/>
          <w:lang w:val="en-US"/>
        </w:rPr>
        <w:t>l</w:t>
      </w:r>
      <w:r w:rsidRPr="00570F01">
        <w:rPr>
          <w:rFonts w:cs="Times New Roman"/>
          <w:i/>
          <w:sz w:val="28"/>
          <w:szCs w:val="28"/>
        </w:rPr>
        <w:t xml:space="preserve"> </w:t>
      </w:r>
      <w:r w:rsidRPr="00570F01">
        <w:rPr>
          <w:rFonts w:cs="Times New Roman"/>
          <w:sz w:val="28"/>
          <w:szCs w:val="28"/>
        </w:rPr>
        <w:t xml:space="preserve">= </w:t>
      </w:r>
      <w:r w:rsidR="006B6FCE" w:rsidRPr="009C635D">
        <w:rPr>
          <w:rFonts w:cs="Times New Roman"/>
          <w:sz w:val="28"/>
          <w:szCs w:val="28"/>
        </w:rPr>
        <w:t>12</w:t>
      </w:r>
      <w:r w:rsidRPr="00570F01">
        <w:rPr>
          <w:rFonts w:cs="Times New Roman"/>
          <w:sz w:val="28"/>
          <w:szCs w:val="28"/>
        </w:rPr>
        <w:t>.</w:t>
      </w:r>
    </w:p>
    <w:p w:rsidR="009D7CFB" w:rsidRPr="00AA4B1E" w:rsidRDefault="00AA4B1E" w:rsidP="009D7CFB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proofErr w:type="gramStart"/>
      <w:r w:rsidRPr="00570F01">
        <w:rPr>
          <w:rFonts w:cs="Times New Roman"/>
          <w:i/>
          <w:sz w:val="28"/>
          <w:szCs w:val="28"/>
          <w:lang w:val="en-US"/>
        </w:rPr>
        <w:t>l</w:t>
      </w:r>
      <w:proofErr w:type="gramEnd"/>
      <w:r w:rsidRPr="00AA4B1E">
        <w:rPr>
          <w:rFonts w:cs="Times New Roman"/>
          <w:sz w:val="28"/>
          <w:szCs w:val="28"/>
        </w:rPr>
        <w:t xml:space="preserve"> </w:t>
      </w:r>
      <w:r w:rsidR="009D7CFB" w:rsidRPr="00AA4B1E">
        <w:rPr>
          <w:rFonts w:cs="Times New Roman"/>
          <w:sz w:val="28"/>
          <w:szCs w:val="28"/>
        </w:rPr>
        <w:t>/</w:t>
      </w:r>
      <w:r w:rsidR="009D7CFB" w:rsidRPr="00570F01">
        <w:rPr>
          <w:rFonts w:cs="Times New Roman"/>
          <w:sz w:val="28"/>
          <w:szCs w:val="28"/>
          <w:lang w:val="en-US"/>
        </w:rPr>
        <w:t>k</w:t>
      </w:r>
      <w:r w:rsidR="009D7CFB" w:rsidRPr="00AA4B1E">
        <w:rPr>
          <w:rFonts w:cs="Times New Roman"/>
          <w:sz w:val="28"/>
          <w:szCs w:val="28"/>
        </w:rPr>
        <w:t xml:space="preserve"> &lt;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</w:p>
    <w:p w:rsidR="009D7CFB" w:rsidRPr="00AA4B1E" w:rsidRDefault="009D7CFB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800BDF" w:rsidRPr="00570F01" w:rsidRDefault="00800BDF" w:rsidP="00800BDF">
      <w:pPr>
        <w:autoSpaceDE w:val="0"/>
        <w:autoSpaceDN w:val="0"/>
        <w:adjustRightInd w:val="0"/>
        <w:ind w:left="3402"/>
        <w:jc w:val="both"/>
        <w:rPr>
          <w:rFonts w:cs="Times New Roman"/>
          <w:b/>
          <w:sz w:val="32"/>
          <w:szCs w:val="32"/>
        </w:rPr>
      </w:pPr>
      <w:r w:rsidRPr="00570F01">
        <w:rPr>
          <w:rFonts w:cs="Times New Roman"/>
          <w:b/>
          <w:sz w:val="32"/>
          <w:szCs w:val="32"/>
        </w:rPr>
        <w:t>Эксперимент 4</w:t>
      </w: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b/>
          <w:sz w:val="32"/>
          <w:szCs w:val="32"/>
        </w:rPr>
        <w:tab/>
      </w:r>
      <w:r w:rsidRPr="00570F01">
        <w:rPr>
          <w:rFonts w:cs="Times New Roman"/>
          <w:sz w:val="28"/>
          <w:szCs w:val="28"/>
          <w:lang w:val="en-US"/>
        </w:rPr>
        <w:t>k</w:t>
      </w:r>
      <w:r w:rsidRPr="00570F01">
        <w:rPr>
          <w:rFonts w:cs="Times New Roman"/>
          <w:sz w:val="28"/>
          <w:szCs w:val="28"/>
        </w:rPr>
        <w:t xml:space="preserve"> = 50.</w:t>
      </w:r>
    </w:p>
    <w:p w:rsidR="009D7CFB" w:rsidRPr="00570F01" w:rsidRDefault="009D7CFB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>Рассмотрим вероятность выпадения орла для каждой из 50 серий по 4040 подбрасываний.</w:t>
      </w:r>
    </w:p>
    <w:p w:rsidR="00C1437B" w:rsidRDefault="00C1437B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D594F24" wp14:editId="463DED0C">
            <wp:extent cx="6086475" cy="828675"/>
            <wp:effectExtent l="0" t="0" r="9525" b="9525"/>
            <wp:docPr id="28" name="Рисунок 28" descr="C:\Users\1\Dropbox\Скриншоты\Скриншот 2015-04-16 22.5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\Dropbox\Скриншоты\Скриншот 2015-04-16 22.57.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val="en-US" w:eastAsia="ru-RU"/>
        </w:rPr>
        <w:t xml:space="preserve"> </w:t>
      </w:r>
    </w:p>
    <w:p w:rsidR="00800BDF" w:rsidRDefault="00C1437B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  <w:r>
        <w:rPr>
          <w:rFonts w:cs="Times New Roman"/>
          <w:noProof/>
          <w:lang w:val="en-US" w:eastAsia="ru-RU"/>
        </w:rPr>
        <w:t xml:space="preserve"> </w:t>
      </w:r>
      <w:r>
        <w:rPr>
          <w:rFonts w:cs="Times New Roman"/>
          <w:noProof/>
          <w:lang w:eastAsia="ru-RU"/>
        </w:rPr>
        <w:drawing>
          <wp:inline distT="0" distB="0" distL="0" distR="0">
            <wp:extent cx="5940425" cy="795758"/>
            <wp:effectExtent l="0" t="0" r="3175" b="4445"/>
            <wp:docPr id="30" name="Рисунок 30" descr="C:\Users\1\Dropbox\Скриншоты\Скриншот 2015-04-16 23.0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\Dropbox\Скриншоты\Скриншот 2015-04-16 23.05.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86E">
        <w:rPr>
          <w:rFonts w:cs="Times New Roman"/>
          <w:noProof/>
          <w:lang w:val="en-US" w:eastAsia="ru-RU"/>
        </w:rPr>
        <w:t xml:space="preserve"> </w:t>
      </w:r>
      <w:r w:rsidR="0033086E">
        <w:rPr>
          <w:rFonts w:cs="Times New Roman"/>
          <w:noProof/>
          <w:lang w:eastAsia="ru-RU"/>
        </w:rPr>
        <w:drawing>
          <wp:inline distT="0" distB="0" distL="0" distR="0">
            <wp:extent cx="5940425" cy="814264"/>
            <wp:effectExtent l="0" t="0" r="3175" b="5080"/>
            <wp:docPr id="31" name="Рисунок 31" descr="C:\Users\1\Dropbox\Скриншоты\Скриншот 2015-04-16 23.1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\Dropbox\Скриншоты\Скриншот 2015-04-16 23.13.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val="en-US" w:eastAsia="ru-RU"/>
        </w:rPr>
        <w:t xml:space="preserve"> </w:t>
      </w:r>
      <w:r>
        <w:rPr>
          <w:rFonts w:cs="Times New Roman"/>
          <w:noProof/>
          <w:lang w:eastAsia="ru-RU"/>
        </w:rPr>
        <w:drawing>
          <wp:inline distT="0" distB="0" distL="0" distR="0" wp14:anchorId="324F189F" wp14:editId="1F705FE9">
            <wp:extent cx="6115050" cy="819150"/>
            <wp:effectExtent l="0" t="0" r="0" b="0"/>
            <wp:docPr id="25" name="Рисунок 25" descr="C:\Users\1\Dropbox\Скриншоты\Скриншот 2015-04-16 23.0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Dropbox\Скриншоты\Скриншот 2015-04-16 23.05.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val="en-US" w:eastAsia="ru-RU"/>
        </w:rPr>
        <w:t xml:space="preserve"> </w:t>
      </w:r>
    </w:p>
    <w:p w:rsidR="00C1437B" w:rsidRPr="00C1437B" w:rsidRDefault="00C1437B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19A3E66" wp14:editId="7558C451">
            <wp:extent cx="5940425" cy="800026"/>
            <wp:effectExtent l="0" t="0" r="3175" b="635"/>
            <wp:docPr id="29" name="Рисунок 29" descr="C:\Users\1\Dropbox\Скриншоты\Скриншот 2015-04-16 22.5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Dropbox\Скриншоты\Скриншот 2015-04-16 22.55.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5D" w:rsidRDefault="009C635D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  <w:r>
        <w:rPr>
          <w:rFonts w:cs="Times New Roman"/>
          <w:noProof/>
          <w:lang w:val="en-US" w:eastAsia="ru-RU"/>
        </w:rPr>
        <w:t xml:space="preserve"> </w:t>
      </w:r>
    </w:p>
    <w:p w:rsidR="009C635D" w:rsidRDefault="009C635D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</w:p>
    <w:p w:rsidR="009C635D" w:rsidRDefault="009C635D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</w:p>
    <w:p w:rsidR="00C1437B" w:rsidRDefault="00C1437B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</w:p>
    <w:p w:rsidR="009C635D" w:rsidRDefault="009C635D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</w:p>
    <w:p w:rsidR="00C1437B" w:rsidRDefault="00C1437B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</w:p>
    <w:p w:rsidR="009C635D" w:rsidRPr="009C635D" w:rsidRDefault="009C635D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noProof/>
          <w:lang w:val="en-US" w:eastAsia="ru-RU"/>
        </w:rPr>
      </w:pPr>
    </w:p>
    <w:p w:rsidR="00800BDF" w:rsidRPr="00570F01" w:rsidRDefault="00800BDF" w:rsidP="00800BDF">
      <w:pPr>
        <w:autoSpaceDE w:val="0"/>
        <w:autoSpaceDN w:val="0"/>
        <w:adjustRightInd w:val="0"/>
        <w:jc w:val="both"/>
        <w:rPr>
          <w:rFonts w:cs="Times New Roman"/>
          <w:noProof/>
          <w:lang w:eastAsia="ru-RU"/>
        </w:rPr>
      </w:pPr>
    </w:p>
    <w:p w:rsidR="004C1373" w:rsidRPr="00570F01" w:rsidRDefault="00800BDF" w:rsidP="009D7CFB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sz w:val="28"/>
          <w:szCs w:val="28"/>
        </w:rPr>
        <w:t xml:space="preserve">В данном эксперименте </w:t>
      </w:r>
      <w:r w:rsidRPr="00570F01">
        <w:rPr>
          <w:rFonts w:cs="Times New Roman"/>
          <w:i/>
          <w:sz w:val="28"/>
          <w:szCs w:val="28"/>
          <w:lang w:val="en-US"/>
        </w:rPr>
        <w:t>l</w:t>
      </w:r>
      <w:r w:rsidRPr="00570F01">
        <w:rPr>
          <w:rFonts w:cs="Times New Roman"/>
          <w:i/>
          <w:sz w:val="28"/>
          <w:szCs w:val="28"/>
        </w:rPr>
        <w:t xml:space="preserve"> </w:t>
      </w:r>
      <w:r w:rsidRPr="00570F01">
        <w:rPr>
          <w:rFonts w:cs="Times New Roman"/>
          <w:sz w:val="28"/>
          <w:szCs w:val="28"/>
        </w:rPr>
        <w:t xml:space="preserve">= </w:t>
      </w:r>
      <w:r w:rsidR="009D7CFB" w:rsidRPr="00570F01">
        <w:rPr>
          <w:rFonts w:cs="Times New Roman"/>
          <w:sz w:val="28"/>
          <w:szCs w:val="28"/>
        </w:rPr>
        <w:t>3</w:t>
      </w:r>
      <w:r w:rsidR="0033086E" w:rsidRPr="0033086E">
        <w:rPr>
          <w:rFonts w:cs="Times New Roman"/>
          <w:sz w:val="28"/>
          <w:szCs w:val="28"/>
        </w:rPr>
        <w:t>4</w:t>
      </w:r>
      <w:r w:rsidRPr="00570F01">
        <w:rPr>
          <w:rFonts w:cs="Times New Roman"/>
          <w:sz w:val="28"/>
          <w:szCs w:val="28"/>
        </w:rPr>
        <w:t>.</w:t>
      </w:r>
    </w:p>
    <w:p w:rsidR="009D7CFB" w:rsidRPr="00570F01" w:rsidRDefault="00AA4B1E" w:rsidP="009D7CFB">
      <w:pPr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  <w:proofErr w:type="gramStart"/>
      <w:r w:rsidRPr="00570F01">
        <w:rPr>
          <w:rFonts w:cs="Times New Roman"/>
          <w:i/>
          <w:sz w:val="28"/>
          <w:szCs w:val="28"/>
          <w:lang w:val="en-US"/>
        </w:rPr>
        <w:t>l</w:t>
      </w:r>
      <w:proofErr w:type="gramEnd"/>
      <w:r w:rsidRPr="00570F01">
        <w:rPr>
          <w:rFonts w:cs="Times New Roman"/>
          <w:sz w:val="28"/>
          <w:szCs w:val="28"/>
        </w:rPr>
        <w:t xml:space="preserve"> </w:t>
      </w:r>
      <w:r w:rsidR="009D7CFB" w:rsidRPr="00570F01">
        <w:rPr>
          <w:rFonts w:cs="Times New Roman"/>
          <w:sz w:val="28"/>
          <w:szCs w:val="28"/>
        </w:rPr>
        <w:t>/</w:t>
      </w:r>
      <w:r w:rsidR="009D7CFB" w:rsidRPr="00570F01">
        <w:rPr>
          <w:rFonts w:cs="Times New Roman"/>
          <w:sz w:val="28"/>
          <w:szCs w:val="28"/>
          <w:lang w:val="en-US"/>
        </w:rPr>
        <w:t>k</w:t>
      </w:r>
      <w:r w:rsidR="009D7CFB" w:rsidRPr="00570F01">
        <w:rPr>
          <w:rFonts w:cs="Times New Roman"/>
          <w:sz w:val="28"/>
          <w:szCs w:val="28"/>
        </w:rPr>
        <w:t xml:space="preserve"> </w:t>
      </w:r>
      <w:r w:rsidR="0033086E" w:rsidRPr="00E505C8">
        <w:rPr>
          <w:rFonts w:cs="Times New Roman"/>
          <w:sz w:val="28"/>
          <w:szCs w:val="28"/>
        </w:rPr>
        <w:t>&lt;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</w:p>
    <w:p w:rsidR="009D7CFB" w:rsidRPr="00570F01" w:rsidRDefault="009D7CFB" w:rsidP="009D7CFB">
      <w:pPr>
        <w:autoSpaceDE w:val="0"/>
        <w:autoSpaceDN w:val="0"/>
        <w:adjustRightInd w:val="0"/>
        <w:jc w:val="both"/>
        <w:rPr>
          <w:rFonts w:cs="Times New Roman"/>
          <w:color w:val="000000" w:themeColor="text1"/>
        </w:rPr>
      </w:pPr>
    </w:p>
    <w:p w:rsidR="00C32DF2" w:rsidRPr="00570F01" w:rsidRDefault="00B11080" w:rsidP="0045686E">
      <w:pPr>
        <w:jc w:val="both"/>
        <w:rPr>
          <w:rFonts w:cs="Times New Roman"/>
          <w:sz w:val="28"/>
          <w:szCs w:val="28"/>
        </w:rPr>
      </w:pPr>
      <w:r w:rsidRPr="00570F01">
        <w:rPr>
          <w:rFonts w:cs="Times New Roman"/>
          <w:b/>
          <w:sz w:val="28"/>
          <w:szCs w:val="28"/>
        </w:rPr>
        <w:t xml:space="preserve">Вывод: </w:t>
      </w:r>
      <w:r w:rsidRPr="00570F01">
        <w:rPr>
          <w:rFonts w:cs="Times New Roman"/>
          <w:sz w:val="28"/>
          <w:szCs w:val="28"/>
        </w:rPr>
        <w:t xml:space="preserve">конкретно для тех цифр, </w:t>
      </w:r>
      <w:r w:rsidR="00570F01" w:rsidRPr="00570F01">
        <w:rPr>
          <w:rFonts w:cs="Times New Roman"/>
          <w:sz w:val="28"/>
          <w:szCs w:val="28"/>
        </w:rPr>
        <w:t xml:space="preserve">которые получились в смоделированных мною </w:t>
      </w:r>
      <w:r w:rsidRPr="00570F01">
        <w:rPr>
          <w:rFonts w:cs="Times New Roman"/>
          <w:sz w:val="28"/>
          <w:szCs w:val="28"/>
        </w:rPr>
        <w:t xml:space="preserve">экспериментах, </w:t>
      </w:r>
      <w:r w:rsidR="00570F01" w:rsidRPr="00570F01">
        <w:rPr>
          <w:rFonts w:cs="Times New Roman"/>
          <w:sz w:val="28"/>
          <w:szCs w:val="28"/>
        </w:rPr>
        <w:t>я получил</w:t>
      </w:r>
      <w:r w:rsidRPr="00570F01">
        <w:rPr>
          <w:rFonts w:cs="Times New Roman"/>
          <w:sz w:val="28"/>
          <w:szCs w:val="28"/>
        </w:rPr>
        <w:t xml:space="preserve">, </w:t>
      </w:r>
      <w:r w:rsidR="00227A29" w:rsidRPr="00570F01">
        <w:rPr>
          <w:rFonts w:cs="Times New Roman"/>
          <w:sz w:val="28"/>
          <w:szCs w:val="28"/>
        </w:rPr>
        <w:t>что вероятность отклонения от нормы равн</w:t>
      </w:r>
      <w:r w:rsidR="00570F01">
        <w:rPr>
          <w:rFonts w:cs="Times New Roman"/>
          <w:sz w:val="28"/>
          <w:szCs w:val="28"/>
        </w:rPr>
        <w:t>а</w:t>
      </w:r>
      <w:r w:rsidR="00227A29" w:rsidRPr="00570F01">
        <w:rPr>
          <w:rFonts w:cs="Times New Roman"/>
          <w:sz w:val="28"/>
          <w:szCs w:val="28"/>
        </w:rPr>
        <w:t xml:space="preserve"> </w:t>
      </w:r>
      <w:r w:rsidR="00E505C8">
        <w:rPr>
          <w:rFonts w:cs="Times New Roman"/>
          <w:sz w:val="28"/>
          <w:szCs w:val="28"/>
        </w:rPr>
        <w:t>1</w:t>
      </w:r>
      <w:r w:rsidR="00227A29" w:rsidRPr="00570F01">
        <w:rPr>
          <w:rFonts w:cs="Times New Roman"/>
          <w:sz w:val="28"/>
          <w:szCs w:val="28"/>
        </w:rPr>
        <w:t>; 0,</w:t>
      </w:r>
      <w:r w:rsidR="00E505C8">
        <w:rPr>
          <w:rFonts w:cs="Times New Roman"/>
          <w:sz w:val="28"/>
          <w:szCs w:val="28"/>
        </w:rPr>
        <w:t>6</w:t>
      </w:r>
      <w:r w:rsidR="00227A29" w:rsidRPr="00570F01">
        <w:rPr>
          <w:rFonts w:cs="Times New Roman"/>
          <w:sz w:val="28"/>
          <w:szCs w:val="28"/>
        </w:rPr>
        <w:t>; 0,</w:t>
      </w:r>
      <w:r w:rsidR="00E505C8">
        <w:rPr>
          <w:rFonts w:cs="Times New Roman"/>
          <w:sz w:val="28"/>
          <w:szCs w:val="28"/>
        </w:rPr>
        <w:t>6</w:t>
      </w:r>
      <w:r w:rsidR="00227A29" w:rsidRPr="00570F01">
        <w:rPr>
          <w:rFonts w:cs="Times New Roman"/>
          <w:sz w:val="28"/>
          <w:szCs w:val="28"/>
        </w:rPr>
        <w:t>; 0,6</w:t>
      </w:r>
      <w:r w:rsidR="00E505C8">
        <w:rPr>
          <w:rFonts w:cs="Times New Roman"/>
          <w:sz w:val="28"/>
          <w:szCs w:val="28"/>
        </w:rPr>
        <w:t>8</w:t>
      </w:r>
      <w:r w:rsidR="00227A29" w:rsidRPr="00570F01">
        <w:rPr>
          <w:rFonts w:cs="Times New Roman"/>
          <w:sz w:val="28"/>
          <w:szCs w:val="28"/>
        </w:rPr>
        <w:t xml:space="preserve"> соответственно для </w:t>
      </w:r>
      <w:r w:rsidR="00570F01" w:rsidRPr="00570F01">
        <w:rPr>
          <w:rFonts w:cs="Times New Roman"/>
          <w:sz w:val="28"/>
          <w:szCs w:val="28"/>
        </w:rPr>
        <w:t>серий из 5, 10, 20 и 50 повторений опыта Бюффона. Можно заметить, что вероятность зависит от количества проведенных опытов</w:t>
      </w:r>
      <w:r w:rsidR="00C12647" w:rsidRPr="00C12647">
        <w:rPr>
          <w:rFonts w:cs="Times New Roman"/>
          <w:sz w:val="28"/>
          <w:szCs w:val="28"/>
        </w:rPr>
        <w:t xml:space="preserve"> </w:t>
      </w:r>
      <w:r w:rsidR="00C12647">
        <w:rPr>
          <w:rFonts w:cs="Times New Roman"/>
          <w:sz w:val="28"/>
          <w:szCs w:val="28"/>
        </w:rPr>
        <w:t xml:space="preserve">лишь тем, что уменьшается амплитуда разброса </w:t>
      </w:r>
      <w:r w:rsidR="00C12647" w:rsidRPr="00570F01">
        <w:rPr>
          <w:rFonts w:cs="Times New Roman"/>
          <w:sz w:val="28"/>
          <w:szCs w:val="28"/>
        </w:rPr>
        <w:t>вероятност</w:t>
      </w:r>
      <w:r w:rsidR="00C12647">
        <w:rPr>
          <w:rFonts w:cs="Times New Roman"/>
          <w:sz w:val="28"/>
          <w:szCs w:val="28"/>
        </w:rPr>
        <w:t>и</w:t>
      </w:r>
      <w:r w:rsidR="00C12647" w:rsidRPr="00570F01">
        <w:rPr>
          <w:rFonts w:cs="Times New Roman"/>
          <w:sz w:val="28"/>
          <w:szCs w:val="28"/>
        </w:rPr>
        <w:t xml:space="preserve"> отклонения от нормы</w:t>
      </w:r>
      <w:r w:rsidR="00C12647">
        <w:rPr>
          <w:rFonts w:cs="Times New Roman"/>
          <w:sz w:val="28"/>
          <w:szCs w:val="28"/>
        </w:rPr>
        <w:t xml:space="preserve">  относительно 0.69</w:t>
      </w:r>
      <w:r w:rsidR="00570F01" w:rsidRPr="00570F01">
        <w:rPr>
          <w:rFonts w:cs="Times New Roman"/>
          <w:sz w:val="28"/>
          <w:szCs w:val="28"/>
        </w:rPr>
        <w:t xml:space="preserve">, и в каждом случае она разная, хотя для </w:t>
      </w:r>
      <w:r w:rsidR="00D77126" w:rsidRPr="00D77126">
        <w:rPr>
          <w:rFonts w:cs="Times New Roman"/>
          <w:sz w:val="28"/>
          <w:szCs w:val="28"/>
        </w:rPr>
        <w:t>10</w:t>
      </w:r>
      <w:r w:rsidR="00570F01" w:rsidRPr="00570F01">
        <w:rPr>
          <w:rFonts w:cs="Times New Roman"/>
          <w:sz w:val="28"/>
          <w:szCs w:val="28"/>
        </w:rPr>
        <w:t xml:space="preserve"> и </w:t>
      </w:r>
      <w:r w:rsidR="00D77126" w:rsidRPr="00D77126">
        <w:rPr>
          <w:rFonts w:cs="Times New Roman"/>
          <w:sz w:val="28"/>
          <w:szCs w:val="28"/>
        </w:rPr>
        <w:t>20</w:t>
      </w:r>
      <w:r w:rsidR="00570F01" w:rsidRPr="00570F01">
        <w:rPr>
          <w:rFonts w:cs="Times New Roman"/>
          <w:sz w:val="28"/>
          <w:szCs w:val="28"/>
        </w:rPr>
        <w:t xml:space="preserve"> повторений вероятность одинакова.</w:t>
      </w:r>
      <w:r w:rsidR="00570F01">
        <w:rPr>
          <w:rFonts w:cs="Times New Roman"/>
          <w:sz w:val="28"/>
          <w:szCs w:val="28"/>
        </w:rPr>
        <w:t xml:space="preserve"> </w:t>
      </w:r>
      <w:bookmarkStart w:id="0" w:name="_GoBack"/>
      <w:bookmarkEnd w:id="0"/>
    </w:p>
    <w:sectPr w:rsidR="00C32DF2" w:rsidRPr="00570F01" w:rsidSect="000C01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ADB" w:rsidRDefault="004A1ADB" w:rsidP="00AE01CC">
      <w:r>
        <w:separator/>
      </w:r>
    </w:p>
  </w:endnote>
  <w:endnote w:type="continuationSeparator" w:id="0">
    <w:p w:rsidR="004A1ADB" w:rsidRDefault="004A1ADB" w:rsidP="00AE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ADB" w:rsidRDefault="004A1ADB" w:rsidP="00AE01CC">
      <w:r>
        <w:separator/>
      </w:r>
    </w:p>
  </w:footnote>
  <w:footnote w:type="continuationSeparator" w:id="0">
    <w:p w:rsidR="004A1ADB" w:rsidRDefault="004A1ADB" w:rsidP="00AE0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E1441D2"/>
    <w:multiLevelType w:val="multilevel"/>
    <w:tmpl w:val="6A86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027B0E"/>
    <w:multiLevelType w:val="hybridMultilevel"/>
    <w:tmpl w:val="1C36A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96C34"/>
    <w:multiLevelType w:val="hybridMultilevel"/>
    <w:tmpl w:val="90687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F60B4"/>
    <w:multiLevelType w:val="hybridMultilevel"/>
    <w:tmpl w:val="67B6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E248E"/>
    <w:multiLevelType w:val="hybridMultilevel"/>
    <w:tmpl w:val="07F4981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81B14"/>
    <w:multiLevelType w:val="hybridMultilevel"/>
    <w:tmpl w:val="EF263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17AD7"/>
    <w:multiLevelType w:val="multilevel"/>
    <w:tmpl w:val="AB0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15012E"/>
    <w:multiLevelType w:val="hybridMultilevel"/>
    <w:tmpl w:val="F3824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CC"/>
    <w:rsid w:val="00005603"/>
    <w:rsid w:val="0005080B"/>
    <w:rsid w:val="000608A2"/>
    <w:rsid w:val="00062E29"/>
    <w:rsid w:val="00070935"/>
    <w:rsid w:val="00075277"/>
    <w:rsid w:val="000B56E2"/>
    <w:rsid w:val="000C01EA"/>
    <w:rsid w:val="00100105"/>
    <w:rsid w:val="00112748"/>
    <w:rsid w:val="00112BFD"/>
    <w:rsid w:val="00117D98"/>
    <w:rsid w:val="00151A6F"/>
    <w:rsid w:val="001559F6"/>
    <w:rsid w:val="00186E7D"/>
    <w:rsid w:val="001B2439"/>
    <w:rsid w:val="00207054"/>
    <w:rsid w:val="00210C1D"/>
    <w:rsid w:val="00220B67"/>
    <w:rsid w:val="00227A29"/>
    <w:rsid w:val="002317D7"/>
    <w:rsid w:val="00293741"/>
    <w:rsid w:val="002B3264"/>
    <w:rsid w:val="002D0395"/>
    <w:rsid w:val="002E4E01"/>
    <w:rsid w:val="002F6669"/>
    <w:rsid w:val="0033086E"/>
    <w:rsid w:val="00337F9F"/>
    <w:rsid w:val="00340FEF"/>
    <w:rsid w:val="00366C94"/>
    <w:rsid w:val="00387F48"/>
    <w:rsid w:val="00390D76"/>
    <w:rsid w:val="003A01CE"/>
    <w:rsid w:val="003A6392"/>
    <w:rsid w:val="003B4B72"/>
    <w:rsid w:val="003B6CA3"/>
    <w:rsid w:val="003E108C"/>
    <w:rsid w:val="003E1EF2"/>
    <w:rsid w:val="003E66B8"/>
    <w:rsid w:val="003F57E3"/>
    <w:rsid w:val="0040667D"/>
    <w:rsid w:val="00441EBD"/>
    <w:rsid w:val="00451836"/>
    <w:rsid w:val="0045686E"/>
    <w:rsid w:val="00466D12"/>
    <w:rsid w:val="004807F6"/>
    <w:rsid w:val="004A1ADB"/>
    <w:rsid w:val="004A3D26"/>
    <w:rsid w:val="004A69DE"/>
    <w:rsid w:val="004B7BE9"/>
    <w:rsid w:val="004C1373"/>
    <w:rsid w:val="004F2D1C"/>
    <w:rsid w:val="0050520E"/>
    <w:rsid w:val="00511A1F"/>
    <w:rsid w:val="005134AF"/>
    <w:rsid w:val="00515201"/>
    <w:rsid w:val="00537EE0"/>
    <w:rsid w:val="00554F36"/>
    <w:rsid w:val="0056370F"/>
    <w:rsid w:val="005702EA"/>
    <w:rsid w:val="00570F01"/>
    <w:rsid w:val="005850D6"/>
    <w:rsid w:val="005B23A6"/>
    <w:rsid w:val="005C0301"/>
    <w:rsid w:val="005D4132"/>
    <w:rsid w:val="005E2FC2"/>
    <w:rsid w:val="00603E52"/>
    <w:rsid w:val="00651A93"/>
    <w:rsid w:val="00654BC9"/>
    <w:rsid w:val="006A0E12"/>
    <w:rsid w:val="006A317A"/>
    <w:rsid w:val="006B4729"/>
    <w:rsid w:val="006B6FCE"/>
    <w:rsid w:val="007011B4"/>
    <w:rsid w:val="00733BB8"/>
    <w:rsid w:val="00751959"/>
    <w:rsid w:val="007712AE"/>
    <w:rsid w:val="00787036"/>
    <w:rsid w:val="007A7B10"/>
    <w:rsid w:val="007B3D9B"/>
    <w:rsid w:val="007C3880"/>
    <w:rsid w:val="007D6830"/>
    <w:rsid w:val="007F3381"/>
    <w:rsid w:val="00800BDF"/>
    <w:rsid w:val="00802DFF"/>
    <w:rsid w:val="00870B0F"/>
    <w:rsid w:val="008814D7"/>
    <w:rsid w:val="008A0C12"/>
    <w:rsid w:val="008C4AAB"/>
    <w:rsid w:val="008F4BE0"/>
    <w:rsid w:val="00916631"/>
    <w:rsid w:val="00923A4C"/>
    <w:rsid w:val="0094359B"/>
    <w:rsid w:val="0095330B"/>
    <w:rsid w:val="0095639E"/>
    <w:rsid w:val="00975D61"/>
    <w:rsid w:val="009A2527"/>
    <w:rsid w:val="009C0F67"/>
    <w:rsid w:val="009C635D"/>
    <w:rsid w:val="009D7671"/>
    <w:rsid w:val="009D7CFB"/>
    <w:rsid w:val="009E32A7"/>
    <w:rsid w:val="00A00C32"/>
    <w:rsid w:val="00A062C0"/>
    <w:rsid w:val="00A163B3"/>
    <w:rsid w:val="00A253A1"/>
    <w:rsid w:val="00A719BD"/>
    <w:rsid w:val="00AA4B1E"/>
    <w:rsid w:val="00AE01CC"/>
    <w:rsid w:val="00AF0DAB"/>
    <w:rsid w:val="00AF7F73"/>
    <w:rsid w:val="00B11080"/>
    <w:rsid w:val="00B13289"/>
    <w:rsid w:val="00B22917"/>
    <w:rsid w:val="00B24FFA"/>
    <w:rsid w:val="00B47AE4"/>
    <w:rsid w:val="00B50E5B"/>
    <w:rsid w:val="00B56AD8"/>
    <w:rsid w:val="00B74099"/>
    <w:rsid w:val="00B7435B"/>
    <w:rsid w:val="00B76C21"/>
    <w:rsid w:val="00BA2FBF"/>
    <w:rsid w:val="00BA6A81"/>
    <w:rsid w:val="00BD4CB8"/>
    <w:rsid w:val="00C12647"/>
    <w:rsid w:val="00C1437B"/>
    <w:rsid w:val="00C143F5"/>
    <w:rsid w:val="00C14929"/>
    <w:rsid w:val="00C253A6"/>
    <w:rsid w:val="00C32DF2"/>
    <w:rsid w:val="00C378FF"/>
    <w:rsid w:val="00C768FE"/>
    <w:rsid w:val="00CA0D0C"/>
    <w:rsid w:val="00CB049A"/>
    <w:rsid w:val="00CC5558"/>
    <w:rsid w:val="00D01591"/>
    <w:rsid w:val="00D213FB"/>
    <w:rsid w:val="00D52B60"/>
    <w:rsid w:val="00D717E1"/>
    <w:rsid w:val="00D76A38"/>
    <w:rsid w:val="00D77126"/>
    <w:rsid w:val="00D830C6"/>
    <w:rsid w:val="00D87632"/>
    <w:rsid w:val="00D90030"/>
    <w:rsid w:val="00DB5D59"/>
    <w:rsid w:val="00DE0E73"/>
    <w:rsid w:val="00E03642"/>
    <w:rsid w:val="00E07371"/>
    <w:rsid w:val="00E33A5D"/>
    <w:rsid w:val="00E505C8"/>
    <w:rsid w:val="00E644F6"/>
    <w:rsid w:val="00EB2A78"/>
    <w:rsid w:val="00ED1330"/>
    <w:rsid w:val="00EE415B"/>
    <w:rsid w:val="00F253B3"/>
    <w:rsid w:val="00F37516"/>
    <w:rsid w:val="00F4231B"/>
    <w:rsid w:val="00F47D8C"/>
    <w:rsid w:val="00F60262"/>
    <w:rsid w:val="00F62661"/>
    <w:rsid w:val="00F75CC5"/>
    <w:rsid w:val="00F81932"/>
    <w:rsid w:val="00F97816"/>
    <w:rsid w:val="00F97B9F"/>
    <w:rsid w:val="00FC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1EA"/>
    <w:pPr>
      <w:suppressAutoHyphens/>
    </w:pPr>
    <w:rPr>
      <w:rFonts w:cs="Calibri"/>
      <w:sz w:val="24"/>
      <w:szCs w:val="24"/>
      <w:lang w:eastAsia="ar-SA"/>
    </w:rPr>
  </w:style>
  <w:style w:type="paragraph" w:styleId="1">
    <w:name w:val="heading 1"/>
    <w:basedOn w:val="Standard"/>
    <w:next w:val="a"/>
    <w:qFormat/>
    <w:rsid w:val="000C01EA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C1373"/>
    <w:pPr>
      <w:keepNext/>
      <w:tabs>
        <w:tab w:val="num" w:pos="0"/>
      </w:tabs>
      <w:spacing w:before="240" w:after="60" w:line="276" w:lineRule="auto"/>
      <w:ind w:left="576" w:hanging="576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0C01EA"/>
  </w:style>
  <w:style w:type="character" w:customStyle="1" w:styleId="WW-Absatz-Standardschriftart">
    <w:name w:val="WW-Absatz-Standardschriftart"/>
    <w:rsid w:val="000C01EA"/>
  </w:style>
  <w:style w:type="character" w:customStyle="1" w:styleId="WW-Absatz-Standardschriftart1">
    <w:name w:val="WW-Absatz-Standardschriftart1"/>
    <w:rsid w:val="000C01EA"/>
  </w:style>
  <w:style w:type="character" w:customStyle="1" w:styleId="WW-Absatz-Standardschriftart11">
    <w:name w:val="WW-Absatz-Standardschriftart11"/>
    <w:rsid w:val="000C01EA"/>
  </w:style>
  <w:style w:type="character" w:customStyle="1" w:styleId="WW-Absatz-Standardschriftart111">
    <w:name w:val="WW-Absatz-Standardschriftart111"/>
    <w:rsid w:val="000C01EA"/>
  </w:style>
  <w:style w:type="character" w:customStyle="1" w:styleId="WW8Num1z1">
    <w:name w:val="WW8Num1z1"/>
    <w:rsid w:val="000C01EA"/>
    <w:rPr>
      <w:rFonts w:ascii="Courier New" w:hAnsi="Courier New"/>
    </w:rPr>
  </w:style>
  <w:style w:type="character" w:customStyle="1" w:styleId="WW8Num1z2">
    <w:name w:val="WW8Num1z2"/>
    <w:rsid w:val="000C01EA"/>
    <w:rPr>
      <w:rFonts w:ascii="Wingdings" w:hAnsi="Wingdings"/>
    </w:rPr>
  </w:style>
  <w:style w:type="character" w:customStyle="1" w:styleId="WW8Num1z3">
    <w:name w:val="WW8Num1z3"/>
    <w:rsid w:val="000C01EA"/>
    <w:rPr>
      <w:rFonts w:ascii="Symbol" w:hAnsi="Symbol"/>
    </w:rPr>
  </w:style>
  <w:style w:type="character" w:customStyle="1" w:styleId="WW8Num3z0">
    <w:name w:val="WW8Num3z0"/>
    <w:rsid w:val="000C01EA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0C01EA"/>
    <w:rPr>
      <w:rFonts w:ascii="Courier New" w:hAnsi="Courier New"/>
    </w:rPr>
  </w:style>
  <w:style w:type="character" w:customStyle="1" w:styleId="WW8Num3z2">
    <w:name w:val="WW8Num3z2"/>
    <w:rsid w:val="000C01EA"/>
    <w:rPr>
      <w:rFonts w:ascii="Wingdings" w:hAnsi="Wingdings"/>
    </w:rPr>
  </w:style>
  <w:style w:type="character" w:customStyle="1" w:styleId="WW8Num3z3">
    <w:name w:val="WW8Num3z3"/>
    <w:rsid w:val="000C01EA"/>
    <w:rPr>
      <w:rFonts w:ascii="Symbol" w:hAnsi="Symbol"/>
    </w:rPr>
  </w:style>
  <w:style w:type="character" w:customStyle="1" w:styleId="10">
    <w:name w:val="Основной шрифт абзаца1"/>
    <w:rsid w:val="000C01EA"/>
  </w:style>
  <w:style w:type="character" w:customStyle="1" w:styleId="11">
    <w:name w:val="Заголовок 1 Знак"/>
    <w:rsid w:val="000C01EA"/>
    <w:rPr>
      <w:rFonts w:ascii="Cambria" w:eastAsia="Times New Roman" w:hAnsi="Cambria"/>
      <w:b/>
      <w:bCs/>
      <w:kern w:val="1"/>
      <w:sz w:val="32"/>
      <w:szCs w:val="32"/>
    </w:rPr>
  </w:style>
  <w:style w:type="character" w:customStyle="1" w:styleId="21">
    <w:name w:val="Основной текст с отступом 2 Знак"/>
    <w:rsid w:val="000C01EA"/>
    <w:rPr>
      <w:rFonts w:ascii="Times New Roman" w:eastAsia="Times New Roman" w:hAnsi="Times New Roman"/>
      <w:kern w:val="1"/>
      <w:sz w:val="24"/>
      <w:szCs w:val="24"/>
    </w:rPr>
  </w:style>
  <w:style w:type="character" w:customStyle="1" w:styleId="a3">
    <w:name w:val="Название Знак"/>
    <w:rsid w:val="000C01EA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4">
    <w:name w:val="Маркеры списка"/>
    <w:rsid w:val="000C01EA"/>
    <w:rPr>
      <w:rFonts w:ascii="OpenSymbol" w:eastAsia="OpenSymbol" w:hAnsi="OpenSymbol" w:cs="OpenSymbol"/>
    </w:rPr>
  </w:style>
  <w:style w:type="character" w:customStyle="1" w:styleId="a5">
    <w:name w:val="Символ нумерации"/>
    <w:rsid w:val="000C01EA"/>
  </w:style>
  <w:style w:type="paragraph" w:customStyle="1" w:styleId="a6">
    <w:name w:val="Заголовок"/>
    <w:basedOn w:val="a"/>
    <w:next w:val="a7"/>
    <w:rsid w:val="000C01E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7">
    <w:name w:val="Body Text"/>
    <w:basedOn w:val="a"/>
    <w:rsid w:val="000C01EA"/>
    <w:pPr>
      <w:spacing w:after="120"/>
    </w:pPr>
  </w:style>
  <w:style w:type="paragraph" w:styleId="a8">
    <w:name w:val="List"/>
    <w:basedOn w:val="a7"/>
    <w:rsid w:val="000C01EA"/>
    <w:rPr>
      <w:rFonts w:cs="Mangal"/>
    </w:rPr>
  </w:style>
  <w:style w:type="paragraph" w:customStyle="1" w:styleId="12">
    <w:name w:val="Название1"/>
    <w:basedOn w:val="a"/>
    <w:rsid w:val="000C01E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0C01EA"/>
    <w:pPr>
      <w:suppressLineNumbers/>
    </w:pPr>
    <w:rPr>
      <w:rFonts w:cs="Mangal"/>
    </w:rPr>
  </w:style>
  <w:style w:type="paragraph" w:customStyle="1" w:styleId="Standard">
    <w:name w:val="Standard"/>
    <w:rsid w:val="000C01EA"/>
    <w:pPr>
      <w:suppressAutoHyphens/>
      <w:spacing w:after="200" w:line="276" w:lineRule="auto"/>
      <w:textAlignment w:val="baseline"/>
    </w:pPr>
    <w:rPr>
      <w:rFonts w:ascii="Calibri" w:eastAsia="Arial Unicode MS" w:hAnsi="Calibri" w:cs="Calibri"/>
      <w:kern w:val="1"/>
      <w:sz w:val="22"/>
      <w:szCs w:val="22"/>
      <w:lang w:eastAsia="ar-SA"/>
    </w:rPr>
  </w:style>
  <w:style w:type="paragraph" w:customStyle="1" w:styleId="210">
    <w:name w:val="Основной текст с отступом 21"/>
    <w:basedOn w:val="Standard"/>
    <w:rsid w:val="000C01EA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paragraph" w:styleId="a9">
    <w:name w:val="Title"/>
    <w:basedOn w:val="a"/>
    <w:next w:val="a"/>
    <w:qFormat/>
    <w:rsid w:val="000C01EA"/>
    <w:pPr>
      <w:spacing w:before="240" w:after="60"/>
      <w:jc w:val="center"/>
    </w:pPr>
    <w:rPr>
      <w:rFonts w:ascii="Cambria" w:hAnsi="Cambria" w:cs="Times New Roman"/>
      <w:b/>
      <w:bCs/>
      <w:kern w:val="1"/>
      <w:sz w:val="32"/>
      <w:szCs w:val="32"/>
    </w:rPr>
  </w:style>
  <w:style w:type="paragraph" w:styleId="aa">
    <w:name w:val="Subtitle"/>
    <w:basedOn w:val="a6"/>
    <w:next w:val="a7"/>
    <w:qFormat/>
    <w:rsid w:val="000C01EA"/>
    <w:pPr>
      <w:jc w:val="center"/>
    </w:pPr>
    <w:rPr>
      <w:i/>
      <w:iCs/>
    </w:rPr>
  </w:style>
  <w:style w:type="paragraph" w:customStyle="1" w:styleId="ab">
    <w:name w:val="Содержимое таблицы"/>
    <w:basedOn w:val="a"/>
    <w:rsid w:val="000C01EA"/>
    <w:pPr>
      <w:suppressLineNumbers/>
    </w:pPr>
  </w:style>
  <w:style w:type="paragraph" w:customStyle="1" w:styleId="ac">
    <w:name w:val="Заголовок таблицы"/>
    <w:basedOn w:val="ab"/>
    <w:rsid w:val="000C01EA"/>
    <w:pPr>
      <w:jc w:val="center"/>
    </w:pPr>
    <w:rPr>
      <w:b/>
      <w:bCs/>
    </w:rPr>
  </w:style>
  <w:style w:type="paragraph" w:styleId="ad">
    <w:name w:val="header"/>
    <w:basedOn w:val="a"/>
    <w:link w:val="ae"/>
    <w:uiPriority w:val="99"/>
    <w:semiHidden/>
    <w:unhideWhenUsed/>
    <w:rsid w:val="00AE01C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E01CC"/>
    <w:rPr>
      <w:rFonts w:cs="Calibri"/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semiHidden/>
    <w:unhideWhenUsed/>
    <w:rsid w:val="00AE01C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AE01CC"/>
    <w:rPr>
      <w:rFonts w:cs="Calibri"/>
      <w:sz w:val="24"/>
      <w:szCs w:val="24"/>
      <w:lang w:eastAsia="ar-SA"/>
    </w:rPr>
  </w:style>
  <w:style w:type="table" w:styleId="af1">
    <w:name w:val="Table Grid"/>
    <w:basedOn w:val="a1"/>
    <w:uiPriority w:val="59"/>
    <w:rsid w:val="00E07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A7B10"/>
  </w:style>
  <w:style w:type="character" w:styleId="af2">
    <w:name w:val="Hyperlink"/>
    <w:basedOn w:val="a0"/>
    <w:uiPriority w:val="99"/>
    <w:unhideWhenUsed/>
    <w:rsid w:val="007A7B10"/>
    <w:rPr>
      <w:color w:val="0000FF"/>
      <w:u w:val="single"/>
    </w:rPr>
  </w:style>
  <w:style w:type="character" w:styleId="af3">
    <w:name w:val="Strong"/>
    <w:basedOn w:val="a0"/>
    <w:uiPriority w:val="22"/>
    <w:qFormat/>
    <w:rsid w:val="00387F48"/>
    <w:rPr>
      <w:b/>
      <w:bCs/>
    </w:rPr>
  </w:style>
  <w:style w:type="paragraph" w:styleId="af4">
    <w:name w:val="Normal (Web)"/>
    <w:basedOn w:val="a"/>
    <w:uiPriority w:val="99"/>
    <w:semiHidden/>
    <w:unhideWhenUsed/>
    <w:rsid w:val="00C14929"/>
    <w:pPr>
      <w:suppressAutoHyphens w:val="0"/>
      <w:spacing w:before="100" w:beforeAutospacing="1" w:after="100" w:afterAutospacing="1"/>
    </w:pPr>
    <w:rPr>
      <w:rFonts w:cs="Times New Roman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151A6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51A6F"/>
    <w:rPr>
      <w:rFonts w:ascii="Tahoma" w:hAnsi="Tahoma" w:cs="Tahoma"/>
      <w:sz w:val="16"/>
      <w:szCs w:val="16"/>
      <w:lang w:eastAsia="ar-SA"/>
    </w:rPr>
  </w:style>
  <w:style w:type="character" w:customStyle="1" w:styleId="20">
    <w:name w:val="Заголовок 2 Знак"/>
    <w:basedOn w:val="a0"/>
    <w:link w:val="2"/>
    <w:semiHidden/>
    <w:rsid w:val="004C1373"/>
    <w:rPr>
      <w:rFonts w:ascii="Cambria" w:hAnsi="Cambria"/>
      <w:b/>
      <w:bCs/>
      <w:i/>
      <w:iCs/>
      <w:sz w:val="28"/>
      <w:szCs w:val="28"/>
      <w:lang w:eastAsia="ar-SA"/>
    </w:rPr>
  </w:style>
  <w:style w:type="character" w:styleId="af7">
    <w:name w:val="Placeholder Text"/>
    <w:basedOn w:val="a0"/>
    <w:uiPriority w:val="99"/>
    <w:semiHidden/>
    <w:rsid w:val="00C768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1EA"/>
    <w:pPr>
      <w:suppressAutoHyphens/>
    </w:pPr>
    <w:rPr>
      <w:rFonts w:cs="Calibri"/>
      <w:sz w:val="24"/>
      <w:szCs w:val="24"/>
      <w:lang w:eastAsia="ar-SA"/>
    </w:rPr>
  </w:style>
  <w:style w:type="paragraph" w:styleId="1">
    <w:name w:val="heading 1"/>
    <w:basedOn w:val="Standard"/>
    <w:next w:val="a"/>
    <w:qFormat/>
    <w:rsid w:val="000C01EA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C1373"/>
    <w:pPr>
      <w:keepNext/>
      <w:tabs>
        <w:tab w:val="num" w:pos="0"/>
      </w:tabs>
      <w:spacing w:before="240" w:after="60" w:line="276" w:lineRule="auto"/>
      <w:ind w:left="576" w:hanging="576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0C01EA"/>
  </w:style>
  <w:style w:type="character" w:customStyle="1" w:styleId="WW-Absatz-Standardschriftart">
    <w:name w:val="WW-Absatz-Standardschriftart"/>
    <w:rsid w:val="000C01EA"/>
  </w:style>
  <w:style w:type="character" w:customStyle="1" w:styleId="WW-Absatz-Standardschriftart1">
    <w:name w:val="WW-Absatz-Standardschriftart1"/>
    <w:rsid w:val="000C01EA"/>
  </w:style>
  <w:style w:type="character" w:customStyle="1" w:styleId="WW-Absatz-Standardschriftart11">
    <w:name w:val="WW-Absatz-Standardschriftart11"/>
    <w:rsid w:val="000C01EA"/>
  </w:style>
  <w:style w:type="character" w:customStyle="1" w:styleId="WW-Absatz-Standardschriftart111">
    <w:name w:val="WW-Absatz-Standardschriftart111"/>
    <w:rsid w:val="000C01EA"/>
  </w:style>
  <w:style w:type="character" w:customStyle="1" w:styleId="WW8Num1z1">
    <w:name w:val="WW8Num1z1"/>
    <w:rsid w:val="000C01EA"/>
    <w:rPr>
      <w:rFonts w:ascii="Courier New" w:hAnsi="Courier New"/>
    </w:rPr>
  </w:style>
  <w:style w:type="character" w:customStyle="1" w:styleId="WW8Num1z2">
    <w:name w:val="WW8Num1z2"/>
    <w:rsid w:val="000C01EA"/>
    <w:rPr>
      <w:rFonts w:ascii="Wingdings" w:hAnsi="Wingdings"/>
    </w:rPr>
  </w:style>
  <w:style w:type="character" w:customStyle="1" w:styleId="WW8Num1z3">
    <w:name w:val="WW8Num1z3"/>
    <w:rsid w:val="000C01EA"/>
    <w:rPr>
      <w:rFonts w:ascii="Symbol" w:hAnsi="Symbol"/>
    </w:rPr>
  </w:style>
  <w:style w:type="character" w:customStyle="1" w:styleId="WW8Num3z0">
    <w:name w:val="WW8Num3z0"/>
    <w:rsid w:val="000C01EA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0C01EA"/>
    <w:rPr>
      <w:rFonts w:ascii="Courier New" w:hAnsi="Courier New"/>
    </w:rPr>
  </w:style>
  <w:style w:type="character" w:customStyle="1" w:styleId="WW8Num3z2">
    <w:name w:val="WW8Num3z2"/>
    <w:rsid w:val="000C01EA"/>
    <w:rPr>
      <w:rFonts w:ascii="Wingdings" w:hAnsi="Wingdings"/>
    </w:rPr>
  </w:style>
  <w:style w:type="character" w:customStyle="1" w:styleId="WW8Num3z3">
    <w:name w:val="WW8Num3z3"/>
    <w:rsid w:val="000C01EA"/>
    <w:rPr>
      <w:rFonts w:ascii="Symbol" w:hAnsi="Symbol"/>
    </w:rPr>
  </w:style>
  <w:style w:type="character" w:customStyle="1" w:styleId="10">
    <w:name w:val="Основной шрифт абзаца1"/>
    <w:rsid w:val="000C01EA"/>
  </w:style>
  <w:style w:type="character" w:customStyle="1" w:styleId="11">
    <w:name w:val="Заголовок 1 Знак"/>
    <w:rsid w:val="000C01EA"/>
    <w:rPr>
      <w:rFonts w:ascii="Cambria" w:eastAsia="Times New Roman" w:hAnsi="Cambria"/>
      <w:b/>
      <w:bCs/>
      <w:kern w:val="1"/>
      <w:sz w:val="32"/>
      <w:szCs w:val="32"/>
    </w:rPr>
  </w:style>
  <w:style w:type="character" w:customStyle="1" w:styleId="21">
    <w:name w:val="Основной текст с отступом 2 Знак"/>
    <w:rsid w:val="000C01EA"/>
    <w:rPr>
      <w:rFonts w:ascii="Times New Roman" w:eastAsia="Times New Roman" w:hAnsi="Times New Roman"/>
      <w:kern w:val="1"/>
      <w:sz w:val="24"/>
      <w:szCs w:val="24"/>
    </w:rPr>
  </w:style>
  <w:style w:type="character" w:customStyle="1" w:styleId="a3">
    <w:name w:val="Название Знак"/>
    <w:rsid w:val="000C01EA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4">
    <w:name w:val="Маркеры списка"/>
    <w:rsid w:val="000C01EA"/>
    <w:rPr>
      <w:rFonts w:ascii="OpenSymbol" w:eastAsia="OpenSymbol" w:hAnsi="OpenSymbol" w:cs="OpenSymbol"/>
    </w:rPr>
  </w:style>
  <w:style w:type="character" w:customStyle="1" w:styleId="a5">
    <w:name w:val="Символ нумерации"/>
    <w:rsid w:val="000C01EA"/>
  </w:style>
  <w:style w:type="paragraph" w:customStyle="1" w:styleId="a6">
    <w:name w:val="Заголовок"/>
    <w:basedOn w:val="a"/>
    <w:next w:val="a7"/>
    <w:rsid w:val="000C01E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7">
    <w:name w:val="Body Text"/>
    <w:basedOn w:val="a"/>
    <w:rsid w:val="000C01EA"/>
    <w:pPr>
      <w:spacing w:after="120"/>
    </w:pPr>
  </w:style>
  <w:style w:type="paragraph" w:styleId="a8">
    <w:name w:val="List"/>
    <w:basedOn w:val="a7"/>
    <w:rsid w:val="000C01EA"/>
    <w:rPr>
      <w:rFonts w:cs="Mangal"/>
    </w:rPr>
  </w:style>
  <w:style w:type="paragraph" w:customStyle="1" w:styleId="12">
    <w:name w:val="Название1"/>
    <w:basedOn w:val="a"/>
    <w:rsid w:val="000C01E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0C01EA"/>
    <w:pPr>
      <w:suppressLineNumbers/>
    </w:pPr>
    <w:rPr>
      <w:rFonts w:cs="Mangal"/>
    </w:rPr>
  </w:style>
  <w:style w:type="paragraph" w:customStyle="1" w:styleId="Standard">
    <w:name w:val="Standard"/>
    <w:rsid w:val="000C01EA"/>
    <w:pPr>
      <w:suppressAutoHyphens/>
      <w:spacing w:after="200" w:line="276" w:lineRule="auto"/>
      <w:textAlignment w:val="baseline"/>
    </w:pPr>
    <w:rPr>
      <w:rFonts w:ascii="Calibri" w:eastAsia="Arial Unicode MS" w:hAnsi="Calibri" w:cs="Calibri"/>
      <w:kern w:val="1"/>
      <w:sz w:val="22"/>
      <w:szCs w:val="22"/>
      <w:lang w:eastAsia="ar-SA"/>
    </w:rPr>
  </w:style>
  <w:style w:type="paragraph" w:customStyle="1" w:styleId="210">
    <w:name w:val="Основной текст с отступом 21"/>
    <w:basedOn w:val="Standard"/>
    <w:rsid w:val="000C01EA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paragraph" w:styleId="a9">
    <w:name w:val="Title"/>
    <w:basedOn w:val="a"/>
    <w:next w:val="a"/>
    <w:qFormat/>
    <w:rsid w:val="000C01EA"/>
    <w:pPr>
      <w:spacing w:before="240" w:after="60"/>
      <w:jc w:val="center"/>
    </w:pPr>
    <w:rPr>
      <w:rFonts w:ascii="Cambria" w:hAnsi="Cambria" w:cs="Times New Roman"/>
      <w:b/>
      <w:bCs/>
      <w:kern w:val="1"/>
      <w:sz w:val="32"/>
      <w:szCs w:val="32"/>
    </w:rPr>
  </w:style>
  <w:style w:type="paragraph" w:styleId="aa">
    <w:name w:val="Subtitle"/>
    <w:basedOn w:val="a6"/>
    <w:next w:val="a7"/>
    <w:qFormat/>
    <w:rsid w:val="000C01EA"/>
    <w:pPr>
      <w:jc w:val="center"/>
    </w:pPr>
    <w:rPr>
      <w:i/>
      <w:iCs/>
    </w:rPr>
  </w:style>
  <w:style w:type="paragraph" w:customStyle="1" w:styleId="ab">
    <w:name w:val="Содержимое таблицы"/>
    <w:basedOn w:val="a"/>
    <w:rsid w:val="000C01EA"/>
    <w:pPr>
      <w:suppressLineNumbers/>
    </w:pPr>
  </w:style>
  <w:style w:type="paragraph" w:customStyle="1" w:styleId="ac">
    <w:name w:val="Заголовок таблицы"/>
    <w:basedOn w:val="ab"/>
    <w:rsid w:val="000C01EA"/>
    <w:pPr>
      <w:jc w:val="center"/>
    </w:pPr>
    <w:rPr>
      <w:b/>
      <w:bCs/>
    </w:rPr>
  </w:style>
  <w:style w:type="paragraph" w:styleId="ad">
    <w:name w:val="header"/>
    <w:basedOn w:val="a"/>
    <w:link w:val="ae"/>
    <w:uiPriority w:val="99"/>
    <w:semiHidden/>
    <w:unhideWhenUsed/>
    <w:rsid w:val="00AE01C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E01CC"/>
    <w:rPr>
      <w:rFonts w:cs="Calibri"/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semiHidden/>
    <w:unhideWhenUsed/>
    <w:rsid w:val="00AE01C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AE01CC"/>
    <w:rPr>
      <w:rFonts w:cs="Calibri"/>
      <w:sz w:val="24"/>
      <w:szCs w:val="24"/>
      <w:lang w:eastAsia="ar-SA"/>
    </w:rPr>
  </w:style>
  <w:style w:type="table" w:styleId="af1">
    <w:name w:val="Table Grid"/>
    <w:basedOn w:val="a1"/>
    <w:uiPriority w:val="59"/>
    <w:rsid w:val="00E07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A7B10"/>
  </w:style>
  <w:style w:type="character" w:styleId="af2">
    <w:name w:val="Hyperlink"/>
    <w:basedOn w:val="a0"/>
    <w:uiPriority w:val="99"/>
    <w:unhideWhenUsed/>
    <w:rsid w:val="007A7B10"/>
    <w:rPr>
      <w:color w:val="0000FF"/>
      <w:u w:val="single"/>
    </w:rPr>
  </w:style>
  <w:style w:type="character" w:styleId="af3">
    <w:name w:val="Strong"/>
    <w:basedOn w:val="a0"/>
    <w:uiPriority w:val="22"/>
    <w:qFormat/>
    <w:rsid w:val="00387F48"/>
    <w:rPr>
      <w:b/>
      <w:bCs/>
    </w:rPr>
  </w:style>
  <w:style w:type="paragraph" w:styleId="af4">
    <w:name w:val="Normal (Web)"/>
    <w:basedOn w:val="a"/>
    <w:uiPriority w:val="99"/>
    <w:semiHidden/>
    <w:unhideWhenUsed/>
    <w:rsid w:val="00C14929"/>
    <w:pPr>
      <w:suppressAutoHyphens w:val="0"/>
      <w:spacing w:before="100" w:beforeAutospacing="1" w:after="100" w:afterAutospacing="1"/>
    </w:pPr>
    <w:rPr>
      <w:rFonts w:cs="Times New Roman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151A6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51A6F"/>
    <w:rPr>
      <w:rFonts w:ascii="Tahoma" w:hAnsi="Tahoma" w:cs="Tahoma"/>
      <w:sz w:val="16"/>
      <w:szCs w:val="16"/>
      <w:lang w:eastAsia="ar-SA"/>
    </w:rPr>
  </w:style>
  <w:style w:type="character" w:customStyle="1" w:styleId="20">
    <w:name w:val="Заголовок 2 Знак"/>
    <w:basedOn w:val="a0"/>
    <w:link w:val="2"/>
    <w:semiHidden/>
    <w:rsid w:val="004C1373"/>
    <w:rPr>
      <w:rFonts w:ascii="Cambria" w:hAnsi="Cambria"/>
      <w:b/>
      <w:bCs/>
      <w:i/>
      <w:iCs/>
      <w:sz w:val="28"/>
      <w:szCs w:val="28"/>
      <w:lang w:eastAsia="ar-SA"/>
    </w:rPr>
  </w:style>
  <w:style w:type="character" w:styleId="af7">
    <w:name w:val="Placeholder Text"/>
    <w:basedOn w:val="a0"/>
    <w:uiPriority w:val="99"/>
    <w:semiHidden/>
    <w:rsid w:val="00C76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7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85748-3589-418D-82F3-819938D6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1</cp:lastModifiedBy>
  <cp:revision>2</cp:revision>
  <cp:lastPrinted>2015-04-16T21:34:00Z</cp:lastPrinted>
  <dcterms:created xsi:type="dcterms:W3CDTF">2015-04-16T21:50:00Z</dcterms:created>
  <dcterms:modified xsi:type="dcterms:W3CDTF">2015-04-16T21:50:00Z</dcterms:modified>
</cp:coreProperties>
</file>
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hAnsi="Times New Roman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eastAsia="HiddenHorzOCR" w:hAnsi="Times New Roman"/>
          <w:sz w:val="28"/>
          <w:szCs w:val="28"/>
        </w:rPr>
      </w:pPr>
      <w:r w:rsidRPr="00E01C57">
        <w:rPr>
          <w:rFonts w:ascii="Times New Roman" w:eastAsia="HiddenHorzOCR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E01C57">
        <w:rPr>
          <w:rFonts w:ascii="Times New Roman" w:eastAsia="HiddenHorzOCR" w:hAnsi="Times New Roman"/>
          <w:sz w:val="28"/>
          <w:szCs w:val="28"/>
        </w:rPr>
        <w:br/>
        <w:t>ИМЕНИ Н.Г.ЧЕРНЫШЕВСКОГО»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32"/>
          <w:szCs w:val="32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hAnsi="Times New Roman"/>
          <w:sz w:val="32"/>
          <w:szCs w:val="32"/>
        </w:rPr>
      </w:pPr>
      <w:r w:rsidRPr="00E01C57">
        <w:rPr>
          <w:rFonts w:ascii="Times New Roman" w:hAnsi="Times New Roman"/>
          <w:sz w:val="32"/>
          <w:szCs w:val="32"/>
        </w:rPr>
        <w:t>Реферат на тему: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hAnsi="Times New Roman"/>
          <w:b/>
          <w:sz w:val="32"/>
          <w:szCs w:val="32"/>
        </w:rPr>
      </w:pPr>
      <w:r w:rsidRPr="00E01C57">
        <w:rPr>
          <w:rFonts w:ascii="Times New Roman" w:hAnsi="Times New Roman"/>
          <w:color w:val="000000" w:themeColor="text1"/>
          <w:sz w:val="28"/>
        </w:rPr>
        <w:t>Определение</w:t>
      </w:r>
      <w:r w:rsidRPr="00E01C57">
        <w:rPr>
          <w:rFonts w:ascii="Times New Roman" w:hAnsi="Times New Roman"/>
          <w:b/>
          <w:sz w:val="32"/>
          <w:szCs w:val="32"/>
        </w:rPr>
        <w:t xml:space="preserve"> </w:t>
      </w:r>
      <w:r w:rsidRPr="00E01C57">
        <w:rPr>
          <w:rFonts w:ascii="Times New Roman" w:hAnsi="Times New Roman"/>
          <w:sz w:val="32"/>
          <w:szCs w:val="32"/>
        </w:rPr>
        <w:t>максимальных потоков в сети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right="283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right"/>
        <w:rPr>
          <w:rFonts w:ascii="Times New Roman" w:hAnsi="Times New Roman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Выполнил: студент 3 курса 341 группы</w:t>
      </w:r>
      <w:r w:rsidRPr="00E01C57">
        <w:rPr>
          <w:rFonts w:ascii="Times New Roman" w:hAnsi="Times New Roman"/>
          <w:sz w:val="28"/>
          <w:szCs w:val="28"/>
        </w:rPr>
        <w:br/>
        <w:t xml:space="preserve">направления </w:t>
      </w:r>
      <w:r w:rsidRPr="00E01C57">
        <w:rPr>
          <w:rFonts w:ascii="Times New Roman" w:hAnsi="Times New Roman"/>
          <w:sz w:val="28"/>
          <w:szCs w:val="28"/>
          <w:shd w:val="clear" w:color="auto" w:fill="FFFFFF"/>
        </w:rPr>
        <w:t>010500.62</w:t>
      </w:r>
      <w:r w:rsidRPr="00E01C57">
        <w:rPr>
          <w:rFonts w:ascii="Times New Roman" w:hAnsi="Times New Roman"/>
          <w:sz w:val="28"/>
          <w:szCs w:val="28"/>
        </w:rPr>
        <w:t xml:space="preserve"> Математическое обеспечение и администрирование информационных систем (профиль Параллельное программирование)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right"/>
        <w:rPr>
          <w:rFonts w:ascii="Times New Roman" w:hAnsi="Times New Roman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факультета компьютерных наук и информационных технологий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right"/>
        <w:rPr>
          <w:rFonts w:ascii="Times New Roman" w:hAnsi="Times New Roman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Акимов Артемий Андреевич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28"/>
          <w:szCs w:val="28"/>
        </w:rPr>
      </w:pPr>
    </w:p>
    <w:p w:rsidR="00237A31" w:rsidRPr="00D326EE" w:rsidRDefault="00E01C57" w:rsidP="00E01C57">
      <w:pPr>
        <w:ind w:left="567" w:right="28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Саратов 201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="008B4C73" w:rsidRPr="00D326E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8076E5" w:rsidRPr="00D326EE" w:rsidRDefault="008076E5" w:rsidP="008076E5">
      <w:pPr>
        <w:pStyle w:val="af1"/>
        <w:jc w:val="center"/>
        <w:rPr>
          <w:rFonts w:ascii="Times New Roman" w:hAnsi="Times New Roman"/>
          <w:color w:val="000000" w:themeColor="text1"/>
        </w:rPr>
      </w:pPr>
      <w:bookmarkStart w:id="0" w:name="_Toc434763087"/>
      <w:bookmarkStart w:id="1" w:name="_Toc434783324"/>
      <w:bookmarkStart w:id="2" w:name="_Toc434783423"/>
      <w:bookmarkStart w:id="3" w:name="_Toc438144177"/>
      <w:r w:rsidRPr="00D326EE">
        <w:rPr>
          <w:rFonts w:ascii="Times New Roman" w:hAnsi="Times New Roman"/>
          <w:color w:val="000000" w:themeColor="text1"/>
        </w:rPr>
        <w:lastRenderedPageBreak/>
        <w:t>Содержание</w:t>
      </w:r>
      <w:bookmarkStart w:id="4" w:name="_Toc434762750"/>
      <w:bookmarkEnd w:id="0"/>
      <w:bookmarkEnd w:id="1"/>
      <w:bookmarkEnd w:id="2"/>
      <w:bookmarkEnd w:id="3"/>
    </w:p>
    <w:sdt>
      <w:sdtPr>
        <w:rPr>
          <w:rFonts w:ascii="Times New Roman" w:hAnsi="Times New Roman"/>
          <w:color w:val="000000" w:themeColor="text1"/>
        </w:rPr>
        <w:id w:val="-819110069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bookmarkEnd w:id="4" w:displacedByCustomXml="prev"/>
        <w:p w:rsidR="00381BB3" w:rsidRDefault="009C695B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07BC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="008076E5" w:rsidRPr="00E07BC4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07BC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438144177" w:history="1">
            <w:r w:rsidR="00381BB3" w:rsidRPr="007F7704">
              <w:rPr>
                <w:rStyle w:val="a6"/>
                <w:rFonts w:ascii="Times New Roman" w:hAnsi="Times New Roman"/>
                <w:noProof/>
              </w:rPr>
              <w:t>Содержание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_Toc438144177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2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78" w:history="1">
            <w:r w:rsidR="00381BB3" w:rsidRPr="007F7704">
              <w:rPr>
                <w:rStyle w:val="a6"/>
                <w:noProof/>
              </w:rPr>
              <w:t>ВВЕДЕНИЕ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_Toc438144178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3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79" w:history="1">
            <w:r w:rsidR="00381BB3" w:rsidRPr="007F7704">
              <w:rPr>
                <w:rStyle w:val="a6"/>
                <w:noProof/>
              </w:rPr>
              <w:t>1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История задачи о максимальном потоке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_Toc438144179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4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0" w:history="1">
            <w:r w:rsidR="00381BB3" w:rsidRPr="007F7704">
              <w:rPr>
                <w:rStyle w:val="a6"/>
                <w:noProof/>
              </w:rPr>
              <w:t>2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Математическая модель в виде графа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_Toc438144180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5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1" w:history="1">
            <w:r w:rsidR="00381BB3" w:rsidRPr="007F7704">
              <w:rPr>
                <w:rStyle w:val="a6"/>
                <w:noProof/>
              </w:rPr>
              <w:t>2.1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Представление сети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_Toc438144181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5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2" w:history="1">
            <w:r w:rsidR="00381BB3" w:rsidRPr="007F7704">
              <w:rPr>
                <w:rStyle w:val="a6"/>
                <w:noProof/>
              </w:rPr>
              <w:t>2.2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Сети и потоки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_Toc438144182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5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3" w:history="1">
            <w:r w:rsidR="00381BB3" w:rsidRPr="007F7704">
              <w:rPr>
                <w:rStyle w:val="a6"/>
                <w:noProof/>
              </w:rPr>
              <w:t>2.3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Пример сети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_Toc438144183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7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4" w:history="1">
            <w:r w:rsidR="00381BB3" w:rsidRPr="007F7704">
              <w:rPr>
                <w:rStyle w:val="a6"/>
                <w:noProof/>
              </w:rPr>
              <w:t>3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Постановка задачи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_Toc438144184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8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5" w:history="1">
            <w:r w:rsidR="00381BB3" w:rsidRPr="007F7704">
              <w:rPr>
                <w:rStyle w:val="a6"/>
                <w:noProof/>
              </w:rPr>
              <w:t>4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Алгоритм Эдмондса-Карпа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_Toc438144185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9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6" w:history="1">
            <w:r w:rsidR="00381BB3" w:rsidRPr="007F7704">
              <w:rPr>
                <w:rStyle w:val="a6"/>
                <w:noProof/>
              </w:rPr>
              <w:t>4.1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Описание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_Toc438144186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9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7" w:history="1">
            <w:r w:rsidR="00381BB3" w:rsidRPr="007F7704">
              <w:rPr>
                <w:rStyle w:val="a6"/>
                <w:noProof/>
              </w:rPr>
              <w:t>4.2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Применение алгоритма на примере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_Toc438144187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10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8" w:history="1">
            <w:r w:rsidR="00381BB3" w:rsidRPr="007F7704">
              <w:rPr>
                <w:rStyle w:val="a6"/>
                <w:noProof/>
              </w:rPr>
              <w:t>5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Представление графа в памяти компьютера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_Toc438144188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13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89" w:history="1">
            <w:r w:rsidR="00381BB3" w:rsidRPr="007F7704">
              <w:rPr>
                <w:rStyle w:val="a6"/>
                <w:noProof/>
              </w:rPr>
              <w:t>6</w:t>
            </w:r>
            <w:r w:rsidR="00381BB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381BB3" w:rsidRPr="007F7704">
              <w:rPr>
                <w:rStyle w:val="a6"/>
                <w:noProof/>
              </w:rPr>
              <w:t>Визуализация алгоритма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_Toc438144189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14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90" w:history="1">
            <w:r w:rsidR="00381BB3" w:rsidRPr="007F7704">
              <w:rPr>
                <w:rStyle w:val="a6"/>
                <w:noProof/>
              </w:rPr>
              <w:t>ЗАКЛЮЧЕНИЕ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_Toc438144190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16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91" w:history="1">
            <w:r w:rsidR="00381BB3" w:rsidRPr="007F7704">
              <w:rPr>
                <w:rStyle w:val="a6"/>
                <w:noProof/>
              </w:rPr>
              <w:t>ИСПОЛЬЗОВАННЫХ ИСТОЧНИКОВ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_Toc438144191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17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381BB3" w:rsidRDefault="00E5192F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8144192" w:history="1">
            <w:r w:rsidR="00381BB3" w:rsidRPr="007F7704">
              <w:rPr>
                <w:rStyle w:val="a6"/>
                <w:noProof/>
              </w:rPr>
              <w:t>Приложение А РЕАЛИЗАЦИЯ НАХОЖДЕНИЯ МАКСИМАЛЬНОГО ПОТОКА В СЕТИ</w:t>
            </w:r>
            <w:r w:rsidR="00381BB3">
              <w:rPr>
                <w:noProof/>
                <w:webHidden/>
              </w:rPr>
              <w:tab/>
            </w:r>
            <w:r w:rsidR="00381BB3">
              <w:rPr>
                <w:noProof/>
                <w:webHidden/>
              </w:rPr>
              <w:fldChar w:fldCharType="begin"/>
            </w:r>
            <w:r w:rsidR="00381BB3">
              <w:rPr>
                <w:noProof/>
                <w:webHidden/>
              </w:rPr>
              <w:instrText xml:space="preserve"> PAGEREF _Toc438144192 \h </w:instrText>
            </w:r>
            <w:r w:rsidR="00381BB3">
              <w:rPr>
                <w:noProof/>
                <w:webHidden/>
              </w:rPr>
            </w:r>
            <w:r w:rsidR="00381BB3">
              <w:rPr>
                <w:noProof/>
                <w:webHidden/>
              </w:rPr>
              <w:fldChar w:fldCharType="separate"/>
            </w:r>
            <w:r w:rsidR="00381BB3">
              <w:rPr>
                <w:noProof/>
                <w:webHidden/>
              </w:rPr>
              <w:t>18</w:t>
            </w:r>
            <w:r w:rsidR="00381BB3">
              <w:rPr>
                <w:noProof/>
                <w:webHidden/>
              </w:rPr>
              <w:fldChar w:fldCharType="end"/>
            </w:r>
          </w:hyperlink>
        </w:p>
        <w:p w:rsidR="001E4202" w:rsidRDefault="009C695B">
          <w:pPr>
            <w:rPr>
              <w:b/>
              <w:bCs/>
              <w:color w:val="000000" w:themeColor="text1"/>
            </w:rPr>
          </w:pPr>
          <w:r w:rsidRPr="00E07BC4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30D7E" w:rsidRDefault="00130D7E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  <w:sectPr w:rsidR="00130D7E" w:rsidSect="009C695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4C73" w:rsidRPr="001E4202" w:rsidRDefault="008D2FCC" w:rsidP="00E07BC4">
      <w:pPr>
        <w:pStyle w:val="1"/>
        <w:numPr>
          <w:ilvl w:val="0"/>
          <w:numId w:val="0"/>
        </w:numPr>
        <w:ind w:left="928"/>
        <w:rPr>
          <w:color w:val="000000" w:themeColor="text1"/>
          <w:lang w:val="ru-RU"/>
        </w:rPr>
      </w:pPr>
      <w:bookmarkStart w:id="5" w:name="_Toc438144178"/>
      <w:bookmarkStart w:id="6" w:name="_Toc402380336"/>
      <w:bookmarkStart w:id="7" w:name="_Toc402380407"/>
      <w:r>
        <w:rPr>
          <w:rFonts w:eastAsia="Calibri"/>
          <w:color w:val="000000" w:themeColor="text1"/>
          <w:lang w:val="ru-RU"/>
        </w:rPr>
        <w:lastRenderedPageBreak/>
        <w:t>В</w:t>
      </w:r>
      <w:r w:rsidR="001E4202">
        <w:rPr>
          <w:rFonts w:eastAsia="Calibri"/>
          <w:color w:val="000000" w:themeColor="text1"/>
          <w:lang w:val="ru-RU"/>
        </w:rPr>
        <w:t>В</w:t>
      </w:r>
      <w:r w:rsidR="00E07BC4">
        <w:rPr>
          <w:rFonts w:eastAsia="Calibri"/>
          <w:color w:val="000000" w:themeColor="text1"/>
          <w:lang w:val="ru-RU"/>
        </w:rPr>
        <w:t>ЕДЕНИЕ</w:t>
      </w:r>
      <w:bookmarkEnd w:id="5"/>
    </w:p>
    <w:p w:rsidR="008B4C73" w:rsidRPr="00D326EE" w:rsidRDefault="00063E20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Теория графов широко применима в реальной жизни. Существует множество бытовых задач, которые решаются с помощью неё. Одной из таких задач является «определение максимального потока в сети». </w:t>
      </w:r>
    </w:p>
    <w:p w:rsidR="00063E20" w:rsidRPr="00D326EE" w:rsidRDefault="00E01C57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Целью </w:t>
      </w:r>
      <w:r w:rsidRPr="00D326EE">
        <w:rPr>
          <w:rFonts w:ascii="Times New Roman" w:hAnsi="Times New Roman"/>
          <w:color w:val="000000" w:themeColor="text1"/>
          <w:sz w:val="28"/>
        </w:rPr>
        <w:t>является</w:t>
      </w:r>
      <w:r w:rsidR="00063E20" w:rsidRPr="00D326EE">
        <w:rPr>
          <w:rFonts w:ascii="Times New Roman" w:hAnsi="Times New Roman"/>
          <w:color w:val="000000" w:themeColor="text1"/>
          <w:sz w:val="28"/>
        </w:rPr>
        <w:t xml:space="preserve"> решение задачи о нахождении максимального потока.</w:t>
      </w:r>
    </w:p>
    <w:p w:rsidR="008B4C73" w:rsidRPr="00D326EE" w:rsidRDefault="008B4C73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Данная цель предполагает решение следующих основных задач:</w:t>
      </w:r>
    </w:p>
    <w:p w:rsidR="008B4C73" w:rsidRPr="00D326EE" w:rsidRDefault="00063E20" w:rsidP="008076E5">
      <w:pPr>
        <w:numPr>
          <w:ilvl w:val="0"/>
          <w:numId w:val="5"/>
        </w:numPr>
        <w:tabs>
          <w:tab w:val="clear" w:pos="0"/>
          <w:tab w:val="num" w:pos="1134"/>
        </w:tabs>
        <w:spacing w:after="0"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Выбор алгоритма для решения задачи (в нашем случае это алгоритм </w:t>
      </w:r>
      <w:proofErr w:type="spellStart"/>
      <w:r w:rsidR="00E01C57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="00E01C57">
        <w:rPr>
          <w:rFonts w:ascii="Times New Roman" w:hAnsi="Times New Roman"/>
          <w:color w:val="000000" w:themeColor="text1"/>
          <w:sz w:val="28"/>
        </w:rPr>
        <w:t>-Карпа</w:t>
      </w:r>
      <w:r w:rsidRPr="00D326EE">
        <w:rPr>
          <w:rFonts w:ascii="Times New Roman" w:hAnsi="Times New Roman"/>
          <w:color w:val="000000" w:themeColor="text1"/>
          <w:sz w:val="28"/>
        </w:rPr>
        <w:t>)</w:t>
      </w:r>
      <w:r w:rsidR="008B4C73" w:rsidRPr="00D326EE">
        <w:rPr>
          <w:rFonts w:ascii="Times New Roman" w:hAnsi="Times New Roman"/>
          <w:color w:val="000000" w:themeColor="text1"/>
          <w:sz w:val="28"/>
        </w:rPr>
        <w:t>;</w:t>
      </w:r>
    </w:p>
    <w:p w:rsidR="00063E20" w:rsidRPr="00D326EE" w:rsidRDefault="00E01C57" w:rsidP="008076E5">
      <w:pPr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Графическое</w:t>
      </w:r>
      <w:r w:rsidR="00063E20" w:rsidRPr="00D326EE">
        <w:rPr>
          <w:rFonts w:ascii="Times New Roman" w:hAnsi="Times New Roman"/>
          <w:color w:val="000000" w:themeColor="text1"/>
          <w:sz w:val="28"/>
        </w:rPr>
        <w:t xml:space="preserve"> представления графа;</w:t>
      </w:r>
    </w:p>
    <w:p w:rsidR="008B4C73" w:rsidRPr="00D326EE" w:rsidRDefault="00F4158E" w:rsidP="00F4158E">
      <w:pPr>
        <w:suppressAutoHyphens w:val="0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br w:type="page"/>
      </w:r>
    </w:p>
    <w:p w:rsidR="009C75F3" w:rsidRPr="00F66449" w:rsidRDefault="009C75F3" w:rsidP="009C75F3">
      <w:pPr>
        <w:pStyle w:val="1"/>
      </w:pPr>
      <w:bookmarkStart w:id="8" w:name="_Toc434762570"/>
      <w:bookmarkStart w:id="9" w:name="_Toc438144179"/>
      <w:bookmarkStart w:id="10" w:name="_Toc434762565"/>
      <w:bookmarkEnd w:id="6"/>
      <w:bookmarkEnd w:id="7"/>
      <w:r w:rsidRPr="00F66449">
        <w:lastRenderedPageBreak/>
        <w:t>История задач</w:t>
      </w:r>
      <w:r>
        <w:t>и</w:t>
      </w:r>
      <w:r w:rsidRPr="00F66449">
        <w:t xml:space="preserve"> о максимальном потоке</w:t>
      </w:r>
      <w:bookmarkEnd w:id="8"/>
      <w:bookmarkEnd w:id="9"/>
      <w:r w:rsidRPr="00F66449">
        <w:t xml:space="preserve"> 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После вступления США во Вторую мировую войну в 1941 году математик Джордж Бернард Данциг поступил на работу в отдел статистического управления Военно-воздушных сил США в Вашингтоне. С 1941 по 1946 годы он возглавлял подразделение анализа военных действий, где работал над различными математическими проблемами. Впоследствии c использованием работы Данцига задача о максимальном потоке была впервые решена в ходе подготовки воздушного моста во время блокады Западного Берлина, происходившей в 1948—1949 году. 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 1951 году Джордж Данциг впервые сформулировал задачу в общем виде. </w:t>
      </w:r>
    </w:p>
    <w:p w:rsidR="009C75F3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 1955 году,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Лестер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Форд и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Делберт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="008A602E" w:rsidRPr="00D326EE">
        <w:rPr>
          <w:rFonts w:ascii="Times New Roman" w:hAnsi="Times New Roman"/>
          <w:color w:val="000000" w:themeColor="text1"/>
          <w:sz w:val="28"/>
        </w:rPr>
        <w:t>Фалкерсон</w:t>
      </w:r>
      <w:proofErr w:type="spellEnd"/>
      <w:r w:rsidR="008A602E" w:rsidRPr="00D326EE">
        <w:rPr>
          <w:rFonts w:ascii="Times New Roman" w:hAnsi="Times New Roman"/>
          <w:color w:val="000000" w:themeColor="text1"/>
          <w:sz w:val="28"/>
        </w:rPr>
        <w:t xml:space="preserve"> впервые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построили алгоритм, специально предназначенный для решения этой задачи. Их алгоритм получил название алгоритм Форда-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Фалкерсона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. В дальнейшем решение задачи много раз улучшалось. 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C031E">
        <w:rPr>
          <w:rFonts w:ascii="Times New Roman" w:hAnsi="Times New Roman"/>
          <w:color w:val="000000" w:themeColor="text1"/>
          <w:sz w:val="28"/>
        </w:rPr>
        <w:t xml:space="preserve">Впервые был опубликован алгоритм </w:t>
      </w:r>
      <w:proofErr w:type="spellStart"/>
      <w:r w:rsidRPr="002C031E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Pr="002C031E">
        <w:rPr>
          <w:rFonts w:ascii="Times New Roman" w:hAnsi="Times New Roman"/>
          <w:color w:val="000000" w:themeColor="text1"/>
          <w:sz w:val="28"/>
        </w:rPr>
        <w:t>-Карпа в </w:t>
      </w:r>
      <w:hyperlink r:id="rId9" w:tooltip="1970 год" w:history="1">
        <w:r w:rsidRPr="002C031E">
          <w:rPr>
            <w:rFonts w:ascii="Times New Roman" w:hAnsi="Times New Roman"/>
            <w:color w:val="000000" w:themeColor="text1"/>
            <w:sz w:val="28"/>
          </w:rPr>
          <w:t>1970 году</w:t>
        </w:r>
      </w:hyperlink>
      <w:r w:rsidRPr="002C031E">
        <w:rPr>
          <w:rFonts w:ascii="Times New Roman" w:hAnsi="Times New Roman"/>
          <w:color w:val="000000" w:themeColor="text1"/>
          <w:sz w:val="28"/>
        </w:rPr>
        <w:t> советским учёным </w:t>
      </w:r>
      <w:hyperlink r:id="rId10" w:tooltip="Диниц, Ефим Абрамович (страница отсутствует)" w:history="1">
        <w:r w:rsidRPr="002C031E">
          <w:rPr>
            <w:rFonts w:ascii="Times New Roman" w:hAnsi="Times New Roman"/>
            <w:color w:val="000000" w:themeColor="text1"/>
            <w:sz w:val="28"/>
          </w:rPr>
          <w:t>Е. А. </w:t>
        </w:r>
        <w:proofErr w:type="spellStart"/>
        <w:r w:rsidRPr="002C031E">
          <w:rPr>
            <w:rFonts w:ascii="Times New Roman" w:hAnsi="Times New Roman"/>
            <w:color w:val="000000" w:themeColor="text1"/>
            <w:sz w:val="28"/>
          </w:rPr>
          <w:t>Диницом</w:t>
        </w:r>
        <w:proofErr w:type="spellEnd"/>
      </w:hyperlink>
      <w:r w:rsidRPr="002C031E">
        <w:rPr>
          <w:rFonts w:ascii="Times New Roman" w:hAnsi="Times New Roman"/>
          <w:color w:val="000000" w:themeColor="text1"/>
          <w:sz w:val="28"/>
        </w:rPr>
        <w:t>. Позже, в </w:t>
      </w:r>
      <w:hyperlink r:id="rId11" w:tooltip="1972 год" w:history="1">
        <w:r w:rsidRPr="002C031E">
          <w:rPr>
            <w:rFonts w:ascii="Times New Roman" w:hAnsi="Times New Roman"/>
            <w:color w:val="000000" w:themeColor="text1"/>
            <w:sz w:val="28"/>
          </w:rPr>
          <w:t>1972 году</w:t>
        </w:r>
      </w:hyperlink>
      <w:r w:rsidRPr="002C031E">
        <w:rPr>
          <w:rFonts w:ascii="Times New Roman" w:hAnsi="Times New Roman"/>
          <w:color w:val="000000" w:themeColor="text1"/>
          <w:sz w:val="28"/>
        </w:rPr>
        <w:t xml:space="preserve">, был независимо открыт </w:t>
      </w:r>
      <w:proofErr w:type="spellStart"/>
      <w:r w:rsidRPr="002C031E">
        <w:rPr>
          <w:rFonts w:ascii="Times New Roman" w:hAnsi="Times New Roman"/>
          <w:color w:val="000000" w:themeColor="text1"/>
          <w:sz w:val="28"/>
        </w:rPr>
        <w:t>Эдмондсом</w:t>
      </w:r>
      <w:proofErr w:type="spellEnd"/>
      <w:r w:rsidRPr="002C031E">
        <w:rPr>
          <w:rFonts w:ascii="Times New Roman" w:hAnsi="Times New Roman"/>
          <w:color w:val="000000" w:themeColor="text1"/>
          <w:sz w:val="28"/>
        </w:rPr>
        <w:t xml:space="preserve"> и </w:t>
      </w:r>
      <w:hyperlink r:id="rId12" w:tooltip="Карп, Ричард" w:history="1">
        <w:r w:rsidRPr="002C031E">
          <w:rPr>
            <w:rFonts w:ascii="Times New Roman" w:hAnsi="Times New Roman"/>
            <w:color w:val="000000" w:themeColor="text1"/>
            <w:sz w:val="28"/>
          </w:rPr>
          <w:t>Карпом</w:t>
        </w:r>
      </w:hyperlink>
      <w:r w:rsidRPr="002C031E">
        <w:rPr>
          <w:rFonts w:ascii="Times New Roman" w:hAnsi="Times New Roman"/>
          <w:color w:val="000000" w:themeColor="text1"/>
          <w:sz w:val="28"/>
        </w:rPr>
        <w:t>.</w:t>
      </w:r>
    </w:p>
    <w:p w:rsidR="009C75F3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vertAlign w:val="superscript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 2010 году исследователи Джонатан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Кёлнер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и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Александер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Мондры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из МТИ вместе со своими коллегами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Дэниелем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Спилманом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из Йельского университета и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Шень-Хуа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Тенем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 из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Южно-Калифорнийского университета продемонстрировали очередное улучшение алгоритма, впервые за 10 лет.</w:t>
      </w:r>
      <w:r w:rsidRPr="003905B1">
        <w:rPr>
          <w:rFonts w:ascii="Times New Roman" w:hAnsi="Times New Roman"/>
          <w:color w:val="000000" w:themeColor="text1"/>
          <w:sz w:val="28"/>
          <w:vertAlign w:val="superscript"/>
        </w:rPr>
        <w:t>[2]</w:t>
      </w:r>
    </w:p>
    <w:p w:rsidR="009C75F3" w:rsidRPr="00937F66" w:rsidRDefault="009C75F3" w:rsidP="009C75F3">
      <w:pPr>
        <w:pStyle w:val="1"/>
        <w:rPr>
          <w:color w:val="000000" w:themeColor="text1"/>
          <w:lang w:val="ru-RU"/>
        </w:rPr>
      </w:pPr>
      <w:bookmarkStart w:id="11" w:name="_Toc434762566"/>
      <w:bookmarkStart w:id="12" w:name="_Toc438144180"/>
      <w:r w:rsidRPr="00D326EE">
        <w:rPr>
          <w:color w:val="000000" w:themeColor="text1"/>
          <w:lang w:val="ru-RU"/>
        </w:rPr>
        <w:lastRenderedPageBreak/>
        <w:t>Математическая модель в виде графа</w:t>
      </w:r>
      <w:bookmarkEnd w:id="11"/>
      <w:bookmarkEnd w:id="12"/>
    </w:p>
    <w:p w:rsidR="009C75F3" w:rsidRPr="00D326EE" w:rsidRDefault="009C75F3" w:rsidP="009C75F3">
      <w:pPr>
        <w:pStyle w:val="a0"/>
        <w:rPr>
          <w:color w:val="000000" w:themeColor="text1"/>
        </w:rPr>
      </w:pPr>
    </w:p>
    <w:p w:rsidR="009C75F3" w:rsidRPr="00D326EE" w:rsidRDefault="009C75F3" w:rsidP="009C75F3">
      <w:pPr>
        <w:pStyle w:val="2"/>
        <w:rPr>
          <w:color w:val="000000" w:themeColor="text1"/>
        </w:rPr>
      </w:pPr>
      <w:bookmarkStart w:id="13" w:name="_Toc438144181"/>
      <w:r w:rsidRPr="00D326EE">
        <w:rPr>
          <w:color w:val="000000" w:themeColor="text1"/>
          <w:lang w:val="ru-RU"/>
        </w:rPr>
        <w:t>Представление сети</w:t>
      </w:r>
      <w:bookmarkEnd w:id="13"/>
      <w:r w:rsidRPr="00D326EE">
        <w:rPr>
          <w:color w:val="000000" w:themeColor="text1"/>
          <w:lang w:val="ru-RU"/>
        </w:rPr>
        <w:t xml:space="preserve"> 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Рассмотрим ориентированный Граф. Будем рассматривать его как сеть связей, по которым информация движется от истока (где оно производится с некоторой постоянной скоростью) к стоку (где оно потребляется — с той же скоростью). 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Как и в задаче о кратчайших путях, на каждом ребре графа мы пишем число. Но если раньше это число означало длину пути, то теперь это скорее пропускная способность связи — максимальная скорость потока в этой связи. Мы считаем, что в вершинах данные не накапливаются — сколько приходит, столько и уходит (если вершина не является истоком или стоком). Это свойство называется «законом сохранения потока». Для электрического тока это свойство называется первым правилом Кирхгофа (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Kirchhoff's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Current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Law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>).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А задача о максимальном потоке для данной сети полностью совпадает с задачей, поставленной ранее.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9C75F3" w:rsidRPr="00D326EE" w:rsidRDefault="009C75F3" w:rsidP="009C75F3">
      <w:pPr>
        <w:pStyle w:val="2"/>
        <w:rPr>
          <w:color w:val="000000" w:themeColor="text1"/>
        </w:rPr>
      </w:pPr>
      <w:bookmarkStart w:id="14" w:name="_Toc434762568"/>
      <w:bookmarkStart w:id="15" w:name="_Toc438144182"/>
      <w:r w:rsidRPr="00D326EE">
        <w:rPr>
          <w:color w:val="000000" w:themeColor="text1"/>
          <w:lang w:val="ru-RU"/>
        </w:rPr>
        <w:t>С</w:t>
      </w:r>
      <w:r w:rsidRPr="00D326EE">
        <w:rPr>
          <w:color w:val="000000" w:themeColor="text1"/>
        </w:rPr>
        <w:t>ети и потоки</w:t>
      </w:r>
      <w:bookmarkEnd w:id="14"/>
      <w:bookmarkEnd w:id="15"/>
    </w:p>
    <w:p w:rsidR="009C75F3" w:rsidRPr="00D326EE" w:rsidRDefault="009C75F3" w:rsidP="00E91D3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Назовем сетью ориентированный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граф </w:t>
      </w:r>
      <m:oMath>
        <m:r>
          <w:rPr>
            <w:rFonts w:ascii="Cambria Math" w:hAnsi="Cambria Math"/>
            <w:color w:val="000000" w:themeColor="text1"/>
            <w:sz w:val="28"/>
          </w:rPr>
          <m:t>G=(V,E)</m:t>
        </m:r>
      </m:oMath>
      <w:r w:rsidRPr="00D326EE">
        <w:rPr>
          <w:rFonts w:ascii="Times New Roman" w:hAnsi="Times New Roman"/>
          <w:color w:val="000000" w:themeColor="text1"/>
          <w:sz w:val="28"/>
        </w:rPr>
        <w:t>,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каждому ребру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(u,v) ∈Е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 которого поставлено в соответствие число </w:t>
      </w:r>
      <m:oMath>
        <m:r>
          <w:rPr>
            <w:rFonts w:ascii="Cambria Math" w:hAnsi="Cambria Math"/>
            <w:color w:val="000000" w:themeColor="text1"/>
            <w:sz w:val="28"/>
          </w:rPr>
          <m:t>c(u,v) ≥ 0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, называемое пропускной способностью ребра. В случае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∉Е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мы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полагаем </w:t>
      </w:r>
      <m:oMath>
        <m:r>
          <w:rPr>
            <w:rFonts w:ascii="Cambria Math" w:hAnsi="Cambria Math"/>
            <w:color w:val="000000" w:themeColor="text1"/>
            <w:sz w:val="28"/>
          </w:rPr>
          <m:t>c(u,v)≥0</m:t>
        </m:r>
      </m:oMath>
      <w:r w:rsidRPr="00E91D30">
        <w:rPr>
          <w:rFonts w:ascii="Times New Roman" w:hAnsi="Times New Roman"/>
          <w:i/>
          <w:color w:val="000000" w:themeColor="text1"/>
          <w:sz w:val="28"/>
        </w:rPr>
        <w:t>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В графе выделены две вершины: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исток </w:t>
      </w:r>
      <m:oMath>
        <m:r>
          <w:rPr>
            <w:rFonts w:ascii="Cambria Math" w:hAnsi="Cambria Math"/>
            <w:color w:val="000000" w:themeColor="text1"/>
            <w:sz w:val="28"/>
          </w:rPr>
          <m:t>s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сток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</w:rPr>
          <m:t>t</m:t>
        </m:r>
      </m:oMath>
      <w:r w:rsidRPr="00D326EE">
        <w:rPr>
          <w:rFonts w:ascii="Times New Roman" w:hAnsi="Times New Roman"/>
          <w:color w:val="000000" w:themeColor="text1"/>
          <w:sz w:val="28"/>
        </w:rPr>
        <w:t>. Для простоты мы предполагаем, что в графе нет «бесполезных» вершин (каждая вершина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v ∈V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лежит на каком-то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пути </w:t>
      </w:r>
      <m:oMath>
        <m:r>
          <w:rPr>
            <w:rFonts w:ascii="Cambria Math" w:hAnsi="Cambria Math"/>
            <w:color w:val="000000" w:themeColor="text1"/>
            <w:sz w:val="28"/>
          </w:rPr>
          <m:t>s→v→t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из истока в сток) (в таком случае граф связен).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Теперь дадим определение потока. Пусть дана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сеть </w:t>
      </w:r>
      <m:oMath>
        <m:r>
          <w:rPr>
            <w:rFonts w:ascii="Cambria Math" w:hAnsi="Cambria Math"/>
            <w:color w:val="000000" w:themeColor="text1"/>
            <w:sz w:val="28"/>
          </w:rPr>
          <m:t>G=(V,E)</m:t>
        </m:r>
      </m:oMath>
      <w:r w:rsidRPr="00E91D30">
        <w:rPr>
          <w:rFonts w:ascii="Times New Roman" w:hAnsi="Times New Roman"/>
          <w:i/>
          <w:color w:val="000000" w:themeColor="text1"/>
          <w:sz w:val="28"/>
        </w:rPr>
        <w:t>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Пропускная способность которой задаётся функцией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</w:rPr>
          <m:t>c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. Сеть имеет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исток </w:t>
      </w:r>
      <m:oMath>
        <m:r>
          <w:rPr>
            <w:rFonts w:ascii="Cambria Math" w:hAnsi="Cambria Math"/>
            <w:color w:val="000000" w:themeColor="text1"/>
            <w:sz w:val="28"/>
          </w:rPr>
          <m:t>s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lastRenderedPageBreak/>
        <w:t>сток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t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. Потоком в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сети </w:t>
      </w:r>
      <m:oMath>
        <m:r>
          <w:rPr>
            <w:rFonts w:ascii="Cambria Math" w:hAnsi="Cambria Math"/>
            <w:color w:val="000000" w:themeColor="text1"/>
            <w:sz w:val="28"/>
          </w:rPr>
          <m:t>G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назовем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функцию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f: V х V→R</m:t>
        </m:r>
      </m:oMath>
      <w:r w:rsidRPr="00E91D30">
        <w:rPr>
          <w:rFonts w:ascii="Times New Roman" w:hAnsi="Times New Roman"/>
          <w:i/>
          <w:color w:val="000000" w:themeColor="text1"/>
          <w:sz w:val="28"/>
        </w:rPr>
        <w:t>,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обладающую следующими тремя свойствами.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b/>
          <w:color w:val="000000" w:themeColor="text1"/>
          <w:sz w:val="28"/>
        </w:rPr>
        <w:t>Ограничение, связанное с пропускной способностью</w:t>
      </w:r>
      <w:r w:rsidRPr="00D326EE">
        <w:rPr>
          <w:rFonts w:ascii="Times New Roman" w:hAnsi="Times New Roman"/>
          <w:color w:val="000000" w:themeColor="text1"/>
          <w:sz w:val="28"/>
        </w:rPr>
        <w:t>:</w:t>
      </w:r>
    </w:p>
    <w:p w:rsidR="009C75F3" w:rsidRPr="00D326EE" w:rsidRDefault="00E91D30" w:rsidP="009C75F3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m:oMath>
        <m:r>
          <w:rPr>
            <w:rFonts w:ascii="Cambria Math" w:hAnsi="Cambria Math"/>
            <w:color w:val="000000" w:themeColor="text1"/>
            <w:sz w:val="28"/>
          </w:rPr>
          <m:t>f(u,v) ≤ c(u,v)</m:t>
        </m:r>
      </m:oMath>
      <w:r w:rsidR="009C75F3" w:rsidRPr="00D326EE">
        <w:rPr>
          <w:rFonts w:ascii="Times New Roman" w:hAnsi="Times New Roman"/>
          <w:color w:val="000000" w:themeColor="text1"/>
          <w:sz w:val="28"/>
        </w:rPr>
        <w:t xml:space="preserve"> для </w:t>
      </w:r>
      <w:proofErr w:type="gramStart"/>
      <w:r w:rsidR="009C75F3" w:rsidRPr="00D326EE">
        <w:rPr>
          <w:rFonts w:ascii="Times New Roman" w:hAnsi="Times New Roman"/>
          <w:color w:val="000000" w:themeColor="text1"/>
          <w:sz w:val="28"/>
        </w:rPr>
        <w:t xml:space="preserve">всех </w:t>
      </w:r>
      <m:oMath>
        <m:r>
          <w:rPr>
            <w:rFonts w:ascii="Cambria Math" w:hAnsi="Cambria Math"/>
            <w:color w:val="000000" w:themeColor="text1"/>
            <w:sz w:val="28"/>
          </w:rPr>
          <m:t>u,v из V</m:t>
        </m:r>
      </m:oMath>
      <w:r w:rsidR="009C75F3"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proofErr w:type="gramStart"/>
      <w:r w:rsidRPr="00D326EE">
        <w:rPr>
          <w:rFonts w:ascii="Times New Roman" w:hAnsi="Times New Roman"/>
          <w:b/>
          <w:color w:val="000000" w:themeColor="text1"/>
          <w:sz w:val="28"/>
        </w:rPr>
        <w:t>Кососимметричность</w:t>
      </w:r>
      <w:proofErr w:type="spellEnd"/>
      <w:r w:rsidRPr="00D326EE">
        <w:rPr>
          <w:rFonts w:ascii="Times New Roman" w:hAnsi="Times New Roman"/>
          <w:b/>
          <w:color w:val="000000" w:themeColor="text1"/>
          <w:sz w:val="28"/>
        </w:rPr>
        <w:t>: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=-f(v,u)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для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всех </w:t>
      </w:r>
      <m:oMath>
        <m:r>
          <w:rPr>
            <w:rFonts w:ascii="Cambria Math" w:hAnsi="Cambria Math"/>
            <w:color w:val="000000" w:themeColor="text1"/>
            <w:sz w:val="28"/>
          </w:rPr>
          <m:t>u,v из V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9C75F3" w:rsidRPr="00E91D30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</w:rPr>
      </w:pPr>
      <w:r w:rsidRPr="00D326EE">
        <w:rPr>
          <w:rFonts w:ascii="Times New Roman" w:hAnsi="Times New Roman"/>
          <w:b/>
          <w:color w:val="000000" w:themeColor="text1"/>
          <w:sz w:val="28"/>
        </w:rPr>
        <w:t>Сохранение потока</w:t>
      </w:r>
      <w:proofErr w:type="gramStart"/>
      <w:r w:rsidRPr="00D326EE">
        <w:rPr>
          <w:rFonts w:ascii="Times New Roman" w:hAnsi="Times New Roman"/>
          <w:b/>
          <w:color w:val="000000" w:themeColor="text1"/>
          <w:sz w:val="28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</w:rPr>
              <m:t>v ∈Е</m:t>
            </m:r>
          </m:sub>
          <m:sup/>
          <m:e>
            <m:r>
              <w:rPr>
                <w:rFonts w:ascii="Cambria Math" w:hAnsi="Cambria Math"/>
                <w:color w:val="000000" w:themeColor="text1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u,v</m:t>
                </m:r>
              </m:e>
            </m:d>
          </m:e>
        </m:nary>
        <m:r>
          <w:rPr>
            <w:rFonts w:ascii="Cambria Math" w:hAnsi="Cambria Math"/>
            <w:color w:val="000000" w:themeColor="text1"/>
            <w:sz w:val="28"/>
          </w:rPr>
          <m:t>=0 для всех u из V-{s,t}</m:t>
        </m:r>
      </m:oMath>
      <w:r w:rsidRPr="00E91D30">
        <w:rPr>
          <w:rFonts w:ascii="Times New Roman" w:hAnsi="Times New Roman"/>
          <w:i/>
          <w:color w:val="000000" w:themeColor="text1"/>
          <w:sz w:val="28"/>
        </w:rPr>
        <w:t>.</w:t>
      </w:r>
      <w:proofErr w:type="gramEnd"/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Величина</w:t>
      </w:r>
      <w:r w:rsidRPr="00E91D30">
        <w:rPr>
          <w:rFonts w:ascii="Times New Roman" w:hAnsi="Times New Roman"/>
          <w:i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f(u,v)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</m:oMath>
      <w:proofErr w:type="gramStart"/>
      <w:r w:rsidRPr="00E91D30">
        <w:rPr>
          <w:rFonts w:ascii="Times New Roman" w:hAnsi="Times New Roman"/>
          <w:color w:val="000000" w:themeColor="text1"/>
          <w:sz w:val="28"/>
        </w:rPr>
        <w:t>может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быть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как положительной, так и отрицательной. Она определяет, сколько информации движется из вершины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u 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в вершину 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v </m:t>
        </m:r>
      </m:oMath>
      <w:r w:rsidRPr="00D326EE">
        <w:rPr>
          <w:rFonts w:ascii="Times New Roman" w:hAnsi="Times New Roman"/>
          <w:color w:val="000000" w:themeColor="text1"/>
          <w:sz w:val="28"/>
        </w:rPr>
        <w:t>(отрицательные значения соответствуют движению в обратную сторону).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b/>
          <w:color w:val="000000" w:themeColor="text1"/>
          <w:sz w:val="28"/>
        </w:rPr>
        <w:t>Величина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потока определяется как сумма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E91D30">
        <w:rPr>
          <w:rFonts w:ascii="Times New Roman" w:hAnsi="Times New Roman"/>
          <w:i/>
          <w:color w:val="000000" w:themeColor="text1"/>
          <w:sz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</w:rPr>
              <m:t>v ∈Е</m:t>
            </m:r>
          </m:sub>
          <m:sup/>
          <m:e>
            <m:r>
              <w:rPr>
                <w:rFonts w:ascii="Cambria Math" w:hAnsi="Cambria Math"/>
                <w:color w:val="000000" w:themeColor="text1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s,v</m:t>
                </m:r>
              </m:e>
            </m:d>
          </m:e>
        </m:nary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eastAsiaTheme="minorHAnsi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>складываем потоки по всем рёбрам, выходящим из истока). Она обозначается</w:t>
      </w:r>
      <w:r w:rsidRPr="00D326EE">
        <w:rPr>
          <w:rFonts w:ascii="Times New Roman" w:hAnsi="Times New Roman"/>
          <w:color w:val="000000" w:themeColor="text1"/>
          <w:sz w:val="28"/>
        </w:rPr>
        <w:br/>
      </w:r>
      <m:oMath>
        <m:r>
          <w:rPr>
            <w:rFonts w:ascii="Cambria Math" w:hAnsi="Cambria Math"/>
            <w:color w:val="000000" w:themeColor="text1"/>
            <w:sz w:val="28"/>
          </w:rPr>
          <m:t>|f|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(не спутайте с абсолютной величиной числа!). Задача о максимальном потоке состоит в следующем: для данной сети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G</m:t>
        </m:r>
      </m:oMath>
      <w:r w:rsidRPr="00E91D30">
        <w:rPr>
          <w:rFonts w:ascii="Times New Roman" w:hAnsi="Times New Roman"/>
          <w:color w:val="000000" w:themeColor="text1"/>
          <w:sz w:val="28"/>
        </w:rPr>
        <w:t xml:space="preserve"> с </w:t>
      </w:r>
      <w:proofErr w:type="gramStart"/>
      <w:r w:rsidRPr="00E91D30">
        <w:rPr>
          <w:rFonts w:ascii="Times New Roman" w:hAnsi="Times New Roman"/>
          <w:color w:val="000000" w:themeColor="text1"/>
          <w:sz w:val="28"/>
        </w:rPr>
        <w:t xml:space="preserve">истоком </w:t>
      </w:r>
      <m:oMath>
        <m:r>
          <w:rPr>
            <w:rFonts w:ascii="Cambria Math" w:hAnsi="Cambria Math"/>
            <w:color w:val="000000" w:themeColor="text1"/>
            <w:sz w:val="28"/>
          </w:rPr>
          <m:t>s</m:t>
        </m:r>
      </m:oMath>
      <w:r w:rsidRPr="00E91D30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Pr="00E91D30">
        <w:rPr>
          <w:rFonts w:ascii="Times New Roman" w:hAnsi="Times New Roman"/>
          <w:color w:val="000000" w:themeColor="text1"/>
          <w:sz w:val="28"/>
        </w:rPr>
        <w:t xml:space="preserve"> стоком</w:t>
      </w:r>
      <w:r w:rsidRPr="00E91D30">
        <w:rPr>
          <w:rFonts w:ascii="Times New Roman" w:hAnsi="Times New Roman"/>
          <w:i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t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найти поток максимальной величины.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Поясним смысл трёх наших свойств. Первое означает, что поток из одной вершины в другую не превышает пропускной способности ребра. Второе представляет собой соглашение о том, что отрицательные числа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соответствуют  потоку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в обратную сторону. Из него следует также, что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u,u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для любой вершины и (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положим </w:t>
      </w:r>
      <m:oMath>
        <m:r>
          <w:rPr>
            <w:rFonts w:ascii="Cambria Math" w:hAnsi="Cambria Math"/>
            <w:color w:val="000000" w:themeColor="text1"/>
            <w:sz w:val="28"/>
          </w:rPr>
          <m:t>u=v</m:t>
        </m:r>
      </m:oMath>
      <w:r w:rsidRPr="00D326EE">
        <w:rPr>
          <w:rFonts w:ascii="Times New Roman" w:hAnsi="Times New Roman"/>
          <w:color w:val="000000" w:themeColor="text1"/>
          <w:sz w:val="28"/>
        </w:rPr>
        <w:t>)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. Третье свойство означает, что для любой вершины и (кроме стока и истока) сумма потоков во все другие вершины равна нулю. Учитывая кососимметричность, это свойство можно переписать как </w:t>
      </w:r>
    </w:p>
    <w:p w:rsidR="009C75F3" w:rsidRPr="00D326EE" w:rsidRDefault="00E5192F" w:rsidP="009C75F3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</w:rPr>
              <m:t>u ∈Е</m:t>
            </m:r>
          </m:sub>
          <m:sup/>
          <m:e>
            <m:r>
              <w:rPr>
                <w:rFonts w:ascii="Cambria Math" w:hAnsi="Cambria Math"/>
                <w:color w:val="000000" w:themeColor="text1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u,v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=0</m:t>
        </m:r>
      </m:oMath>
      <w:r w:rsidR="009C75F3"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E91D30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Заметим также, что если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вершины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u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v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не соединены ребром, то поток</w:t>
      </w:r>
      <w:r w:rsidRPr="00D326EE">
        <w:rPr>
          <w:rFonts w:ascii="Times New Roman" w:hAnsi="Times New Roman"/>
          <w:color w:val="000000" w:themeColor="text1"/>
          <w:sz w:val="28"/>
        </w:rPr>
        <w:br/>
        <w:t xml:space="preserve">между ними, т.е.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равен нулю. </w:t>
      </w:r>
    </w:p>
    <w:p w:rsidR="009C75F3" w:rsidRPr="00E91D30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Действительно,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если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∉Е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v,u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∉Е</m:t>
        </m:r>
      </m:oMath>
      <w:r>
        <w:rPr>
          <w:rFonts w:ascii="Times New Roman" w:hAnsi="Times New Roman"/>
          <w:color w:val="000000" w:themeColor="text1"/>
          <w:sz w:val="28"/>
        </w:rPr>
        <w:t xml:space="preserve">,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то </w:t>
      </w:r>
      <m:oMath>
        <m:r>
          <w:rPr>
            <w:rFonts w:ascii="Cambria Math" w:hAnsi="Cambria Math"/>
            <w:color w:val="000000" w:themeColor="text1"/>
            <w:sz w:val="28"/>
          </w:rPr>
          <m:t>c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=c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v,u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 0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. Тогда из первого свойства следует, что </w:t>
      </w:r>
      <m:oMath>
        <m: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 xml:space="preserve"> ≤0</m:t>
        </m:r>
      </m:oMath>
      <w:proofErr w:type="gramStart"/>
      <w:r w:rsidRPr="00E91D30">
        <w:rPr>
          <w:rFonts w:ascii="Times New Roman" w:hAnsi="Times New Roman"/>
          <w:i/>
          <w:color w:val="000000" w:themeColor="text1"/>
          <w:sz w:val="28"/>
        </w:rPr>
        <w:t xml:space="preserve">  </w:t>
      </w:r>
      <m:oMath>
        <m: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v,u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≤0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Вспоминая, </w:t>
      </w:r>
      <w:r w:rsidRPr="00E91D30">
        <w:rPr>
          <w:rFonts w:ascii="Times New Roman" w:hAnsi="Times New Roman"/>
          <w:color w:val="000000" w:themeColor="text1"/>
          <w:sz w:val="28"/>
        </w:rPr>
        <w:lastRenderedPageBreak/>
        <w:t>что</w:t>
      </w:r>
      <w:proofErr w:type="gramStart"/>
      <w:r w:rsidRPr="00E91D30">
        <w:rPr>
          <w:rFonts w:ascii="Times New Roman" w:hAnsi="Times New Roman"/>
          <w:i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=-f(v,u)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 (</w:t>
      </w:r>
      <w:proofErr w:type="spellStart"/>
      <w:proofErr w:type="gramEnd"/>
      <w:r w:rsidRPr="00D326EE">
        <w:rPr>
          <w:rFonts w:ascii="Times New Roman" w:hAnsi="Times New Roman"/>
          <w:color w:val="000000" w:themeColor="text1"/>
          <w:sz w:val="28"/>
        </w:rPr>
        <w:t>кососимметричность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), мы видим, что </w:t>
      </w:r>
      <m:oMath>
        <m: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 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v,u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E91D30">
        <w:rPr>
          <w:rFonts w:ascii="Times New Roman" w:hAnsi="Times New Roman"/>
          <w:i/>
          <w:color w:val="000000" w:themeColor="text1"/>
          <w:sz w:val="28"/>
        </w:rPr>
        <w:t>.</w:t>
      </w:r>
    </w:p>
    <w:p w:rsidR="009C75F3" w:rsidRPr="00D326EE" w:rsidRDefault="009C75F3" w:rsidP="009C75F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Разделим объем информации, поступающий в данную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вершину </w:t>
      </w:r>
      <m:oMath>
        <m:r>
          <w:rPr>
            <w:rFonts w:ascii="Cambria Math" w:hAnsi="Cambria Math"/>
            <w:color w:val="000000" w:themeColor="text1"/>
            <w:sz w:val="28"/>
          </w:rPr>
          <m:t>v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объем информации, из неё выходящее (т.е. положительные и отрицательные значения </w:t>
      </w:r>
      <m:oMath>
        <m: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</m:oMath>
      <w:r w:rsidRPr="00E91D30">
        <w:rPr>
          <w:rFonts w:ascii="Times New Roman" w:hAnsi="Times New Roman"/>
          <w:color w:val="000000" w:themeColor="text1"/>
          <w:sz w:val="28"/>
        </w:rPr>
        <w:t>)</w:t>
      </w:r>
      <w:r w:rsidRPr="00E91D30">
        <w:rPr>
          <w:rFonts w:ascii="Times New Roman" w:hAnsi="Times New Roman"/>
          <w:i/>
          <w:color w:val="000000" w:themeColor="text1"/>
          <w:sz w:val="28"/>
        </w:rPr>
        <w:t>.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Сумму</w:t>
      </w:r>
    </w:p>
    <w:p w:rsidR="009C75F3" w:rsidRPr="00E91D30" w:rsidRDefault="00E5192F" w:rsidP="009C75F3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u ∈Е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&gt;0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8"/>
            </w:rPr>
            <m:t>=0</m:t>
          </m:r>
        </m:oMath>
      </m:oMathPara>
    </w:p>
    <w:p w:rsidR="009C75F3" w:rsidRPr="003905B1" w:rsidRDefault="009C75F3" w:rsidP="009C75F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vertAlign w:val="superscript"/>
        </w:rPr>
      </w:pPr>
      <w:r w:rsidRPr="00D326EE">
        <w:rPr>
          <w:rFonts w:ascii="Times New Roman" w:hAnsi="Times New Roman"/>
          <w:color w:val="000000" w:themeColor="text1"/>
          <w:sz w:val="28"/>
        </w:rPr>
        <w:t>назовем входящим (в вершину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</w:rPr>
          <m:t>v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) потоком. Выходящий поток определяется симметрично. Теперь закон сохранения потока можно сформулировать так: для любой вершины, кроме истока и стока, входящий поток равен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исходящему.</w:t>
      </w:r>
      <w:r w:rsidRPr="003905B1">
        <w:rPr>
          <w:rFonts w:ascii="Times New Roman" w:hAnsi="Times New Roman"/>
          <w:color w:val="000000" w:themeColor="text1"/>
          <w:sz w:val="28"/>
          <w:vertAlign w:val="superscript"/>
        </w:rPr>
        <w:t>[</w:t>
      </w:r>
      <w:proofErr w:type="gramEnd"/>
      <w:r w:rsidRPr="003905B1">
        <w:rPr>
          <w:rFonts w:ascii="Times New Roman" w:hAnsi="Times New Roman"/>
          <w:color w:val="000000" w:themeColor="text1"/>
          <w:sz w:val="28"/>
          <w:vertAlign w:val="superscript"/>
        </w:rPr>
        <w:t>1]</w:t>
      </w:r>
    </w:p>
    <w:p w:rsidR="009C75F3" w:rsidRPr="00D326EE" w:rsidRDefault="009C75F3" w:rsidP="009C75F3">
      <w:pPr>
        <w:pStyle w:val="2"/>
        <w:numPr>
          <w:ilvl w:val="0"/>
          <w:numId w:val="0"/>
        </w:numPr>
        <w:ind w:left="1048"/>
        <w:rPr>
          <w:color w:val="000000" w:themeColor="text1"/>
          <w:lang w:val="ru-RU"/>
        </w:rPr>
      </w:pPr>
    </w:p>
    <w:p w:rsidR="009C75F3" w:rsidRPr="00D326EE" w:rsidRDefault="009C75F3" w:rsidP="009C75F3">
      <w:pPr>
        <w:pStyle w:val="2"/>
        <w:rPr>
          <w:color w:val="000000" w:themeColor="text1"/>
        </w:rPr>
      </w:pPr>
      <w:bookmarkStart w:id="16" w:name="_Toc434762569"/>
      <w:bookmarkStart w:id="17" w:name="_Toc438144183"/>
      <w:r w:rsidRPr="00D326EE">
        <w:rPr>
          <w:color w:val="000000" w:themeColor="text1"/>
          <w:lang w:val="ru-RU"/>
        </w:rPr>
        <w:t>П</w:t>
      </w:r>
      <w:r w:rsidRPr="00D326EE">
        <w:rPr>
          <w:color w:val="000000" w:themeColor="text1"/>
        </w:rPr>
        <w:t>ример сети</w:t>
      </w:r>
      <w:bookmarkEnd w:id="16"/>
      <w:bookmarkEnd w:id="17"/>
    </w:p>
    <w:p w:rsidR="009C75F3" w:rsidRPr="00D326EE" w:rsidRDefault="009C75F3" w:rsidP="009C75F3">
      <w:pPr>
        <w:pStyle w:val="a0"/>
        <w:rPr>
          <w:color w:val="000000" w:themeColor="text1"/>
        </w:rPr>
      </w:pPr>
    </w:p>
    <w:p w:rsidR="009C75F3" w:rsidRPr="00D326EE" w:rsidRDefault="009C75F3" w:rsidP="009C75F3">
      <w:pPr>
        <w:pStyle w:val="a0"/>
        <w:rPr>
          <w:color w:val="000000" w:themeColor="text1"/>
        </w:rPr>
      </w:pPr>
      <w:r w:rsidRPr="00D326EE">
        <w:rPr>
          <w:noProof/>
          <w:color w:val="000000" w:themeColor="text1"/>
          <w:lang w:eastAsia="ru-RU"/>
        </w:rPr>
        <w:drawing>
          <wp:inline distT="0" distB="0" distL="0" distR="0" wp14:anchorId="6E1BF1A2" wp14:editId="4111BF73">
            <wp:extent cx="4210050" cy="2617058"/>
            <wp:effectExtent l="0" t="0" r="0" b="0"/>
            <wp:docPr id="1" name="Рисунок 1" descr="C:\Users\Артем\Downloads\33R_N2y13_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ownloads\33R_N2y13_img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1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F3" w:rsidRPr="003905B1" w:rsidRDefault="009C75F3" w:rsidP="009C75F3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vertAlign w:val="superscript"/>
        </w:rPr>
      </w:pPr>
      <w:r w:rsidRPr="00D326EE">
        <w:rPr>
          <w:color w:val="000000" w:themeColor="text1"/>
          <w:sz w:val="24"/>
          <w:szCs w:val="24"/>
        </w:rPr>
        <w:t xml:space="preserve">Рис. </w:t>
      </w:r>
      <w:r w:rsidRPr="00D326EE">
        <w:rPr>
          <w:color w:val="000000" w:themeColor="text1"/>
          <w:sz w:val="24"/>
          <w:szCs w:val="24"/>
        </w:rPr>
        <w:fldChar w:fldCharType="begin"/>
      </w:r>
      <w:r w:rsidRPr="00D326EE">
        <w:rPr>
          <w:color w:val="000000" w:themeColor="text1"/>
          <w:sz w:val="24"/>
          <w:szCs w:val="24"/>
        </w:rPr>
        <w:instrText xml:space="preserve"> SEQ Рисунок \* ARABIC </w:instrText>
      </w:r>
      <w:r w:rsidRPr="00D326EE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D326EE">
        <w:rPr>
          <w:color w:val="000000" w:themeColor="text1"/>
          <w:sz w:val="24"/>
          <w:szCs w:val="24"/>
        </w:rPr>
        <w:fldChar w:fldCharType="end"/>
      </w:r>
      <w:r w:rsidRPr="00D326EE">
        <w:rPr>
          <w:color w:val="000000" w:themeColor="text1"/>
          <w:sz w:val="24"/>
          <w:szCs w:val="24"/>
        </w:rPr>
        <w:t xml:space="preserve"> Пример сети</w:t>
      </w:r>
    </w:p>
    <w:p w:rsidR="008B4C73" w:rsidRPr="00D326EE" w:rsidRDefault="008B4C73" w:rsidP="00237A31">
      <w:pPr>
        <w:pStyle w:val="1"/>
        <w:rPr>
          <w:color w:val="000000" w:themeColor="text1"/>
          <w:lang w:val="ru-RU"/>
        </w:rPr>
      </w:pPr>
      <w:bookmarkStart w:id="18" w:name="_Toc438144184"/>
      <w:r w:rsidRPr="00D326EE">
        <w:rPr>
          <w:color w:val="000000" w:themeColor="text1"/>
        </w:rPr>
        <w:lastRenderedPageBreak/>
        <w:t>Постановка задачи</w:t>
      </w:r>
      <w:bookmarkEnd w:id="10"/>
      <w:bookmarkEnd w:id="18"/>
    </w:p>
    <w:p w:rsidR="008B4C73" w:rsidRPr="00D326EE" w:rsidRDefault="008B4C73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bookmarkStart w:id="19" w:name="_Toc402208310"/>
      <w:r w:rsidRPr="00D326EE">
        <w:rPr>
          <w:rFonts w:ascii="Times New Roman" w:hAnsi="Times New Roman"/>
          <w:color w:val="000000" w:themeColor="text1"/>
          <w:sz w:val="28"/>
        </w:rPr>
        <w:t xml:space="preserve">Дан файл с описанием </w:t>
      </w:r>
      <w:r w:rsidR="00937F66">
        <w:rPr>
          <w:rFonts w:ascii="Times New Roman" w:hAnsi="Times New Roman"/>
          <w:color w:val="000000" w:themeColor="text1"/>
          <w:sz w:val="28"/>
        </w:rPr>
        <w:t>графа</w:t>
      </w:r>
      <w:r w:rsidRPr="00D326EE">
        <w:rPr>
          <w:rFonts w:ascii="Times New Roman" w:hAnsi="Times New Roman"/>
          <w:color w:val="000000" w:themeColor="text1"/>
          <w:sz w:val="28"/>
        </w:rPr>
        <w:t>. Каждая связь имеет вес – объем, кот</w:t>
      </w:r>
      <w:r w:rsidR="00937F66">
        <w:rPr>
          <w:rFonts w:ascii="Times New Roman" w:hAnsi="Times New Roman"/>
          <w:color w:val="000000" w:themeColor="text1"/>
          <w:sz w:val="28"/>
        </w:rPr>
        <w:t>орый можно прокачать через данную дугу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за единицу времени. Возможный вариант структуры файла приведён ниже (комментарии в реальном файле будут отсутствовать):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 xml:space="preserve">8 </w:t>
      </w:r>
      <w:r w:rsidRPr="00D326EE">
        <w:rPr>
          <w:rFonts w:ascii="Times New Roman" w:hAnsi="Times New Roman"/>
          <w:color w:val="000000" w:themeColor="text1"/>
          <w:sz w:val="28"/>
        </w:rPr>
        <w:t>// число вершин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1 2(32) 3(95) 4(75) 5(57) //</w:t>
      </w:r>
      <w:r w:rsidR="00A90E64">
        <w:rPr>
          <w:rFonts w:ascii="Times New Roman" w:hAnsi="Times New Roman"/>
          <w:color w:val="000000" w:themeColor="text1"/>
          <w:sz w:val="28"/>
        </w:rPr>
        <w:t>вершина и</w:t>
      </w:r>
      <w:r>
        <w:rPr>
          <w:rFonts w:ascii="Times New Roman" w:hAnsi="Times New Roman"/>
          <w:color w:val="000000" w:themeColor="text1"/>
          <w:sz w:val="28"/>
        </w:rPr>
        <w:t xml:space="preserve"> список смежных с указанием веса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2 3(5) 5(23) 8(16)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3 4(18) 6(6)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4 5(24) 6(9)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5 7(20) 8(94)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6 5(11) 7(7)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7 8(81)</w:t>
      </w:r>
    </w:p>
    <w:bookmarkEnd w:id="19"/>
    <w:p w:rsidR="00FA331D" w:rsidRPr="00D326EE" w:rsidRDefault="00FA331D" w:rsidP="000B32B5">
      <w:pPr>
        <w:pStyle w:val="afd"/>
        <w:jc w:val="center"/>
        <w:rPr>
          <w:color w:val="000000" w:themeColor="text1"/>
          <w:sz w:val="24"/>
          <w:szCs w:val="24"/>
          <w:lang w:val="en-US"/>
        </w:rPr>
      </w:pPr>
      <w:r w:rsidRPr="00D326EE">
        <w:rPr>
          <w:color w:val="000000" w:themeColor="text1"/>
          <w:sz w:val="24"/>
          <w:szCs w:val="24"/>
        </w:rPr>
        <w:t xml:space="preserve"> </w:t>
      </w:r>
    </w:p>
    <w:p w:rsidR="00FA3CD9" w:rsidRPr="00D326EE" w:rsidRDefault="00FA3CD9" w:rsidP="00FA3CD9">
      <w:pPr>
        <w:rPr>
          <w:color w:val="000000" w:themeColor="text1"/>
          <w:lang w:val="en-US"/>
        </w:rPr>
      </w:pPr>
    </w:p>
    <w:p w:rsidR="000B32B5" w:rsidRPr="00D326EE" w:rsidRDefault="000B32B5" w:rsidP="00B51041">
      <w:pPr>
        <w:pStyle w:val="a0"/>
        <w:rPr>
          <w:color w:val="000000" w:themeColor="text1"/>
        </w:rPr>
      </w:pPr>
    </w:p>
    <w:p w:rsidR="00621A2C" w:rsidRPr="00D326EE" w:rsidRDefault="00621A2C" w:rsidP="00621A2C">
      <w:pPr>
        <w:rPr>
          <w:color w:val="000000" w:themeColor="text1"/>
        </w:rPr>
      </w:pPr>
    </w:p>
    <w:p w:rsidR="00FA3CD9" w:rsidRDefault="00FA3CD9" w:rsidP="00237A31">
      <w:pPr>
        <w:pStyle w:val="1"/>
        <w:rPr>
          <w:color w:val="000000" w:themeColor="text1"/>
          <w:lang w:val="ru-RU"/>
        </w:rPr>
      </w:pPr>
      <w:bookmarkStart w:id="20" w:name="_Toc434762571"/>
      <w:bookmarkStart w:id="21" w:name="_Toc438144185"/>
      <w:r w:rsidRPr="00D326EE">
        <w:rPr>
          <w:color w:val="000000" w:themeColor="text1"/>
        </w:rPr>
        <w:lastRenderedPageBreak/>
        <w:t xml:space="preserve">Алгоритм </w:t>
      </w:r>
      <w:bookmarkEnd w:id="20"/>
      <w:r w:rsidR="00937F66">
        <w:rPr>
          <w:color w:val="000000" w:themeColor="text1"/>
          <w:lang w:val="ru-RU"/>
        </w:rPr>
        <w:t>Эдмондса-Карпа</w:t>
      </w:r>
      <w:bookmarkEnd w:id="21"/>
    </w:p>
    <w:p w:rsid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 xml:space="preserve">Алгоритм </w:t>
      </w:r>
      <w:proofErr w:type="spellStart"/>
      <w:r w:rsidRPr="00937F66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Pr="00937F66">
        <w:rPr>
          <w:rFonts w:ascii="Times New Roman" w:hAnsi="Times New Roman"/>
          <w:color w:val="000000" w:themeColor="text1"/>
          <w:sz w:val="28"/>
        </w:rPr>
        <w:t xml:space="preserve"> — Карпа — это вариант алгоритма Форда — </w:t>
      </w:r>
      <w:proofErr w:type="spellStart"/>
      <w:r w:rsidRPr="00937F66">
        <w:rPr>
          <w:rFonts w:ascii="Times New Roman" w:hAnsi="Times New Roman"/>
          <w:color w:val="000000" w:themeColor="text1"/>
          <w:sz w:val="28"/>
        </w:rPr>
        <w:t>Фалкерсона</w:t>
      </w:r>
      <w:proofErr w:type="spellEnd"/>
      <w:r w:rsidRPr="00937F66">
        <w:rPr>
          <w:rFonts w:ascii="Times New Roman" w:hAnsi="Times New Roman"/>
          <w:color w:val="000000" w:themeColor="text1"/>
          <w:sz w:val="28"/>
        </w:rPr>
        <w:t xml:space="preserve">, при котором на каждом шаге выбирают кратчайший дополняющий путь </w:t>
      </w:r>
      <w:proofErr w:type="gramStart"/>
      <w:r w:rsidRPr="00937F66">
        <w:rPr>
          <w:rFonts w:ascii="Times New Roman" w:hAnsi="Times New Roman"/>
          <w:color w:val="000000" w:themeColor="text1"/>
          <w:sz w:val="28"/>
        </w:rPr>
        <w:t xml:space="preserve">из </w:t>
      </w:r>
      <m:oMath>
        <m:r>
          <w:rPr>
            <w:rFonts w:ascii="Cambria Math" w:hAnsi="Cambria Math"/>
            <w:color w:val="000000" w:themeColor="text1"/>
            <w:sz w:val="28"/>
          </w:rPr>
          <m:t>s в t</m:t>
        </m:r>
      </m:oMath>
      <w:r w:rsidRPr="00937F66">
        <w:rPr>
          <w:rFonts w:ascii="Times New Roman" w:hAnsi="Times New Roman"/>
          <w:color w:val="000000" w:themeColor="text1"/>
          <w:sz w:val="28"/>
        </w:rPr>
        <w:t xml:space="preserve"> в</w:t>
      </w:r>
      <w:proofErr w:type="gramEnd"/>
      <w:r w:rsidRPr="00937F66">
        <w:rPr>
          <w:rFonts w:ascii="Times New Roman" w:hAnsi="Times New Roman"/>
          <w:color w:val="000000" w:themeColor="text1"/>
          <w:sz w:val="28"/>
        </w:rPr>
        <w:t xml:space="preserve"> остаточной сети (полагая, что каждое ребро имеет единичную длину). Кратчайший путь находится поиском в ширину.</w:t>
      </w:r>
    </w:p>
    <w:p w:rsidR="0000257F" w:rsidRPr="0000257F" w:rsidRDefault="0000257F" w:rsidP="0000257F">
      <w:pPr>
        <w:pStyle w:val="2"/>
        <w:ind w:hanging="55"/>
        <w:rPr>
          <w:color w:val="000000" w:themeColor="text1"/>
          <w:lang w:val="ru-RU"/>
        </w:rPr>
      </w:pPr>
      <w:bookmarkStart w:id="22" w:name="_Toc438144186"/>
      <w:r w:rsidRPr="0000257F">
        <w:rPr>
          <w:color w:val="000000" w:themeColor="text1"/>
          <w:lang w:val="ru-RU"/>
        </w:rPr>
        <w:t>Описание</w:t>
      </w:r>
      <w:bookmarkEnd w:id="22"/>
      <w:r w:rsidRPr="0000257F">
        <w:rPr>
          <w:color w:val="000000" w:themeColor="text1"/>
          <w:lang w:val="ru-RU"/>
        </w:rPr>
        <w:t xml:space="preserve"> </w:t>
      </w:r>
    </w:p>
    <w:p w:rsidR="0000257F" w:rsidRPr="0000257F" w:rsidRDefault="0000257F" w:rsidP="0000257F">
      <w:pPr>
        <w:pStyle w:val="af8"/>
        <w:numPr>
          <w:ilvl w:val="0"/>
          <w:numId w:val="12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Обнуляем все потоки. Остаточная сеть изначально совпадает с исходной сетью.</w:t>
      </w:r>
    </w:p>
    <w:p w:rsidR="0000257F" w:rsidRPr="0000257F" w:rsidRDefault="0000257F" w:rsidP="0000257F">
      <w:pPr>
        <w:pStyle w:val="af8"/>
        <w:numPr>
          <w:ilvl w:val="0"/>
          <w:numId w:val="12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В остаточной сети находим кратчайший путь из источника в сток. Если такого пути нет, останавливаемся.</w:t>
      </w:r>
    </w:p>
    <w:p w:rsidR="0000257F" w:rsidRPr="0000257F" w:rsidRDefault="0000257F" w:rsidP="0000257F">
      <w:pPr>
        <w:pStyle w:val="af8"/>
        <w:numPr>
          <w:ilvl w:val="0"/>
          <w:numId w:val="12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Пускаем через найденный путь (он называется увеличивающим путём или увеличивающей цепью) максимально возможный поток: </w:t>
      </w:r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На найденном пути в остаточной сети ищем ребро с минимальной пропускной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способностью </w:t>
      </w:r>
      <w:r w:rsidRPr="0000257F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304800" cy="123825"/>
            <wp:effectExtent l="0" t="0" r="0" b="0"/>
            <wp:docPr id="10" name="Рисунок 10" descr="c_\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HQ" descr="c_\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57F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Для каждого ребра на найденном пути увеличиваем поток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на </w:t>
      </w:r>
      <w:r w:rsidRPr="0000257F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304800" cy="123825"/>
            <wp:effectExtent l="0" t="0" r="0" b="0"/>
            <wp:docPr id="9" name="Рисунок 9" descr="c_\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Hw" descr="c_\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57F">
        <w:rPr>
          <w:rFonts w:ascii="Times New Roman" w:hAnsi="Times New Roman"/>
          <w:color w:val="000000" w:themeColor="text1"/>
          <w:sz w:val="28"/>
        </w:rPr>
        <w:t>,</w:t>
      </w:r>
      <w:proofErr w:type="gramEnd"/>
      <w:r w:rsidRPr="0000257F">
        <w:rPr>
          <w:rFonts w:ascii="Times New Roman" w:hAnsi="Times New Roman"/>
          <w:color w:val="000000" w:themeColor="text1"/>
          <w:sz w:val="28"/>
        </w:rPr>
        <w:t xml:space="preserve"> а в противоположном ему — уменьшаем на </w:t>
      </w:r>
      <w:r w:rsidRPr="0000257F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304800" cy="123825"/>
            <wp:effectExtent l="0" t="0" r="0" b="0"/>
            <wp:docPr id="8" name="Рисунок 8" descr="c_\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IA" descr="c_\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57F">
        <w:rPr>
          <w:rFonts w:ascii="Times New Roman" w:hAnsi="Times New Roman"/>
          <w:color w:val="000000" w:themeColor="text1"/>
          <w:sz w:val="28"/>
        </w:rPr>
        <w:t>.</w:t>
      </w:r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00257F" w:rsidRPr="0000257F" w:rsidRDefault="0000257F" w:rsidP="0000257F">
      <w:pPr>
        <w:pStyle w:val="af8"/>
        <w:numPr>
          <w:ilvl w:val="0"/>
          <w:numId w:val="12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Возвращаемся на шаг 2.</w:t>
      </w:r>
    </w:p>
    <w:p w:rsidR="0000257F" w:rsidRPr="0000257F" w:rsidRDefault="0000257F" w:rsidP="0000257F">
      <w:pPr>
        <w:pStyle w:val="afe"/>
        <w:rPr>
          <w:sz w:val="28"/>
          <w:szCs w:val="28"/>
        </w:rPr>
      </w:pPr>
      <w:r w:rsidRPr="0000257F">
        <w:rPr>
          <w:sz w:val="28"/>
          <w:szCs w:val="28"/>
        </w:rPr>
        <w:t xml:space="preserve">Чтобы найти кратчайший путь в графе, используем </w:t>
      </w:r>
      <w:r w:rsidRPr="008A602E">
        <w:rPr>
          <w:sz w:val="28"/>
          <w:szCs w:val="28"/>
        </w:rPr>
        <w:t>поиск в ширину</w:t>
      </w:r>
      <w:r w:rsidRPr="0000257F">
        <w:rPr>
          <w:sz w:val="28"/>
          <w:szCs w:val="28"/>
        </w:rPr>
        <w:t>: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Создаём очередь вершин О. Вначале О состоит из единственной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вершины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s</m:t>
        </m:r>
      </m:oMath>
      <w:r w:rsidRPr="0000257F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Отмечаем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вершину </w:t>
      </w:r>
      <m:oMath>
        <m:r>
          <w:rPr>
            <w:rFonts w:ascii="Cambria Math" w:hAnsi="Cambria Math"/>
            <w:color w:val="000000" w:themeColor="text1"/>
            <w:sz w:val="28"/>
          </w:rPr>
          <m:t>s</m:t>
        </m:r>
      </m:oMath>
      <w:r w:rsidRPr="0000257F">
        <w:rPr>
          <w:rFonts w:ascii="Times New Roman" w:hAnsi="Times New Roman"/>
          <w:color w:val="000000" w:themeColor="text1"/>
          <w:sz w:val="28"/>
        </w:rPr>
        <w:t xml:space="preserve"> как</w:t>
      </w:r>
      <w:proofErr w:type="gramEnd"/>
      <w:r w:rsidRPr="0000257F">
        <w:rPr>
          <w:rFonts w:ascii="Times New Roman" w:hAnsi="Times New Roman"/>
          <w:color w:val="000000" w:themeColor="text1"/>
          <w:sz w:val="28"/>
        </w:rPr>
        <w:t xml:space="preserve"> посещённую, без предка, а все остальные как непосещённые.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Пока очередь </w:t>
      </w:r>
      <w:proofErr w:type="spellStart"/>
      <w:r w:rsidRPr="0000257F">
        <w:rPr>
          <w:rFonts w:ascii="Times New Roman" w:hAnsi="Times New Roman"/>
          <w:color w:val="000000" w:themeColor="text1"/>
          <w:sz w:val="28"/>
        </w:rPr>
        <w:t>непуста</w:t>
      </w:r>
      <w:proofErr w:type="spellEnd"/>
      <w:r w:rsidRPr="0000257F">
        <w:rPr>
          <w:rFonts w:ascii="Times New Roman" w:hAnsi="Times New Roman"/>
          <w:color w:val="000000" w:themeColor="text1"/>
          <w:sz w:val="28"/>
        </w:rPr>
        <w:t xml:space="preserve">, выполняем следующие шаги: </w:t>
      </w:r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Удаляем первую в очереди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вершину </w:t>
      </w:r>
      <m:oMath>
        <m:r>
          <w:rPr>
            <w:rFonts w:ascii="Cambria Math" w:hAnsi="Cambria Math"/>
            <w:color w:val="000000" w:themeColor="text1"/>
            <w:sz w:val="28"/>
          </w:rPr>
          <m:t>u</m:t>
        </m:r>
      </m:oMath>
      <w:r w:rsidRPr="0000257F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lastRenderedPageBreak/>
        <w:t xml:space="preserve">Для всех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рёбер </w:t>
      </w:r>
      <m:oMath>
        <m:r>
          <w:rPr>
            <w:rFonts w:ascii="Cambria Math" w:hAnsi="Cambria Math"/>
            <w:color w:val="000000" w:themeColor="text1"/>
            <w:sz w:val="28"/>
          </w:rPr>
          <m:t>(u, v)</m:t>
        </m:r>
      </m:oMath>
      <w:r w:rsidRPr="0000257F">
        <w:rPr>
          <w:rFonts w:ascii="Times New Roman" w:hAnsi="Times New Roman"/>
          <w:color w:val="000000" w:themeColor="text1"/>
          <w:sz w:val="28"/>
        </w:rPr>
        <w:t>,</w:t>
      </w:r>
      <w:proofErr w:type="gramEnd"/>
      <w:r w:rsidRPr="0000257F">
        <w:rPr>
          <w:rFonts w:ascii="Times New Roman" w:hAnsi="Times New Roman"/>
          <w:color w:val="000000" w:themeColor="text1"/>
          <w:sz w:val="28"/>
        </w:rPr>
        <w:t xml:space="preserve"> исходящих из вершины </w:t>
      </w:r>
      <m:oMath>
        <m:r>
          <w:rPr>
            <w:rFonts w:ascii="Cambria Math" w:hAnsi="Cambria Math"/>
            <w:color w:val="000000" w:themeColor="text1"/>
            <w:sz w:val="28"/>
          </w:rPr>
          <m:t>u</m:t>
        </m:r>
      </m:oMath>
      <w:r w:rsidRPr="0000257F">
        <w:rPr>
          <w:rFonts w:ascii="Times New Roman" w:hAnsi="Times New Roman"/>
          <w:color w:val="000000" w:themeColor="text1"/>
          <w:sz w:val="28"/>
        </w:rPr>
        <w:t xml:space="preserve">, таких что вершина v ещё не посещена, выполняем следующие шаги: </w:t>
      </w:r>
    </w:p>
    <w:p w:rsidR="0000257F" w:rsidRPr="0000257F" w:rsidRDefault="0000257F" w:rsidP="0000257F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Отмечаем вершину v как посещённую, с предком u.</w:t>
      </w:r>
    </w:p>
    <w:p w:rsidR="0000257F" w:rsidRPr="0000257F" w:rsidRDefault="0000257F" w:rsidP="0000257F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Добавляем вершину v в конец очереди</w:t>
      </w:r>
    </w:p>
    <w:p w:rsidR="0000257F" w:rsidRPr="0000257F" w:rsidRDefault="0000257F" w:rsidP="0000257F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Если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v=t</m:t>
        </m:r>
      </m:oMath>
      <w:r w:rsidRPr="0000257F">
        <w:rPr>
          <w:rFonts w:ascii="Times New Roman" w:hAnsi="Times New Roman"/>
          <w:color w:val="000000" w:themeColor="text1"/>
          <w:sz w:val="28"/>
        </w:rPr>
        <w:t>, выходим из обоих циклов: мы нашли кратчайший путь.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Если очередь пуста, возвращаем ответ, что пути нет вообще и останавливаемся.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Если нет, идём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от </w:t>
      </w:r>
      <m:oMath>
        <m:r>
          <w:rPr>
            <w:rFonts w:ascii="Cambria Math" w:hAnsi="Cambria Math"/>
            <w:color w:val="000000" w:themeColor="text1"/>
            <w:sz w:val="28"/>
          </w:rPr>
          <m:t>t к s</m:t>
        </m:r>
      </m:oMath>
      <w:r w:rsidRPr="0000257F">
        <w:rPr>
          <w:rFonts w:ascii="Times New Roman" w:hAnsi="Times New Roman"/>
          <w:color w:val="000000" w:themeColor="text1"/>
          <w:sz w:val="28"/>
        </w:rPr>
        <w:t>,</w:t>
      </w:r>
      <w:proofErr w:type="gramEnd"/>
      <w:r w:rsidRPr="0000257F">
        <w:rPr>
          <w:rFonts w:ascii="Times New Roman" w:hAnsi="Times New Roman"/>
          <w:color w:val="000000" w:themeColor="text1"/>
          <w:sz w:val="28"/>
        </w:rPr>
        <w:t xml:space="preserve"> каждый раз переходя к предку. Возвращаем путь в обратном порядке.</w:t>
      </w:r>
    </w:p>
    <w:p w:rsidR="0000257F" w:rsidRPr="00937F66" w:rsidRDefault="0000257F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B51041" w:rsidRPr="00D326EE" w:rsidRDefault="00B51041" w:rsidP="00B51041">
      <w:pPr>
        <w:pStyle w:val="2"/>
        <w:rPr>
          <w:color w:val="000000" w:themeColor="text1"/>
          <w:lang w:val="ru-RU"/>
        </w:rPr>
      </w:pPr>
      <w:bookmarkStart w:id="23" w:name="_Toc434762574"/>
      <w:bookmarkStart w:id="24" w:name="_Toc438144187"/>
      <w:bookmarkStart w:id="25" w:name="_Toc402208311"/>
      <w:r w:rsidRPr="00D326EE">
        <w:rPr>
          <w:color w:val="000000" w:themeColor="text1"/>
          <w:lang w:val="ru-RU"/>
        </w:rPr>
        <w:t>Применение алгоритма на примере</w:t>
      </w:r>
      <w:bookmarkEnd w:id="23"/>
      <w:bookmarkEnd w:id="24"/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Решение: </w:t>
      </w:r>
      <w:r w:rsidR="00A90E64" w:rsidRPr="00D326EE">
        <w:rPr>
          <w:rFonts w:ascii="Times New Roman" w:hAnsi="Times New Roman"/>
          <w:color w:val="000000" w:themeColor="text1"/>
          <w:sz w:val="28"/>
        </w:rPr>
        <w:t>с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помощью алгоритма </w:t>
      </w:r>
      <w:proofErr w:type="spellStart"/>
      <w:r w:rsidR="0000257F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="0000257F">
        <w:rPr>
          <w:rFonts w:ascii="Times New Roman" w:hAnsi="Times New Roman"/>
          <w:color w:val="000000" w:themeColor="text1"/>
          <w:sz w:val="28"/>
        </w:rPr>
        <w:t>-Карпа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найдем наибольший поток из 1 в 8 (см. рис 1).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1. 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00257F" w:rsidRPr="0000257F">
        <w:rPr>
          <w:rFonts w:ascii="Times New Roman" w:hAnsi="Times New Roman"/>
          <w:color w:val="000000" w:themeColor="text1"/>
          <w:sz w:val="28"/>
        </w:rPr>
        <w:t>2</w:t>
      </w:r>
      <w:r w:rsidRPr="00D326EE">
        <w:rPr>
          <w:rFonts w:ascii="Times New Roman" w:hAnsi="Times New Roman"/>
          <w:color w:val="000000" w:themeColor="text1"/>
          <w:sz w:val="28"/>
        </w:rPr>
        <w:t>-</w:t>
      </w:r>
      <w:r w:rsidR="0000257F" w:rsidRPr="0000257F">
        <w:rPr>
          <w:rFonts w:ascii="Times New Roman" w:hAnsi="Times New Roman"/>
          <w:color w:val="000000" w:themeColor="text1"/>
          <w:sz w:val="28"/>
        </w:rPr>
        <w:t>8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00257F">
        <w:rPr>
          <w:rFonts w:ascii="Times New Roman" w:hAnsi="Times New Roman"/>
          <w:color w:val="000000" w:themeColor="text1"/>
          <w:sz w:val="28"/>
        </w:rPr>
        <w:t>16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00257F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00257F">
        <w:rPr>
          <w:rFonts w:ascii="Times New Roman" w:hAnsi="Times New Roman"/>
          <w:color w:val="000000" w:themeColor="text1"/>
          <w:sz w:val="28"/>
        </w:rPr>
        <w:t>1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6, насыщенную дугу </w:t>
      </w:r>
      <w:r w:rsidR="0000257F">
        <w:rPr>
          <w:rFonts w:ascii="Times New Roman" w:hAnsi="Times New Roman"/>
          <w:color w:val="000000" w:themeColor="text1"/>
          <w:sz w:val="28"/>
        </w:rPr>
        <w:t>2</w:t>
      </w:r>
      <w:r w:rsidRPr="00D326EE">
        <w:rPr>
          <w:rFonts w:ascii="Times New Roman" w:hAnsi="Times New Roman"/>
          <w:color w:val="000000" w:themeColor="text1"/>
          <w:sz w:val="28"/>
        </w:rPr>
        <w:t>-</w:t>
      </w:r>
      <w:r w:rsidR="0000257F">
        <w:rPr>
          <w:rFonts w:ascii="Times New Roman" w:hAnsi="Times New Roman"/>
          <w:color w:val="000000" w:themeColor="text1"/>
          <w:sz w:val="28"/>
        </w:rPr>
        <w:t>8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00257F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и увеличиваем их на 16</w:t>
      </w:r>
      <w:r w:rsidRPr="00D326EE">
        <w:rPr>
          <w:rFonts w:ascii="Times New Roman" w:hAnsi="Times New Roman"/>
          <w:color w:val="000000" w:themeColor="text1"/>
          <w:sz w:val="28"/>
        </w:rPr>
        <w:t>.  </w:t>
      </w:r>
      <w:r w:rsidR="00C5070D">
        <w:rPr>
          <w:rFonts w:ascii="Times New Roman" w:hAnsi="Times New Roman"/>
          <w:color w:val="000000" w:themeColor="text1"/>
          <w:sz w:val="28"/>
        </w:rPr>
        <w:t>Поток равен 16.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2.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C5070D">
        <w:rPr>
          <w:rFonts w:ascii="Times New Roman" w:hAnsi="Times New Roman"/>
          <w:color w:val="000000" w:themeColor="text1"/>
          <w:sz w:val="28"/>
        </w:rPr>
        <w:t>5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 w:rsidRPr="0000257F">
        <w:rPr>
          <w:rFonts w:ascii="Times New Roman" w:hAnsi="Times New Roman"/>
          <w:color w:val="000000" w:themeColor="text1"/>
          <w:sz w:val="28"/>
        </w:rPr>
        <w:t>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C5070D">
        <w:rPr>
          <w:rFonts w:ascii="Times New Roman" w:hAnsi="Times New Roman"/>
          <w:color w:val="000000" w:themeColor="text1"/>
          <w:sz w:val="28"/>
        </w:rPr>
        <w:t>57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C5070D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C5070D">
        <w:rPr>
          <w:rFonts w:ascii="Times New Roman" w:hAnsi="Times New Roman"/>
          <w:color w:val="000000" w:themeColor="text1"/>
          <w:sz w:val="28"/>
        </w:rPr>
        <w:t>57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C5070D">
        <w:rPr>
          <w:rFonts w:ascii="Times New Roman" w:hAnsi="Times New Roman"/>
          <w:color w:val="000000" w:themeColor="text1"/>
          <w:sz w:val="28"/>
        </w:rPr>
        <w:t>1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>
        <w:rPr>
          <w:rFonts w:ascii="Times New Roman" w:hAnsi="Times New Roman"/>
          <w:color w:val="000000" w:themeColor="text1"/>
          <w:sz w:val="28"/>
        </w:rPr>
        <w:t>5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C5070D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и увеличиваем их на 57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. </w:t>
      </w:r>
      <w:r w:rsidR="00C5070D">
        <w:rPr>
          <w:rFonts w:ascii="Times New Roman" w:hAnsi="Times New Roman"/>
          <w:color w:val="000000" w:themeColor="text1"/>
          <w:sz w:val="28"/>
        </w:rPr>
        <w:t>Увеличиваем значение потока на</w:t>
      </w:r>
      <w:r w:rsidRPr="00D326EE">
        <w:rPr>
          <w:rFonts w:ascii="Times New Roman" w:hAnsi="Times New Roman"/>
          <w:color w:val="000000" w:themeColor="text1"/>
          <w:sz w:val="28"/>
        </w:rPr>
        <w:t> </w:t>
      </w:r>
      <w:r w:rsidR="00C5070D">
        <w:rPr>
          <w:rFonts w:ascii="Times New Roman" w:hAnsi="Times New Roman"/>
          <w:color w:val="000000" w:themeColor="text1"/>
          <w:sz w:val="28"/>
        </w:rPr>
        <w:t>57, т.е. суммируем 16 и 57</w:t>
      </w:r>
      <w:r w:rsidR="00C5070D" w:rsidRPr="009C75F3">
        <w:rPr>
          <w:rFonts w:ascii="Times New Roman" w:hAnsi="Times New Roman"/>
          <w:color w:val="000000" w:themeColor="text1"/>
          <w:sz w:val="28"/>
        </w:rPr>
        <w:t>: 73</w:t>
      </w:r>
      <w:r w:rsidR="00C5070D">
        <w:rPr>
          <w:rFonts w:ascii="Times New Roman" w:hAnsi="Times New Roman"/>
          <w:color w:val="000000" w:themeColor="text1"/>
          <w:sz w:val="28"/>
        </w:rPr>
        <w:t>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3.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C5070D" w:rsidRPr="0000257F">
        <w:rPr>
          <w:rFonts w:ascii="Times New Roman" w:hAnsi="Times New Roman"/>
          <w:color w:val="000000" w:themeColor="text1"/>
          <w:sz w:val="28"/>
        </w:rPr>
        <w:t>2</w:t>
      </w:r>
      <w:r w:rsidR="00C5070D">
        <w:rPr>
          <w:rFonts w:ascii="Times New Roman" w:hAnsi="Times New Roman"/>
          <w:color w:val="000000" w:themeColor="text1"/>
          <w:sz w:val="28"/>
        </w:rPr>
        <w:t>-5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 w:rsidRPr="0000257F">
        <w:rPr>
          <w:rFonts w:ascii="Times New Roman" w:hAnsi="Times New Roman"/>
          <w:color w:val="000000" w:themeColor="text1"/>
          <w:sz w:val="28"/>
        </w:rPr>
        <w:t>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C5070D">
        <w:rPr>
          <w:rFonts w:ascii="Times New Roman" w:hAnsi="Times New Roman"/>
          <w:color w:val="000000" w:themeColor="text1"/>
          <w:sz w:val="28"/>
        </w:rPr>
        <w:t>16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C5070D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C5070D">
        <w:rPr>
          <w:rFonts w:ascii="Times New Roman" w:hAnsi="Times New Roman"/>
          <w:color w:val="000000" w:themeColor="text1"/>
          <w:sz w:val="28"/>
        </w:rPr>
        <w:lastRenderedPageBreak/>
        <w:t>1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6, насыщенную дугу </w:t>
      </w:r>
      <w:r w:rsidR="00C5070D" w:rsidRPr="00C5070D">
        <w:rPr>
          <w:rFonts w:ascii="Times New Roman" w:hAnsi="Times New Roman"/>
          <w:color w:val="000000" w:themeColor="text1"/>
          <w:sz w:val="28"/>
        </w:rPr>
        <w:t>1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 w:rsidRPr="00C5070D">
        <w:rPr>
          <w:rFonts w:ascii="Times New Roman" w:hAnsi="Times New Roman"/>
          <w:color w:val="000000" w:themeColor="text1"/>
          <w:sz w:val="28"/>
        </w:rPr>
        <w:t>2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C5070D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16. Величина потока равна 89.</w:t>
      </w:r>
    </w:p>
    <w:p w:rsidR="00C5070D" w:rsidRPr="00D326EE" w:rsidRDefault="00B51041" w:rsidP="00C5070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4.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C5070D">
        <w:rPr>
          <w:rFonts w:ascii="Times New Roman" w:hAnsi="Times New Roman"/>
          <w:color w:val="000000" w:themeColor="text1"/>
          <w:sz w:val="28"/>
        </w:rPr>
        <w:t>4-5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 w:rsidRPr="0000257F">
        <w:rPr>
          <w:rFonts w:ascii="Times New Roman" w:hAnsi="Times New Roman"/>
          <w:color w:val="000000" w:themeColor="text1"/>
          <w:sz w:val="28"/>
        </w:rPr>
        <w:t>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C5070D">
        <w:rPr>
          <w:rFonts w:ascii="Times New Roman" w:hAnsi="Times New Roman"/>
          <w:color w:val="000000" w:themeColor="text1"/>
          <w:sz w:val="28"/>
        </w:rPr>
        <w:t>21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C5070D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C5070D">
        <w:rPr>
          <w:rFonts w:ascii="Times New Roman" w:hAnsi="Times New Roman"/>
          <w:color w:val="000000" w:themeColor="text1"/>
          <w:sz w:val="28"/>
        </w:rPr>
        <w:t>21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C5070D">
        <w:rPr>
          <w:rFonts w:ascii="Times New Roman" w:hAnsi="Times New Roman"/>
          <w:color w:val="000000" w:themeColor="text1"/>
          <w:sz w:val="28"/>
        </w:rPr>
        <w:t>5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>
        <w:rPr>
          <w:rFonts w:ascii="Times New Roman" w:hAnsi="Times New Roman"/>
          <w:color w:val="000000" w:themeColor="text1"/>
          <w:sz w:val="28"/>
        </w:rPr>
        <w:t>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C5070D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21. Величина потока равна 110.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5.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C5070D">
        <w:rPr>
          <w:rFonts w:ascii="Times New Roman" w:hAnsi="Times New Roman"/>
          <w:color w:val="000000" w:themeColor="text1"/>
          <w:sz w:val="28"/>
        </w:rPr>
        <w:t>3-6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>
        <w:rPr>
          <w:rFonts w:ascii="Times New Roman" w:hAnsi="Times New Roman"/>
          <w:color w:val="000000" w:themeColor="text1"/>
          <w:sz w:val="28"/>
        </w:rPr>
        <w:t>7-8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C5070D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396480">
        <w:rPr>
          <w:rFonts w:ascii="Times New Roman" w:hAnsi="Times New Roman"/>
          <w:color w:val="000000" w:themeColor="text1"/>
          <w:sz w:val="28"/>
        </w:rPr>
        <w:t>3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C5070D">
        <w:rPr>
          <w:rFonts w:ascii="Times New Roman" w:hAnsi="Times New Roman"/>
          <w:color w:val="000000" w:themeColor="text1"/>
          <w:sz w:val="28"/>
        </w:rPr>
        <w:t xml:space="preserve">и создаем уменьшающие дуги на всем пути (если они не существовали ранее) и увеличиваем их на 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>
        <w:rPr>
          <w:rFonts w:ascii="Times New Roman" w:hAnsi="Times New Roman"/>
          <w:color w:val="000000" w:themeColor="text1"/>
          <w:sz w:val="28"/>
        </w:rPr>
        <w:t>. Величина потока равна 11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>
        <w:rPr>
          <w:rFonts w:ascii="Times New Roman" w:hAnsi="Times New Roman"/>
          <w:color w:val="000000" w:themeColor="text1"/>
          <w:sz w:val="28"/>
        </w:rPr>
        <w:t>.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 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6.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396480">
        <w:rPr>
          <w:rFonts w:ascii="Times New Roman" w:hAnsi="Times New Roman"/>
          <w:color w:val="000000" w:themeColor="text1"/>
          <w:sz w:val="28"/>
        </w:rPr>
        <w:t>путь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396480">
        <w:rPr>
          <w:rFonts w:ascii="Times New Roman" w:hAnsi="Times New Roman"/>
          <w:color w:val="000000" w:themeColor="text1"/>
          <w:sz w:val="28"/>
        </w:rPr>
        <w:t>4-5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7-8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396480">
        <w:rPr>
          <w:rFonts w:ascii="Times New Roman" w:hAnsi="Times New Roman"/>
          <w:color w:val="000000" w:themeColor="text1"/>
          <w:sz w:val="28"/>
        </w:rPr>
        <w:t>3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396480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396480">
        <w:rPr>
          <w:rFonts w:ascii="Times New Roman" w:hAnsi="Times New Roman"/>
          <w:color w:val="000000" w:themeColor="text1"/>
          <w:sz w:val="28"/>
        </w:rPr>
        <w:t>3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396480">
        <w:rPr>
          <w:rFonts w:ascii="Times New Roman" w:hAnsi="Times New Roman"/>
          <w:color w:val="000000" w:themeColor="text1"/>
          <w:sz w:val="28"/>
        </w:rPr>
        <w:t>4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5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396480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3. Величина потока равна 119.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7.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396480">
        <w:rPr>
          <w:rFonts w:ascii="Times New Roman" w:hAnsi="Times New Roman"/>
          <w:color w:val="000000" w:themeColor="text1"/>
          <w:sz w:val="28"/>
        </w:rPr>
        <w:t>путь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396480">
        <w:rPr>
          <w:rFonts w:ascii="Times New Roman" w:hAnsi="Times New Roman"/>
          <w:color w:val="000000" w:themeColor="text1"/>
          <w:sz w:val="28"/>
        </w:rPr>
        <w:t>4-6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7-8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396480">
        <w:rPr>
          <w:rFonts w:ascii="Times New Roman" w:hAnsi="Times New Roman"/>
          <w:color w:val="000000" w:themeColor="text1"/>
          <w:sz w:val="28"/>
        </w:rPr>
        <w:t>1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396480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396480">
        <w:rPr>
          <w:rFonts w:ascii="Times New Roman" w:hAnsi="Times New Roman"/>
          <w:color w:val="000000" w:themeColor="text1"/>
          <w:sz w:val="28"/>
        </w:rPr>
        <w:t>1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7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396480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1. Величина потока равна 120.</w:t>
      </w:r>
    </w:p>
    <w:p w:rsidR="00396480" w:rsidRDefault="00B51041" w:rsidP="0039648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8.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396480">
        <w:rPr>
          <w:rFonts w:ascii="Times New Roman" w:hAnsi="Times New Roman"/>
          <w:color w:val="000000" w:themeColor="text1"/>
          <w:sz w:val="28"/>
        </w:rPr>
        <w:t>путь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396480">
        <w:rPr>
          <w:rFonts w:ascii="Times New Roman" w:hAnsi="Times New Roman"/>
          <w:color w:val="000000" w:themeColor="text1"/>
          <w:sz w:val="28"/>
        </w:rPr>
        <w:t>4-6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5-7-8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396480">
        <w:rPr>
          <w:rFonts w:ascii="Times New Roman" w:hAnsi="Times New Roman"/>
          <w:color w:val="000000" w:themeColor="text1"/>
          <w:sz w:val="28"/>
        </w:rPr>
        <w:lastRenderedPageBreak/>
        <w:t>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396480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396480">
        <w:rPr>
          <w:rFonts w:ascii="Times New Roman" w:hAnsi="Times New Roman"/>
          <w:color w:val="000000" w:themeColor="text1"/>
          <w:sz w:val="28"/>
        </w:rPr>
        <w:t>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396480">
        <w:rPr>
          <w:rFonts w:ascii="Times New Roman" w:hAnsi="Times New Roman"/>
          <w:color w:val="000000" w:themeColor="text1"/>
          <w:sz w:val="28"/>
        </w:rPr>
        <w:t>7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396480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1. Величина потока равна 128.</w:t>
      </w:r>
    </w:p>
    <w:p w:rsidR="00396480" w:rsidRPr="00D326EE" w:rsidRDefault="00396480" w:rsidP="0039648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Шаг 9. Новый путь из 1 в 8 не найден, </w:t>
      </w:r>
      <w:r w:rsidR="00A90E64">
        <w:rPr>
          <w:rFonts w:ascii="Times New Roman" w:hAnsi="Times New Roman"/>
          <w:color w:val="000000" w:themeColor="text1"/>
          <w:sz w:val="28"/>
        </w:rPr>
        <w:t>следовательно,</w:t>
      </w:r>
      <w:r>
        <w:rPr>
          <w:rFonts w:ascii="Times New Roman" w:hAnsi="Times New Roman"/>
          <w:color w:val="000000" w:themeColor="text1"/>
          <w:sz w:val="28"/>
        </w:rPr>
        <w:t xml:space="preserve"> величина потока на шаге 8 является максимальным поток из 1 в 8.</w:t>
      </w:r>
    </w:p>
    <w:p w:rsidR="00B51041" w:rsidRPr="000777DB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vertAlign w:val="superscript"/>
        </w:rPr>
      </w:pPr>
    </w:p>
    <w:p w:rsidR="00664AA2" w:rsidRPr="00D326EE" w:rsidRDefault="008076E5" w:rsidP="00237A31">
      <w:pPr>
        <w:pStyle w:val="1"/>
        <w:rPr>
          <w:color w:val="000000" w:themeColor="text1"/>
          <w:lang w:val="ru-RU"/>
        </w:rPr>
      </w:pPr>
      <w:bookmarkStart w:id="26" w:name="_Toc434762575"/>
      <w:bookmarkStart w:id="27" w:name="_Toc438144188"/>
      <w:r w:rsidRPr="00D326EE">
        <w:rPr>
          <w:color w:val="000000" w:themeColor="text1"/>
          <w:lang w:val="ru-RU"/>
        </w:rPr>
        <w:lastRenderedPageBreak/>
        <w:t>П</w:t>
      </w:r>
      <w:r w:rsidR="00664AA2" w:rsidRPr="00D326EE">
        <w:rPr>
          <w:color w:val="000000" w:themeColor="text1"/>
          <w:lang w:val="ru-RU"/>
        </w:rPr>
        <w:t>редставление графа в памяти компьютера</w:t>
      </w:r>
      <w:bookmarkEnd w:id="26"/>
      <w:bookmarkEnd w:id="27"/>
    </w:p>
    <w:p w:rsidR="00237A31" w:rsidRPr="00D326EE" w:rsidRDefault="00237A31" w:rsidP="00237A31">
      <w:pPr>
        <w:pStyle w:val="a0"/>
        <w:rPr>
          <w:color w:val="000000" w:themeColor="text1"/>
        </w:rPr>
      </w:pPr>
    </w:p>
    <w:p w:rsidR="00237A31" w:rsidRPr="00D326EE" w:rsidRDefault="00237A31" w:rsidP="00237A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Для хранения графа я использовал словарь (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dictionary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) представляет собой сложную структуру данных, позволяющую обеспечить доступ к элементам по ключу. Главное свойство словарей — быстрый поиск на основе ключей. Можно также свободно добавлять и удалять элементы, подобно тому, как это делается в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List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>&lt;T&gt;, но без накладных расходов производительности, связанных с необходимостью смещения последующих элементов в памяти.</w:t>
      </w:r>
      <w:r w:rsidR="00653141" w:rsidRPr="00653141">
        <w:rPr>
          <w:rFonts w:ascii="Times New Roman" w:hAnsi="Times New Roman"/>
          <w:color w:val="000000" w:themeColor="text1"/>
          <w:sz w:val="28"/>
          <w:vertAlign w:val="superscript"/>
        </w:rPr>
        <w:t xml:space="preserve"> </w:t>
      </w:r>
      <w:r w:rsidR="00653141" w:rsidRPr="000777DB">
        <w:rPr>
          <w:rFonts w:ascii="Times New Roman" w:hAnsi="Times New Roman"/>
          <w:color w:val="000000" w:themeColor="text1"/>
          <w:sz w:val="28"/>
          <w:vertAlign w:val="superscript"/>
        </w:rPr>
        <w:t>[4]</w:t>
      </w:r>
    </w:p>
    <w:p w:rsidR="00237A31" w:rsidRPr="00D326EE" w:rsidRDefault="00237A31" w:rsidP="00237A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Ключом является элемент типа </w:t>
      </w:r>
      <w:proofErr w:type="spellStart"/>
      <w:r w:rsidR="00A90E64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, хранящий смежные вершины, а значение – </w:t>
      </w:r>
      <w:r w:rsidR="00A90E64">
        <w:rPr>
          <w:rFonts w:ascii="Times New Roman" w:hAnsi="Times New Roman"/>
          <w:color w:val="000000" w:themeColor="text1"/>
          <w:sz w:val="28"/>
        </w:rPr>
        <w:t>координаты вершины, лист смежных вершин и соответствующие веса</w:t>
      </w:r>
      <w:r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237A31" w:rsidRPr="00653141" w:rsidRDefault="00396480" w:rsidP="00237A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vertAlign w:val="superscript"/>
          <w:lang w:val="en-US"/>
        </w:rPr>
      </w:pPr>
      <w:proofErr w:type="gram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396480">
        <w:rPr>
          <w:rFonts w:ascii="Times New Roman" w:hAnsi="Times New Roman"/>
          <w:color w:val="000000" w:themeColor="text1"/>
          <w:sz w:val="28"/>
          <w:lang w:val="en-US"/>
        </w:rPr>
        <w:t xml:space="preserve"> Dictionary&lt;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>, List&lt;Tuple&lt;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>&gt;&gt;&gt; array1Weighted = new Dictionary&lt;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>, List&lt;Tuple&lt;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>
        <w:rPr>
          <w:rFonts w:ascii="Times New Roman" w:hAnsi="Times New Roman"/>
          <w:color w:val="000000" w:themeColor="text1"/>
          <w:sz w:val="28"/>
          <w:lang w:val="en-US"/>
        </w:rPr>
        <w:t>&gt;&gt;&gt;()</w:t>
      </w:r>
      <w:r w:rsidR="00237A31" w:rsidRPr="00D326EE">
        <w:rPr>
          <w:rFonts w:ascii="Times New Roman" w:hAnsi="Times New Roman"/>
          <w:color w:val="000000" w:themeColor="text1"/>
          <w:sz w:val="28"/>
          <w:lang w:val="en-US"/>
        </w:rPr>
        <w:t>;</w:t>
      </w:r>
      <w:r w:rsidR="00653141">
        <w:rPr>
          <w:rFonts w:ascii="Times New Roman" w:hAnsi="Times New Roman"/>
          <w:color w:val="000000" w:themeColor="text1"/>
          <w:sz w:val="28"/>
          <w:vertAlign w:val="superscript"/>
          <w:lang w:val="en-US"/>
        </w:rPr>
        <w:t>[</w:t>
      </w:r>
      <w:r w:rsidR="00653141" w:rsidRPr="00653141">
        <w:rPr>
          <w:rFonts w:ascii="Times New Roman" w:hAnsi="Times New Roman"/>
          <w:color w:val="000000" w:themeColor="text1"/>
          <w:sz w:val="28"/>
          <w:vertAlign w:val="superscript"/>
          <w:lang w:val="en-US"/>
        </w:rPr>
        <w:t>5</w:t>
      </w:r>
      <w:r w:rsidR="00653141">
        <w:rPr>
          <w:rFonts w:ascii="Times New Roman" w:hAnsi="Times New Roman"/>
          <w:color w:val="000000" w:themeColor="text1"/>
          <w:sz w:val="28"/>
          <w:vertAlign w:val="superscript"/>
          <w:lang w:val="en-US"/>
        </w:rPr>
        <w:t>]</w:t>
      </w:r>
    </w:p>
    <w:p w:rsidR="00237A31" w:rsidRPr="00D326EE" w:rsidRDefault="00237A31" w:rsidP="00237A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en-US"/>
        </w:rPr>
      </w:pPr>
    </w:p>
    <w:p w:rsidR="00664AA2" w:rsidRPr="00D326EE" w:rsidRDefault="00664AA2" w:rsidP="00664AA2">
      <w:pPr>
        <w:pStyle w:val="a0"/>
        <w:rPr>
          <w:color w:val="000000" w:themeColor="text1"/>
          <w:lang w:val="en-US"/>
        </w:rPr>
      </w:pP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en-US"/>
        </w:rPr>
      </w:pPr>
    </w:p>
    <w:p w:rsidR="00B51041" w:rsidRPr="00D326EE" w:rsidRDefault="00B51041" w:rsidP="00B51041">
      <w:pPr>
        <w:pStyle w:val="a0"/>
        <w:rPr>
          <w:color w:val="000000" w:themeColor="text1"/>
          <w:lang w:val="en-US"/>
        </w:rPr>
      </w:pPr>
    </w:p>
    <w:bookmarkEnd w:id="25"/>
    <w:p w:rsidR="00B81E4F" w:rsidRPr="00D326EE" w:rsidRDefault="00B81E4F" w:rsidP="00A77E7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lang w:val="en-US"/>
        </w:rPr>
      </w:pPr>
    </w:p>
    <w:p w:rsidR="00A77E7B" w:rsidRPr="00D326EE" w:rsidRDefault="00A77E7B" w:rsidP="00237A31">
      <w:pPr>
        <w:pStyle w:val="1"/>
        <w:rPr>
          <w:rFonts w:eastAsia="Calibri"/>
          <w:color w:val="000000" w:themeColor="text1"/>
        </w:rPr>
      </w:pPr>
      <w:bookmarkStart w:id="28" w:name="_Toc434762576"/>
      <w:bookmarkStart w:id="29" w:name="_Toc438144189"/>
      <w:bookmarkStart w:id="30" w:name="_Toc402208322"/>
      <w:bookmarkStart w:id="31" w:name="_Toc399679811"/>
      <w:bookmarkStart w:id="32" w:name="_Toc402380352"/>
      <w:bookmarkStart w:id="33" w:name="_Toc402380423"/>
      <w:r w:rsidRPr="00D326EE">
        <w:rPr>
          <w:rFonts w:eastAsia="Calibri"/>
          <w:color w:val="000000" w:themeColor="text1"/>
        </w:rPr>
        <w:lastRenderedPageBreak/>
        <w:t>Визуализация алгоритма</w:t>
      </w:r>
      <w:bookmarkEnd w:id="28"/>
      <w:bookmarkEnd w:id="29"/>
    </w:p>
    <w:p w:rsidR="00A77E7B" w:rsidRPr="00D326EE" w:rsidRDefault="00A77E7B" w:rsidP="00A77E7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Windows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Forms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— интерфейс программирования приложений, отвечающий за графический интерфейс пользователя и являющийся частью </w:t>
      </w:r>
      <w:proofErr w:type="spellStart"/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Microsoft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NET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Framework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. Данный интерфейс упрощает доступ к элементам интерфейса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Microsoft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Windows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за счет создания обёртки для существующего Win32 API в управляемом коде.</w:t>
      </w:r>
    </w:p>
    <w:p w:rsidR="00C14476" w:rsidRDefault="00A77E7B" w:rsidP="00A77E7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Для того чтобы построить схему сети, </w:t>
      </w:r>
      <w:r w:rsidR="00C14476">
        <w:rPr>
          <w:rFonts w:ascii="Times New Roman" w:hAnsi="Times New Roman"/>
          <w:color w:val="000000" w:themeColor="text1"/>
          <w:sz w:val="28"/>
        </w:rPr>
        <w:t>вычислим координаты по формулам</w:t>
      </w:r>
      <w:r w:rsidR="00C14476" w:rsidRPr="00C14476">
        <w:rPr>
          <w:rFonts w:ascii="Times New Roman" w:hAnsi="Times New Roman"/>
          <w:color w:val="000000" w:themeColor="text1"/>
          <w:sz w:val="28"/>
        </w:rPr>
        <w:t xml:space="preserve">: </w:t>
      </w:r>
    </w:p>
    <w:p w:rsidR="00C14476" w:rsidRPr="00E01C57" w:rsidRDefault="00E01C57" w:rsidP="00C14476">
      <w:pPr>
        <w:spacing w:after="0" w:line="360" w:lineRule="auto"/>
        <w:ind w:firstLine="709"/>
        <w:jc w:val="both"/>
        <w:rPr>
          <w:rFonts w:ascii="Cambria Math" w:hAnsi="Cambria Math"/>
          <w:color w:val="000000" w:themeColor="text1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x = r * Cos(2 * PI * i / n - PI / 2) + dx,</m:t>
          </m:r>
        </m:oMath>
      </m:oMathPara>
    </w:p>
    <w:p w:rsidR="00A77E7B" w:rsidRPr="00E01C57" w:rsidRDefault="00E01C57" w:rsidP="00C14476">
      <w:pPr>
        <w:spacing w:after="0" w:line="360" w:lineRule="auto"/>
        <w:ind w:firstLine="709"/>
        <w:jc w:val="both"/>
        <w:rPr>
          <w:rFonts w:ascii="Cambria Math" w:hAnsi="Cambria Math"/>
          <w:color w:val="000000" w:themeColor="text1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y = r * Sin(2 * PI * i / n - PI / 2) + dy,</m:t>
          </m:r>
        </m:oMath>
      </m:oMathPara>
    </w:p>
    <w:p w:rsidR="00C14476" w:rsidRPr="00A90E64" w:rsidRDefault="00C14476" w:rsidP="00C144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i</m:t>
        </m:r>
      </m:oMath>
      <w:r>
        <w:rPr>
          <w:rFonts w:ascii="Times New Roman" w:hAnsi="Times New Roman"/>
          <w:color w:val="000000" w:themeColor="text1"/>
          <w:sz w:val="28"/>
        </w:rPr>
        <w:t xml:space="preserve"> –</w:t>
      </w:r>
      <w:proofErr w:type="gramEnd"/>
      <w:r>
        <w:rPr>
          <w:rFonts w:ascii="Times New Roman" w:hAnsi="Times New Roman"/>
          <w:color w:val="000000" w:themeColor="text1"/>
          <w:sz w:val="28"/>
        </w:rPr>
        <w:t xml:space="preserve"> номер вершины,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n</m:t>
        </m:r>
      </m:oMath>
      <w:r>
        <w:rPr>
          <w:rFonts w:ascii="Times New Roman" w:hAnsi="Times New Roman"/>
          <w:color w:val="000000" w:themeColor="text1"/>
          <w:sz w:val="28"/>
        </w:rPr>
        <w:t xml:space="preserve"> – количество </w:t>
      </w:r>
      <w:r w:rsidR="00A90E64">
        <w:rPr>
          <w:rFonts w:ascii="Times New Roman" w:hAnsi="Times New Roman"/>
          <w:color w:val="000000" w:themeColor="text1"/>
          <w:sz w:val="28"/>
        </w:rPr>
        <w:t xml:space="preserve">вершин,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dx</m:t>
        </m:r>
      </m:oMath>
      <w:r w:rsidR="00A90E64" w:rsidRPr="00A90E64">
        <w:rPr>
          <w:rFonts w:ascii="Times New Roman" w:hAnsi="Times New Roman"/>
          <w:color w:val="000000" w:themeColor="text1"/>
          <w:sz w:val="28"/>
        </w:rPr>
        <w:t xml:space="preserve"> </w:t>
      </w:r>
      <w:r w:rsidR="00A90E64">
        <w:rPr>
          <w:rFonts w:ascii="Times New Roman" w:hAnsi="Times New Roman"/>
          <w:color w:val="000000" w:themeColor="text1"/>
          <w:sz w:val="28"/>
        </w:rPr>
        <w:t xml:space="preserve">и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dy</m:t>
        </m:r>
      </m:oMath>
      <w:r w:rsidR="00A90E64" w:rsidRPr="00A90E64">
        <w:rPr>
          <w:rFonts w:ascii="Times New Roman" w:hAnsi="Times New Roman"/>
          <w:color w:val="000000" w:themeColor="text1"/>
          <w:sz w:val="28"/>
        </w:rPr>
        <w:t xml:space="preserve"> </w:t>
      </w:r>
      <w:r w:rsidR="00A90E64">
        <w:rPr>
          <w:rFonts w:ascii="Times New Roman" w:hAnsi="Times New Roman"/>
          <w:color w:val="000000" w:themeColor="text1"/>
          <w:sz w:val="28"/>
        </w:rPr>
        <w:t>–</w:t>
      </w:r>
      <w:r w:rsidR="00A90E64" w:rsidRPr="00A90E64">
        <w:rPr>
          <w:rFonts w:ascii="Times New Roman" w:hAnsi="Times New Roman"/>
          <w:color w:val="000000" w:themeColor="text1"/>
          <w:sz w:val="28"/>
        </w:rPr>
        <w:t xml:space="preserve"> </w:t>
      </w:r>
      <w:r w:rsidR="00A90E64">
        <w:rPr>
          <w:rFonts w:ascii="Times New Roman" w:hAnsi="Times New Roman"/>
          <w:color w:val="000000" w:themeColor="text1"/>
          <w:sz w:val="28"/>
        </w:rPr>
        <w:t>сдвиги по соответствующим осям.</w:t>
      </w:r>
    </w:p>
    <w:p w:rsidR="00C14476" w:rsidRPr="00C14476" w:rsidRDefault="00C14476" w:rsidP="00C144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На </w:t>
      </w:r>
      <w:r w:rsidR="00E01C57">
        <w:rPr>
          <w:rFonts w:ascii="Times New Roman" w:hAnsi="Times New Roman"/>
          <w:color w:val="000000" w:themeColor="text1"/>
          <w:sz w:val="28"/>
        </w:rPr>
        <w:t>рис.</w:t>
      </w:r>
      <w:r>
        <w:rPr>
          <w:rFonts w:ascii="Times New Roman" w:hAnsi="Times New Roman"/>
          <w:color w:val="000000" w:themeColor="text1"/>
          <w:sz w:val="28"/>
        </w:rPr>
        <w:t>2 изображена форма</w:t>
      </w:r>
      <w:r w:rsidR="006C61B4">
        <w:rPr>
          <w:rFonts w:ascii="Times New Roman" w:hAnsi="Times New Roman"/>
          <w:color w:val="000000" w:themeColor="text1"/>
          <w:sz w:val="28"/>
        </w:rPr>
        <w:t>, на которой и представлена визуализация.</w:t>
      </w:r>
    </w:p>
    <w:p w:rsidR="006C61B4" w:rsidRDefault="008A602E" w:rsidP="00D326EE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0BDBD871" wp14:editId="430245F8">
            <wp:extent cx="5940425" cy="4174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A77E7B" w:rsidRDefault="00D326EE" w:rsidP="00D326EE">
      <w:pPr>
        <w:pStyle w:val="afd"/>
        <w:jc w:val="center"/>
        <w:rPr>
          <w:color w:val="000000" w:themeColor="text1"/>
          <w:sz w:val="24"/>
          <w:szCs w:val="24"/>
        </w:rPr>
      </w:pPr>
      <w:r w:rsidRPr="00F66449">
        <w:rPr>
          <w:color w:val="000000" w:themeColor="text1"/>
          <w:sz w:val="24"/>
          <w:szCs w:val="24"/>
        </w:rPr>
        <w:t xml:space="preserve">Рис. 2 </w:t>
      </w:r>
      <w:r w:rsidR="006C61B4">
        <w:rPr>
          <w:color w:val="000000" w:themeColor="text1"/>
          <w:sz w:val="24"/>
          <w:szCs w:val="24"/>
        </w:rPr>
        <w:t>Визуализация</w:t>
      </w:r>
    </w:p>
    <w:p w:rsidR="006C61B4" w:rsidRDefault="006C61B4" w:rsidP="004C61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4C6171">
        <w:rPr>
          <w:rFonts w:ascii="Times New Roman" w:hAnsi="Times New Roman"/>
          <w:color w:val="000000" w:themeColor="text1"/>
          <w:sz w:val="28"/>
        </w:rPr>
        <w:lastRenderedPageBreak/>
        <w:t>При нажатии на кнопку “Подгрузить граф” пользователь может выбрать входной файл</w:t>
      </w:r>
      <w:r w:rsidR="004C6171" w:rsidRPr="004C6171">
        <w:rPr>
          <w:rFonts w:ascii="Times New Roman" w:hAnsi="Times New Roman"/>
          <w:color w:val="000000" w:themeColor="text1"/>
          <w:sz w:val="28"/>
        </w:rPr>
        <w:t xml:space="preserve"> и в </w:t>
      </w:r>
      <w:proofErr w:type="spellStart"/>
      <w:r w:rsidR="004C6171" w:rsidRPr="004C6171">
        <w:rPr>
          <w:rFonts w:ascii="Times New Roman" w:hAnsi="Times New Roman"/>
          <w:color w:val="000000" w:themeColor="text1"/>
          <w:sz w:val="28"/>
        </w:rPr>
        <w:t>TextBox</w:t>
      </w:r>
      <w:proofErr w:type="spellEnd"/>
      <w:r w:rsidR="004C6171" w:rsidRPr="004C6171">
        <w:rPr>
          <w:rFonts w:ascii="Times New Roman" w:hAnsi="Times New Roman"/>
          <w:color w:val="000000" w:themeColor="text1"/>
          <w:sz w:val="28"/>
        </w:rPr>
        <w:t xml:space="preserve"> помещается адрес файла</w:t>
      </w:r>
      <w:r w:rsidRPr="004C6171">
        <w:rPr>
          <w:rFonts w:ascii="Times New Roman" w:hAnsi="Times New Roman"/>
          <w:color w:val="000000" w:themeColor="text1"/>
          <w:sz w:val="28"/>
        </w:rPr>
        <w:t xml:space="preserve">, при нажатии на кнопку “Построить граф” – происходит построение карты графа. Нажав на </w:t>
      </w:r>
      <w:r w:rsidR="004C6171" w:rsidRPr="004C6171">
        <w:rPr>
          <w:rFonts w:ascii="Times New Roman" w:hAnsi="Times New Roman"/>
          <w:color w:val="000000" w:themeColor="text1"/>
          <w:sz w:val="28"/>
        </w:rPr>
        <w:t>кнопку</w:t>
      </w:r>
      <w:r w:rsidRPr="004C6171">
        <w:rPr>
          <w:rFonts w:ascii="Times New Roman" w:hAnsi="Times New Roman"/>
          <w:color w:val="000000" w:themeColor="text1"/>
          <w:sz w:val="28"/>
        </w:rPr>
        <w:t xml:space="preserve"> “Запустить алгоритм </w:t>
      </w:r>
      <w:proofErr w:type="spellStart"/>
      <w:r w:rsidRPr="004C6171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Pr="004C6171">
        <w:rPr>
          <w:rFonts w:ascii="Times New Roman" w:hAnsi="Times New Roman"/>
          <w:color w:val="000000" w:themeColor="text1"/>
          <w:sz w:val="28"/>
        </w:rPr>
        <w:t>-Карпа”</w:t>
      </w:r>
      <w:r w:rsidR="004C6171" w:rsidRPr="004C6171">
        <w:rPr>
          <w:rFonts w:ascii="Times New Roman" w:hAnsi="Times New Roman"/>
          <w:color w:val="000000" w:themeColor="text1"/>
          <w:sz w:val="28"/>
        </w:rPr>
        <w:t xml:space="preserve"> происходит заполнение </w:t>
      </w:r>
      <w:proofErr w:type="spellStart"/>
      <w:r w:rsidR="004C6171" w:rsidRPr="004C6171">
        <w:rPr>
          <w:rFonts w:ascii="Times New Roman" w:hAnsi="Times New Roman"/>
          <w:color w:val="000000" w:themeColor="text1"/>
          <w:sz w:val="28"/>
        </w:rPr>
        <w:t>ListBox</w:t>
      </w:r>
      <w:proofErr w:type="spellEnd"/>
      <w:r w:rsidR="004C6171" w:rsidRPr="004C6171">
        <w:rPr>
          <w:rFonts w:ascii="Times New Roman" w:hAnsi="Times New Roman"/>
          <w:color w:val="000000" w:themeColor="text1"/>
          <w:sz w:val="28"/>
        </w:rPr>
        <w:t xml:space="preserve"> данными с решением задачи на конкретном примере.</w:t>
      </w:r>
    </w:p>
    <w:p w:rsidR="004C6171" w:rsidRDefault="004C6171" w:rsidP="004C61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6C61B4" w:rsidRPr="004C6171" w:rsidRDefault="004C6171" w:rsidP="004C61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4C6171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837644" cy="5457825"/>
            <wp:effectExtent l="0" t="0" r="0" b="0"/>
            <wp:docPr id="14" name="Рисунок 14" descr="C:\Users\Артем\Dropbox\Скриншоты\Скриншот 2015-12-05 23.3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Артем\Dropbox\Скриншоты\Скриншот 2015-12-05 23.31.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231" cy="54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71" w:rsidRDefault="004C6171" w:rsidP="004C6171">
      <w:pPr>
        <w:pStyle w:val="afd"/>
        <w:jc w:val="center"/>
        <w:rPr>
          <w:color w:val="000000" w:themeColor="text1"/>
          <w:sz w:val="24"/>
          <w:szCs w:val="24"/>
        </w:rPr>
      </w:pPr>
      <w:r w:rsidRPr="00F66449">
        <w:rPr>
          <w:color w:val="000000" w:themeColor="text1"/>
          <w:sz w:val="24"/>
          <w:szCs w:val="24"/>
        </w:rPr>
        <w:t xml:space="preserve">Рис. </w:t>
      </w:r>
      <w:r w:rsidRPr="009C75F3">
        <w:rPr>
          <w:color w:val="000000" w:themeColor="text1"/>
          <w:sz w:val="24"/>
          <w:szCs w:val="24"/>
        </w:rPr>
        <w:t>3</w:t>
      </w:r>
      <w:r w:rsidRPr="00F664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Решение</w:t>
      </w:r>
      <w:r w:rsidR="002C031E">
        <w:rPr>
          <w:color w:val="000000" w:themeColor="text1"/>
          <w:sz w:val="24"/>
          <w:szCs w:val="24"/>
        </w:rPr>
        <w:t xml:space="preserve"> задачи</w:t>
      </w:r>
    </w:p>
    <w:p w:rsidR="004C6171" w:rsidRPr="004C6171" w:rsidRDefault="004C6171" w:rsidP="004C61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4C6171">
        <w:rPr>
          <w:rFonts w:ascii="Times New Roman" w:hAnsi="Times New Roman"/>
          <w:color w:val="000000" w:themeColor="text1"/>
          <w:sz w:val="28"/>
        </w:rPr>
        <w:t>Данные, просчитанные при помощи алгоритма, можно сравнить с теоретическим решением задачи, представленным в пункте 3.2.</w:t>
      </w:r>
    </w:p>
    <w:p w:rsidR="00A77E7B" w:rsidRPr="00D326EE" w:rsidRDefault="00A77E7B">
      <w:pPr>
        <w:suppressAutoHyphens w:val="0"/>
        <w:rPr>
          <w:rFonts w:ascii="Times New Roman" w:hAnsi="Times New Roman"/>
          <w:caps/>
          <w:color w:val="000000" w:themeColor="text1"/>
          <w:sz w:val="28"/>
          <w:szCs w:val="20"/>
          <w:lang w:eastAsia="en-US"/>
        </w:rPr>
      </w:pPr>
    </w:p>
    <w:p w:rsidR="008B4C73" w:rsidRPr="00D326EE" w:rsidRDefault="00E07BC4" w:rsidP="00E07BC4">
      <w:pPr>
        <w:pStyle w:val="1"/>
        <w:numPr>
          <w:ilvl w:val="0"/>
          <w:numId w:val="0"/>
        </w:numPr>
        <w:ind w:left="928"/>
        <w:rPr>
          <w:color w:val="000000" w:themeColor="text1"/>
          <w:lang w:val="ru-RU"/>
        </w:rPr>
      </w:pPr>
      <w:bookmarkStart w:id="35" w:name="_Toc438144190"/>
      <w:bookmarkEnd w:id="30"/>
      <w:r>
        <w:rPr>
          <w:rFonts w:eastAsia="Calibri"/>
          <w:color w:val="000000" w:themeColor="text1"/>
          <w:lang w:val="ru-RU"/>
        </w:rPr>
        <w:lastRenderedPageBreak/>
        <w:t>ЗАКЛЮЧЕНИЕ</w:t>
      </w:r>
      <w:bookmarkEnd w:id="35"/>
    </w:p>
    <w:p w:rsidR="00D02ED7" w:rsidRPr="00D326EE" w:rsidRDefault="004C6171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Была рассмотрена задача нахождения максимального потока в сети, ее конкретное решение при помощи алгоритма </w:t>
      </w:r>
      <w:proofErr w:type="spellStart"/>
      <w:r>
        <w:rPr>
          <w:rFonts w:ascii="Times New Roman" w:hAnsi="Times New Roman"/>
          <w:color w:val="000000" w:themeColor="text1"/>
          <w:sz w:val="28"/>
        </w:rPr>
        <w:t>Э</w:t>
      </w:r>
      <w:r w:rsidR="00A90E64">
        <w:rPr>
          <w:rFonts w:ascii="Times New Roman" w:hAnsi="Times New Roman"/>
          <w:color w:val="000000" w:themeColor="text1"/>
          <w:sz w:val="28"/>
        </w:rPr>
        <w:t>дмондса</w:t>
      </w:r>
      <w:proofErr w:type="spellEnd"/>
      <w:r w:rsidR="00A90E64">
        <w:rPr>
          <w:rFonts w:ascii="Times New Roman" w:hAnsi="Times New Roman"/>
          <w:color w:val="000000" w:themeColor="text1"/>
          <w:sz w:val="28"/>
        </w:rPr>
        <w:t>-Карпа. Также для наглядности работы алгоритма было построено решение задачи о построении графа.</w:t>
      </w:r>
    </w:p>
    <w:bookmarkEnd w:id="31"/>
    <w:bookmarkEnd w:id="32"/>
    <w:bookmarkEnd w:id="33"/>
    <w:p w:rsidR="00D02ED7" w:rsidRPr="00D326EE" w:rsidRDefault="00D02ED7" w:rsidP="00D02ED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D02ED7" w:rsidRPr="00D326EE" w:rsidRDefault="00D02ED7">
      <w:pPr>
        <w:suppressAutoHyphens w:val="0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br w:type="page"/>
      </w:r>
    </w:p>
    <w:p w:rsidR="008B4C73" w:rsidRPr="00D326EE" w:rsidRDefault="00E07BC4" w:rsidP="00E07BC4">
      <w:pPr>
        <w:pStyle w:val="1"/>
        <w:numPr>
          <w:ilvl w:val="0"/>
          <w:numId w:val="0"/>
        </w:numPr>
        <w:ind w:left="928"/>
        <w:rPr>
          <w:rFonts w:eastAsia="Calibri"/>
          <w:color w:val="000000" w:themeColor="text1"/>
          <w:lang w:val="ru-RU"/>
        </w:rPr>
      </w:pPr>
      <w:bookmarkStart w:id="36" w:name="_Toc438144191"/>
      <w:r>
        <w:rPr>
          <w:rFonts w:eastAsia="Calibri"/>
          <w:color w:val="000000" w:themeColor="text1"/>
          <w:lang w:val="ru-RU"/>
        </w:rPr>
        <w:lastRenderedPageBreak/>
        <w:t>ИСПОЛЬЗОВАННЫХ ИСТОЧНИКОВ</w:t>
      </w:r>
      <w:bookmarkEnd w:id="36"/>
    </w:p>
    <w:p w:rsidR="00724F6B" w:rsidRPr="00D326EE" w:rsidRDefault="00724F6B" w:rsidP="00724F6B">
      <w:pPr>
        <w:pStyle w:val="a0"/>
        <w:rPr>
          <w:rFonts w:eastAsia="Calibri"/>
          <w:color w:val="000000" w:themeColor="text1"/>
        </w:rPr>
      </w:pPr>
    </w:p>
    <w:p w:rsidR="00724F6B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Томас Х.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Кормен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и др. Алгоритмы: построение и анализ = INTRODUCTION TO ALGORITHMS. — 2-е изд. — М.: «Вильямс», 2006. — С. 1296. — ISBN 0-07-013151-1.</w:t>
      </w:r>
    </w:p>
    <w:p w:rsidR="00F144F1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http://www-groups.dcs.st-and.ac.uk/~history/Biographies/Dantzig_George.html</w:t>
      </w:r>
    </w:p>
    <w:p w:rsidR="00F144F1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http://ivdon.ru/magazine/archive/n2y2013/1666</w:t>
      </w:r>
    </w:p>
    <w:p w:rsidR="00F144F1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http://professorweb.ru/my/csharp/charp_theory/level12/12_10.php</w:t>
      </w:r>
    </w:p>
    <w:p w:rsidR="00F144F1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https://msdn.microsoft.com/ru-ru/library/xfhwa508(v=vs.110).aspx</w:t>
      </w:r>
    </w:p>
    <w:p w:rsidR="00F144F1" w:rsidRPr="00D326EE" w:rsidRDefault="00F144F1" w:rsidP="00653141">
      <w:pPr>
        <w:pStyle w:val="af8"/>
        <w:spacing w:after="0" w:line="360" w:lineRule="auto"/>
        <w:ind w:left="567"/>
        <w:jc w:val="both"/>
        <w:rPr>
          <w:rFonts w:ascii="Times New Roman" w:hAnsi="Times New Roman"/>
          <w:color w:val="000000" w:themeColor="text1"/>
          <w:sz w:val="28"/>
        </w:rPr>
      </w:pPr>
    </w:p>
    <w:p w:rsidR="00724F6B" w:rsidRPr="00D326EE" w:rsidRDefault="00724F6B" w:rsidP="00724F6B">
      <w:pPr>
        <w:pStyle w:val="a0"/>
        <w:ind w:left="927" w:firstLine="0"/>
        <w:rPr>
          <w:rFonts w:eastAsia="Calibri"/>
          <w:color w:val="000000" w:themeColor="text1"/>
        </w:rPr>
      </w:pPr>
    </w:p>
    <w:p w:rsidR="008B4C73" w:rsidRDefault="008B4C73" w:rsidP="00F66449">
      <w:pPr>
        <w:pStyle w:val="1"/>
        <w:numPr>
          <w:ilvl w:val="0"/>
          <w:numId w:val="0"/>
        </w:numPr>
        <w:ind w:left="928"/>
        <w:rPr>
          <w:rFonts w:eastAsia="Calibri"/>
          <w:color w:val="000000" w:themeColor="text1"/>
          <w:lang w:val="ru-RU"/>
        </w:rPr>
      </w:pPr>
      <w:bookmarkStart w:id="37" w:name="_Toc434762579"/>
      <w:bookmarkStart w:id="38" w:name="_Toc438144192"/>
      <w:r w:rsidRPr="00D326EE">
        <w:rPr>
          <w:rFonts w:eastAsia="Calibri"/>
          <w:color w:val="000000" w:themeColor="text1"/>
          <w:lang w:val="ru-RU"/>
        </w:rPr>
        <w:lastRenderedPageBreak/>
        <w:t>Приложение А</w:t>
      </w:r>
      <w:r w:rsidRPr="00D326EE">
        <w:rPr>
          <w:rFonts w:eastAsia="Calibri"/>
          <w:color w:val="000000" w:themeColor="text1"/>
          <w:lang w:val="ru-RU"/>
        </w:rPr>
        <w:br/>
      </w:r>
      <w:bookmarkEnd w:id="37"/>
      <w:r w:rsidR="00E07BC4">
        <w:rPr>
          <w:rFonts w:eastAsia="Calibri"/>
          <w:color w:val="000000" w:themeColor="text1"/>
          <w:lang w:val="ru-RU"/>
        </w:rPr>
        <w:t>РЕАЛИЗАЦИЯ НАХОЖДЕНИЯ МАКСИМАЛЬНОГО ПОТОКА В СЕТИ</w:t>
      </w:r>
      <w:bookmarkEnd w:id="38"/>
    </w:p>
    <w:p w:rsidR="00E07BC4" w:rsidRPr="00E07BC4" w:rsidRDefault="00E07BC4" w:rsidP="00E07BC4">
      <w:pPr>
        <w:pStyle w:val="a0"/>
      </w:pPr>
    </w:p>
    <w:p w:rsidR="00E07BC4" w:rsidRDefault="00E07BC4" w:rsidP="00E07BC4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90E64">
        <w:rPr>
          <w:rFonts w:ascii="Courier New" w:hAnsi="Courier New" w:cs="Courier New"/>
          <w:sz w:val="28"/>
          <w:lang w:val="en-US"/>
        </w:rPr>
        <w:t>Graph</w:t>
      </w:r>
      <w:r>
        <w:rPr>
          <w:rFonts w:ascii="Courier New" w:hAnsi="Courier New" w:cs="Courier New"/>
          <w:sz w:val="28"/>
          <w:lang w:val="en-US"/>
        </w:rPr>
        <w:t>.cs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EdmondsKarp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&gt;&gt;&gt;&gt; array1Weighted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&gt;&gt;&gt;&gt;();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словрь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, хранящий список координат: &lt;номер вершины &lt;&lt;координата x, координата y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&gt;,&lt;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лист смежных вершин&lt;номер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смежной,вес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&gt;&gt;&gt;&gt;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 = 300;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dx = 600 / 2;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600 / 2;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250;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way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предков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distance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distance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u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used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//Граф представляется списком смежности в виде: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//5 - количество вершин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//1 2(3) - номер вершины смежная вершина(вес)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Graph(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mas =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.ReadAllLines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(key);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mas[0]);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m;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 + 1;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mas2 = mas[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].Split(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StringSplitOptions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.RemoveEmptyEntries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 mas2.Length;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m =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mas2[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j].Split(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'('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')'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StringSplitOptions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.RemoveEmptyEntries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pair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(m[0]),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(m[1]));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pair);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подсчет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координат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r *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n -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2) + dx;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 = r *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n -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2) +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coordinates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&gt;(x, y);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&gt;&gt;&gt; vertex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coordinates,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array1Weighted.Add(</w:t>
      </w:r>
      <w:proofErr w:type="spellStart"/>
      <w:proofErr w:type="gramEnd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(mas2[0]), vertex);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Flow(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cap,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t,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//реализует Алгоритм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Эдмондса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-Карпа с путем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ввиде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кратчайшего пути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бфс</w:t>
      </w:r>
      <w:proofErr w:type="spellEnd"/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//матрица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смежности,вершина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исток,вершина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сток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;)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//до тех пор, пока поток не равен нулю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way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way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bfs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(cap, s, t);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FindPath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(way, cap,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(0)], s, t,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.MaxValue,listBox);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listBox.Items.Add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"Минимум из ребер в пути равен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flow;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Поток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равен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+(flow +=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FindPath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way,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cap,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vis,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кратчайший путь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бфс,матрица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смежности, патрица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посещений,действующая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вершина в пути от стока к истоку, сток, если сток и сток равны - бесконечный поток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//метод, который подсчитывает поток 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 == t)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vis[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u]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way)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(!vis[item])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8A602E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Items</w:t>
      </w: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8A60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"["</w:t>
      </w: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 (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</w:t>
      </w: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 + </w:t>
      </w:r>
      <w:r w:rsidRPr="008A60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","</w:t>
      </w: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</w:t>
      </w: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+ 1)+ </w:t>
      </w:r>
      <w:r w:rsidRPr="008A60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"]"</w:t>
      </w: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8A60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8A60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8A60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экран</w:t>
      </w:r>
      <w:r w:rsidRPr="008A60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дуги</w:t>
      </w:r>
      <w:r w:rsidRPr="008A60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</w:t>
      </w:r>
      <w:r w:rsidRPr="008A60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кратчайшего</w:t>
      </w:r>
      <w:r w:rsidRPr="008A60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пути</w:t>
      </w:r>
    </w:p>
    <w:p w:rsidR="00A90E64" w:rsidRPr="008A602E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FindPath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(way, cap, vis, item, t,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(f, cap[u, item]),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//величина потока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 между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данной вершиной u и последующей вершиной из кратчайшего пути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u,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//увеличивающая дуга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u]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//уменьшающая дуга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//вывод на экран r и i и принадлежности дуг к I 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полезно для проверки)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((cap[u, item] != 0) &amp;&amp; (u &lt; item))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Є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        </w:t>
      </w:r>
      <w:proofErr w:type="spellStart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"]="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(cap[u, item])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(cap[u, item] != 0)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Є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R      r["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"]="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(cap[u, item])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((cap[item, u] != 0) &amp;&amp; (item &gt; u))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Є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R      r["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"]="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(cap[item, u])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(cap[item, u] != 0)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Є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        </w:t>
      </w:r>
      <w:proofErr w:type="spellStart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"]="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(cap[item, u])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bfs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cap,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t)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ширину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кратчайшего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пути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Queue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q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Queue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q.Enqueue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(s)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(-1);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distance.Add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(0);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s]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q.Count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0)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q.Peek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q.Dequeue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(v != -1)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(cap[v,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!= 0)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(!u[to])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to]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distance[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to] = distance[v] + 1;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q.Enqueue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to] = v;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path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(!u[t])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"No path!"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t; j != -1; j = p[j])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path.Add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path.Reverse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u.Clear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path;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u.Clear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path;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MaxFlow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first,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second,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преобразуем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смежности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весами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матрицу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смежности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запускаем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Flow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MyArray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[n, n];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R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I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array1Weighted)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item.Value.Item2)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MyArray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item.Key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i.Item1 - 1] = i.Item2;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strange = Flow(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MyArray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first - 1, second - 1,listBox);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strange);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90E64" w:rsidRDefault="00A90E64" w:rsidP="00E07BC4">
      <w:pPr>
        <w:spacing w:after="0"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E07BC4" w:rsidRDefault="00E07BC4" w:rsidP="00E07BC4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Form1.cs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System.Drawing.Drawing2D;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EdmondsKarp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graph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graph.MaxFlow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 8,listBox1);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CMap_Paint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PaintEventArgs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CMap.CreateGraphics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graph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vertices = graph.array1Weighted.Count;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graph.array1Weighted)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label(</w:t>
      </w:r>
      <w:proofErr w:type="spellStart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item.Key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item.Value.Item1.Item1, item.Value.Item1.Item2);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item.Value.Item2)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Pen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Pen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.Yellow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e.Graphics.DrawLine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pen, 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)item.Value.Item1.Item1, 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)item.Value.Item1.Item2, 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)graph.array1Weighted[i.Item1].Item1.Item1, 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)graph.array1Weighted[i.Item1].Item1.Item2);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weight(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i.Item2, item.Value.Item1.Item1, item.Value.Item1.Item2, graph.array1Weighted[i.Item1].Item1.Item1, graph.array1Weighted[i.Item1].Item1.Item2);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vertex,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x,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.White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Label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Label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label.BackColor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label.Text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vertex.ToString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label.Width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40;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label.Height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23;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label.Font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"Times New Roman"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19,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.Italic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label.Location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.ToInt32(x - 10),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.ToInt32(y - 10));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CMap.Controls.Add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weight(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vertex,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y1,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y2)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.White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Label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label1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Label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label1.BackColor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label1.Location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(x1-10+x2-10)/2),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(y1-10 + y2-10)/2));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label1.Text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vertex.ToString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label1.AutoSize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label1.Width=17;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label1.Height = 17;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label1.Font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"Aerial"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10,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.Italic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CMap.Controls.Add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label1);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CMap.Visible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label1_Click(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C75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C75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инструкция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"Количество вершин не более 20"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автор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Акимов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A.A.,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КНиИТ</w:t>
      </w:r>
      <w:proofErr w:type="spell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гр</w:t>
      </w:r>
      <w:proofErr w:type="spell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.341, 2015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openFileDialog1_FileOk(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textBox1_TextChanged(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C75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button3_Click(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(openFileDialog1.ShowDialog() ==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textBox1.Text = openFileDialog1.FileName;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k = textBox1.Text;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C75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примерВходногоФайла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"8\n1 2(32) 3(95) 4(75) 5(57)\n2 3(5) 5(23) 8(16)\n3 4(18) 6(6)\n4 5(24) 6(9)\n5 7(20) 8(94)\n6 5(11) 7(7)\n7 8(81)\n8"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listBox1_SelectedIndexChanged(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textBox2_TextChanged(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listBox1_SelectedIndexChanged_1(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C75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C75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C75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90E64" w:rsidRPr="009C75F3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C75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90E64" w:rsidRDefault="00A90E64" w:rsidP="00E07BC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07BC4" w:rsidRDefault="00E07BC4" w:rsidP="00E07BC4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90E64">
        <w:rPr>
          <w:rFonts w:ascii="Courier New" w:hAnsi="Courier New" w:cs="Courier New"/>
          <w:sz w:val="28"/>
          <w:lang w:val="en-US"/>
        </w:rPr>
        <w:t>Program</w:t>
      </w:r>
      <w:r>
        <w:rPr>
          <w:rFonts w:ascii="Courier New" w:hAnsi="Courier New" w:cs="Courier New"/>
          <w:sz w:val="28"/>
          <w:lang w:val="en-US"/>
        </w:rPr>
        <w:t>.cs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EdmondsKarp</w:t>
      </w:r>
      <w:proofErr w:type="spellEnd"/>
    </w:p>
    <w:p w:rsidR="00A90E64" w:rsidRPr="008A602E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90E64" w:rsidRPr="008A602E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9C75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C75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C75F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A90E64" w:rsidRPr="008A602E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A60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90E64" w:rsidRDefault="00A90E64" w:rsidP="00A90E64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7674" w:rsidRPr="00D326EE" w:rsidRDefault="00677674" w:rsidP="006776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sectPr w:rsidR="00677674" w:rsidRPr="00D326EE" w:rsidSect="009C695B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92F" w:rsidRDefault="00E5192F">
      <w:pPr>
        <w:spacing w:after="0" w:line="240" w:lineRule="auto"/>
      </w:pPr>
      <w:r>
        <w:separator/>
      </w:r>
    </w:p>
  </w:endnote>
  <w:endnote w:type="continuationSeparator" w:id="0">
    <w:p w:rsidR="00E5192F" w:rsidRDefault="00E5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5F3" w:rsidRPr="00E11EAB" w:rsidRDefault="009C75F3">
    <w:pPr>
      <w:pStyle w:val="af4"/>
      <w:jc w:val="right"/>
      <w:rPr>
        <w:rFonts w:ascii="Times New Roman" w:hAnsi="Times New Roman"/>
        <w:sz w:val="24"/>
        <w:szCs w:val="24"/>
      </w:rPr>
    </w:pPr>
  </w:p>
  <w:p w:rsidR="009C75F3" w:rsidRDefault="009C75F3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2639"/>
      <w:docPartObj>
        <w:docPartGallery w:val="Page Numbers (Bottom of Page)"/>
        <w:docPartUnique/>
      </w:docPartObj>
    </w:sdtPr>
    <w:sdtEndPr/>
    <w:sdtContent>
      <w:p w:rsidR="009C75F3" w:rsidRDefault="009C75F3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02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C75F3" w:rsidRDefault="009C75F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92F" w:rsidRDefault="00E5192F">
      <w:pPr>
        <w:spacing w:after="0" w:line="240" w:lineRule="auto"/>
      </w:pPr>
      <w:r>
        <w:separator/>
      </w:r>
    </w:p>
  </w:footnote>
  <w:footnote w:type="continuationSeparator" w:id="0">
    <w:p w:rsidR="00E5192F" w:rsidRDefault="00E5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DE8C2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ED9E7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5E268D4"/>
    <w:multiLevelType w:val="multilevel"/>
    <w:tmpl w:val="98D8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CA5043"/>
    <w:multiLevelType w:val="hybridMultilevel"/>
    <w:tmpl w:val="C15C8550"/>
    <w:lvl w:ilvl="0" w:tplc="AD8413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B4791"/>
    <w:multiLevelType w:val="multilevel"/>
    <w:tmpl w:val="54B64178"/>
    <w:lvl w:ilvl="0">
      <w:start w:val="1"/>
      <w:numFmt w:val="decimal"/>
      <w:pStyle w:val="1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1" w15:restartNumberingAfterBreak="0">
    <w:nsid w:val="2FF33767"/>
    <w:multiLevelType w:val="hybridMultilevel"/>
    <w:tmpl w:val="388E2892"/>
    <w:lvl w:ilvl="0" w:tplc="C48CAC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E6447"/>
    <w:multiLevelType w:val="multilevel"/>
    <w:tmpl w:val="6F58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2453A"/>
    <w:multiLevelType w:val="hybridMultilevel"/>
    <w:tmpl w:val="C200EED0"/>
    <w:lvl w:ilvl="0" w:tplc="59686460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4" w15:restartNumberingAfterBreak="0">
    <w:nsid w:val="425157DA"/>
    <w:multiLevelType w:val="hybridMultilevel"/>
    <w:tmpl w:val="000AB85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4E723479"/>
    <w:multiLevelType w:val="hybridMultilevel"/>
    <w:tmpl w:val="F740D464"/>
    <w:lvl w:ilvl="0" w:tplc="C276C1C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D11537"/>
    <w:multiLevelType w:val="hybridMultilevel"/>
    <w:tmpl w:val="0B1A54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24189"/>
    <w:multiLevelType w:val="hybridMultilevel"/>
    <w:tmpl w:val="1A1E78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ED849E0"/>
    <w:multiLevelType w:val="multilevel"/>
    <w:tmpl w:val="D5A4AC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E73EF2"/>
    <w:multiLevelType w:val="hybridMultilevel"/>
    <w:tmpl w:val="1A1E78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6657AD8"/>
    <w:multiLevelType w:val="hybridMultilevel"/>
    <w:tmpl w:val="14A2C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6C564FE"/>
    <w:multiLevelType w:val="hybridMultilevel"/>
    <w:tmpl w:val="36C6BC18"/>
    <w:lvl w:ilvl="0" w:tplc="FC3E77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1AE7441"/>
    <w:multiLevelType w:val="multilevel"/>
    <w:tmpl w:val="D9EE2420"/>
    <w:lvl w:ilvl="0">
      <w:start w:val="1"/>
      <w:numFmt w:val="decimal"/>
      <w:lvlText w:val="Задание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1"/>
  </w:num>
  <w:num w:numId="11">
    <w:abstractNumId w:val="20"/>
  </w:num>
  <w:num w:numId="12">
    <w:abstractNumId w:val="19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</w:num>
  <w:num w:numId="16">
    <w:abstractNumId w:val="10"/>
  </w:num>
  <w:num w:numId="17">
    <w:abstractNumId w:val="10"/>
  </w:num>
  <w:num w:numId="18">
    <w:abstractNumId w:val="9"/>
  </w:num>
  <w:num w:numId="19">
    <w:abstractNumId w:val="15"/>
  </w:num>
  <w:num w:numId="20">
    <w:abstractNumId w:val="21"/>
  </w:num>
  <w:num w:numId="21">
    <w:abstractNumId w:val="16"/>
  </w:num>
  <w:num w:numId="22">
    <w:abstractNumId w:val="12"/>
  </w:num>
  <w:num w:numId="23">
    <w:abstractNumId w:val="8"/>
  </w:num>
  <w:num w:numId="24">
    <w:abstractNumId w:val="10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73"/>
    <w:rsid w:val="0000257F"/>
    <w:rsid w:val="000145E3"/>
    <w:rsid w:val="00063E20"/>
    <w:rsid w:val="000777DB"/>
    <w:rsid w:val="000B32B5"/>
    <w:rsid w:val="000E6BF2"/>
    <w:rsid w:val="00130D7E"/>
    <w:rsid w:val="001D7A5C"/>
    <w:rsid w:val="001E4202"/>
    <w:rsid w:val="00237A31"/>
    <w:rsid w:val="002961DE"/>
    <w:rsid w:val="002C031E"/>
    <w:rsid w:val="00320013"/>
    <w:rsid w:val="00350A7D"/>
    <w:rsid w:val="0037723D"/>
    <w:rsid w:val="00381BB3"/>
    <w:rsid w:val="003905B1"/>
    <w:rsid w:val="00396480"/>
    <w:rsid w:val="003A26AE"/>
    <w:rsid w:val="003A3212"/>
    <w:rsid w:val="003F613D"/>
    <w:rsid w:val="00483A5D"/>
    <w:rsid w:val="00484CCE"/>
    <w:rsid w:val="004C6171"/>
    <w:rsid w:val="005B7D17"/>
    <w:rsid w:val="005F3C06"/>
    <w:rsid w:val="006133E5"/>
    <w:rsid w:val="00614616"/>
    <w:rsid w:val="00621A2C"/>
    <w:rsid w:val="00653141"/>
    <w:rsid w:val="00664AA2"/>
    <w:rsid w:val="00677674"/>
    <w:rsid w:val="006C61B4"/>
    <w:rsid w:val="00724F6B"/>
    <w:rsid w:val="007439C0"/>
    <w:rsid w:val="0074526D"/>
    <w:rsid w:val="00746608"/>
    <w:rsid w:val="008076E5"/>
    <w:rsid w:val="008A602E"/>
    <w:rsid w:val="008B4C73"/>
    <w:rsid w:val="008D2FCC"/>
    <w:rsid w:val="00937F66"/>
    <w:rsid w:val="009A2852"/>
    <w:rsid w:val="009C695B"/>
    <w:rsid w:val="009C75F3"/>
    <w:rsid w:val="00A77E7B"/>
    <w:rsid w:val="00A90E64"/>
    <w:rsid w:val="00B434C0"/>
    <w:rsid w:val="00B51041"/>
    <w:rsid w:val="00B81E4F"/>
    <w:rsid w:val="00C14476"/>
    <w:rsid w:val="00C463C0"/>
    <w:rsid w:val="00C5070D"/>
    <w:rsid w:val="00D02ED7"/>
    <w:rsid w:val="00D1267A"/>
    <w:rsid w:val="00D326EE"/>
    <w:rsid w:val="00D61C1E"/>
    <w:rsid w:val="00DA7F22"/>
    <w:rsid w:val="00DB5A8A"/>
    <w:rsid w:val="00DC3D51"/>
    <w:rsid w:val="00E01C57"/>
    <w:rsid w:val="00E051D8"/>
    <w:rsid w:val="00E07BC4"/>
    <w:rsid w:val="00E21756"/>
    <w:rsid w:val="00E5192F"/>
    <w:rsid w:val="00E91D30"/>
    <w:rsid w:val="00EB3B23"/>
    <w:rsid w:val="00EB4A48"/>
    <w:rsid w:val="00EC29BC"/>
    <w:rsid w:val="00ED090F"/>
    <w:rsid w:val="00F144F1"/>
    <w:rsid w:val="00F4158E"/>
    <w:rsid w:val="00F66449"/>
    <w:rsid w:val="00FA331D"/>
    <w:rsid w:val="00FA3CD9"/>
    <w:rsid w:val="00FB20ED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322801-11C4-43EA-8D79-4F37BC42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BF2"/>
    <w:pPr>
      <w:suppressAutoHyphens/>
    </w:pPr>
    <w:rPr>
      <w:rFonts w:ascii="Calibri" w:eastAsia="Calibri" w:hAnsi="Calibri" w:cs="Times New Roman"/>
      <w:lang w:eastAsia="ar-SA"/>
    </w:rPr>
  </w:style>
  <w:style w:type="paragraph" w:styleId="1">
    <w:name w:val="heading 1"/>
    <w:next w:val="a0"/>
    <w:link w:val="10"/>
    <w:autoRedefine/>
    <w:qFormat/>
    <w:rsid w:val="00237A31"/>
    <w:pPr>
      <w:keepNext/>
      <w:pageBreakBefore/>
      <w:numPr>
        <w:numId w:val="16"/>
      </w:numPr>
      <w:suppressAutoHyphens/>
      <w:spacing w:before="240" w:after="60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en-US"/>
    </w:rPr>
  </w:style>
  <w:style w:type="paragraph" w:styleId="2">
    <w:name w:val="heading 2"/>
    <w:next w:val="a0"/>
    <w:link w:val="20"/>
    <w:autoRedefine/>
    <w:unhideWhenUsed/>
    <w:qFormat/>
    <w:rsid w:val="00FA3CD9"/>
    <w:pPr>
      <w:numPr>
        <w:ilvl w:val="1"/>
        <w:numId w:val="16"/>
      </w:numPr>
      <w:spacing w:before="200" w:after="160" w:line="240" w:lineRule="auto"/>
      <w:outlineLvl w:val="1"/>
    </w:pPr>
    <w:rPr>
      <w:rFonts w:ascii="Times New Roman" w:eastAsia="Times New Roman" w:hAnsi="Times New Roman" w:cs="Times New Roman"/>
      <w:b/>
      <w:caps/>
      <w:color w:val="1A9CB0"/>
      <w:sz w:val="28"/>
      <w:szCs w:val="20"/>
      <w:lang w:val="en-US"/>
    </w:rPr>
  </w:style>
  <w:style w:type="paragraph" w:styleId="3">
    <w:name w:val="heading 3"/>
    <w:next w:val="a0"/>
    <w:link w:val="30"/>
    <w:autoRedefine/>
    <w:unhideWhenUsed/>
    <w:qFormat/>
    <w:rsid w:val="008B4C73"/>
    <w:pPr>
      <w:numPr>
        <w:ilvl w:val="2"/>
        <w:numId w:val="1"/>
      </w:numPr>
      <w:spacing w:before="160" w:after="0" w:line="240" w:lineRule="auto"/>
      <w:ind w:left="851" w:hanging="851"/>
      <w:outlineLvl w:val="2"/>
    </w:pPr>
    <w:rPr>
      <w:rFonts w:ascii="Arial Black" w:eastAsia="Times New Roman" w:hAnsi="Arial Black" w:cs="Times New Roman"/>
      <w:b/>
      <w:color w:val="1A9CB0"/>
      <w:sz w:val="24"/>
      <w:szCs w:val="20"/>
      <w:lang w:val="en-US"/>
    </w:rPr>
  </w:style>
  <w:style w:type="paragraph" w:styleId="4">
    <w:name w:val="heading 4"/>
    <w:next w:val="a0"/>
    <w:link w:val="40"/>
    <w:autoRedefine/>
    <w:semiHidden/>
    <w:unhideWhenUsed/>
    <w:qFormat/>
    <w:rsid w:val="008B4C73"/>
    <w:pPr>
      <w:numPr>
        <w:ilvl w:val="3"/>
        <w:numId w:val="1"/>
      </w:numPr>
      <w:spacing w:before="160" w:after="0" w:line="240" w:lineRule="auto"/>
      <w:ind w:left="964" w:hanging="964"/>
      <w:outlineLvl w:val="3"/>
    </w:pPr>
    <w:rPr>
      <w:rFonts w:ascii="Arial Black" w:eastAsia="Times New Roman" w:hAnsi="Arial Black" w:cs="Times New Roman"/>
      <w:color w:val="1A9CB0"/>
      <w:szCs w:val="20"/>
      <w:lang w:val="en-US"/>
    </w:rPr>
  </w:style>
  <w:style w:type="paragraph" w:styleId="5">
    <w:name w:val="heading 5"/>
    <w:basedOn w:val="a"/>
    <w:next w:val="a0"/>
    <w:link w:val="50"/>
    <w:uiPriority w:val="1"/>
    <w:semiHidden/>
    <w:unhideWhenUsed/>
    <w:qFormat/>
    <w:rsid w:val="008B4C73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/>
      <w:szCs w:val="20"/>
      <w:lang w:val="en-US"/>
    </w:rPr>
  </w:style>
  <w:style w:type="paragraph" w:styleId="6">
    <w:name w:val="heading 6"/>
    <w:basedOn w:val="a"/>
    <w:next w:val="a0"/>
    <w:link w:val="60"/>
    <w:uiPriority w:val="1"/>
    <w:semiHidden/>
    <w:unhideWhenUsed/>
    <w:qFormat/>
    <w:rsid w:val="008B4C73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/>
      <w:i/>
      <w:szCs w:val="20"/>
      <w:lang w:val="en-US"/>
    </w:rPr>
  </w:style>
  <w:style w:type="paragraph" w:styleId="7">
    <w:name w:val="heading 7"/>
    <w:basedOn w:val="a"/>
    <w:next w:val="a0"/>
    <w:link w:val="70"/>
    <w:uiPriority w:val="1"/>
    <w:semiHidden/>
    <w:unhideWhenUsed/>
    <w:qFormat/>
    <w:rsid w:val="008B4C73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uiPriority w:val="1"/>
    <w:semiHidden/>
    <w:unhideWhenUsed/>
    <w:qFormat/>
    <w:rsid w:val="008B4C73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uiPriority w:val="1"/>
    <w:semiHidden/>
    <w:unhideWhenUsed/>
    <w:qFormat/>
    <w:rsid w:val="008B4C73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37A31"/>
    <w:rPr>
      <w:rFonts w:ascii="Times New Roman" w:eastAsia="Times New Roman" w:hAnsi="Times New Roman" w:cs="Times New Roman"/>
      <w:b/>
      <w:caps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rsid w:val="00FA3CD9"/>
    <w:rPr>
      <w:rFonts w:ascii="Times New Roman" w:eastAsia="Times New Roman" w:hAnsi="Times New Roman" w:cs="Times New Roman"/>
      <w:b/>
      <w:caps/>
      <w:color w:val="1A9CB0"/>
      <w:sz w:val="28"/>
      <w:szCs w:val="20"/>
      <w:lang w:val="en-US"/>
    </w:rPr>
  </w:style>
  <w:style w:type="character" w:customStyle="1" w:styleId="30">
    <w:name w:val="Заголовок 3 Знак"/>
    <w:basedOn w:val="a1"/>
    <w:link w:val="3"/>
    <w:semiHidden/>
    <w:rsid w:val="008B4C73"/>
    <w:rPr>
      <w:rFonts w:ascii="Arial Black" w:eastAsia="Times New Roman" w:hAnsi="Arial Black" w:cs="Times New Roman"/>
      <w:b/>
      <w:color w:val="1A9CB0"/>
      <w:sz w:val="24"/>
      <w:szCs w:val="20"/>
      <w:lang w:val="en-US"/>
    </w:rPr>
  </w:style>
  <w:style w:type="character" w:customStyle="1" w:styleId="40">
    <w:name w:val="Заголовок 4 Знак"/>
    <w:basedOn w:val="a1"/>
    <w:link w:val="4"/>
    <w:semiHidden/>
    <w:rsid w:val="008B4C73"/>
    <w:rPr>
      <w:rFonts w:ascii="Arial Black" w:eastAsia="Times New Roman" w:hAnsi="Arial Black" w:cs="Times New Roman"/>
      <w:color w:val="1A9CB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1"/>
    <w:semiHidden/>
    <w:rsid w:val="008B4C7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1"/>
    <w:semiHidden/>
    <w:rsid w:val="008B4C7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uiPriority w:val="1"/>
    <w:semiHidden/>
    <w:rsid w:val="008B4C7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uiPriority w:val="1"/>
    <w:semiHidden/>
    <w:rsid w:val="008B4C7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uiPriority w:val="1"/>
    <w:semiHidden/>
    <w:rsid w:val="008B4C7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link w:val="a4"/>
    <w:autoRedefine/>
    <w:unhideWhenUsed/>
    <w:qFormat/>
    <w:rsid w:val="00B51041"/>
    <w:pPr>
      <w:keepLines/>
      <w:spacing w:after="120" w:line="240" w:lineRule="auto"/>
      <w:ind w:firstLine="567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4">
    <w:name w:val="Основной текст Знак"/>
    <w:basedOn w:val="a1"/>
    <w:link w:val="a0"/>
    <w:rsid w:val="00B51041"/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CodeChar">
    <w:name w:val="Code Char"/>
    <w:basedOn w:val="a1"/>
    <w:link w:val="Code"/>
    <w:locked/>
    <w:rsid w:val="008B4C73"/>
    <w:rPr>
      <w:rFonts w:ascii="Courier New" w:eastAsiaTheme="minorEastAsia" w:hAnsi="Courier New"/>
      <w:shd w:val="clear" w:color="auto" w:fill="E0E0E0"/>
    </w:rPr>
  </w:style>
  <w:style w:type="paragraph" w:customStyle="1" w:styleId="Code">
    <w:name w:val="Code"/>
    <w:link w:val="CodeChar"/>
    <w:qFormat/>
    <w:rsid w:val="008B4C73"/>
    <w:pPr>
      <w:shd w:val="clear" w:color="auto" w:fill="E0E0E0"/>
      <w:spacing w:after="240" w:line="240" w:lineRule="auto"/>
      <w:contextualSpacing/>
    </w:pPr>
    <w:rPr>
      <w:rFonts w:ascii="Courier New" w:eastAsiaTheme="minorEastAsia" w:hAnsi="Courier New"/>
    </w:rPr>
  </w:style>
  <w:style w:type="character" w:customStyle="1" w:styleId="WW8Num3z0">
    <w:name w:val="WW8Num3z0"/>
    <w:rsid w:val="008B4C73"/>
    <w:rPr>
      <w:rFonts w:ascii="Symbol" w:hAnsi="Symbol" w:cs="Symbol"/>
    </w:rPr>
  </w:style>
  <w:style w:type="character" w:customStyle="1" w:styleId="WW8Num1z0">
    <w:name w:val="WW8Num1z0"/>
    <w:rsid w:val="008B4C73"/>
    <w:rPr>
      <w:rFonts w:ascii="Symbol" w:hAnsi="Symbol" w:cs="Symbol"/>
    </w:rPr>
  </w:style>
  <w:style w:type="character" w:customStyle="1" w:styleId="WW8Num1z1">
    <w:name w:val="WW8Num1z1"/>
    <w:rsid w:val="008B4C73"/>
    <w:rPr>
      <w:rFonts w:ascii="Courier New" w:hAnsi="Courier New" w:cs="Courier New"/>
    </w:rPr>
  </w:style>
  <w:style w:type="character" w:customStyle="1" w:styleId="WW8Num1z2">
    <w:name w:val="WW8Num1z2"/>
    <w:rsid w:val="008B4C73"/>
    <w:rPr>
      <w:rFonts w:ascii="Wingdings" w:hAnsi="Wingdings" w:cs="Wingdings"/>
    </w:rPr>
  </w:style>
  <w:style w:type="character" w:customStyle="1" w:styleId="WW8Num3z1">
    <w:name w:val="WW8Num3z1"/>
    <w:rsid w:val="008B4C73"/>
    <w:rPr>
      <w:rFonts w:ascii="Courier New" w:hAnsi="Courier New" w:cs="Courier New"/>
    </w:rPr>
  </w:style>
  <w:style w:type="character" w:customStyle="1" w:styleId="WW8Num3z2">
    <w:name w:val="WW8Num3z2"/>
    <w:rsid w:val="008B4C73"/>
    <w:rPr>
      <w:rFonts w:ascii="Wingdings" w:hAnsi="Wingdings" w:cs="Wingdings"/>
    </w:rPr>
  </w:style>
  <w:style w:type="character" w:customStyle="1" w:styleId="WW8Num4z0">
    <w:name w:val="WW8Num4z0"/>
    <w:rsid w:val="008B4C73"/>
    <w:rPr>
      <w:rFonts w:ascii="Symbol" w:hAnsi="Symbol" w:cs="Symbol"/>
    </w:rPr>
  </w:style>
  <w:style w:type="character" w:customStyle="1" w:styleId="WW8Num4z1">
    <w:name w:val="WW8Num4z1"/>
    <w:rsid w:val="008B4C73"/>
    <w:rPr>
      <w:rFonts w:ascii="Courier New" w:hAnsi="Courier New" w:cs="Courier New"/>
    </w:rPr>
  </w:style>
  <w:style w:type="character" w:customStyle="1" w:styleId="WW8Num4z2">
    <w:name w:val="WW8Num4z2"/>
    <w:rsid w:val="008B4C73"/>
    <w:rPr>
      <w:rFonts w:ascii="Wingdings" w:hAnsi="Wingdings" w:cs="Wingdings"/>
    </w:rPr>
  </w:style>
  <w:style w:type="character" w:customStyle="1" w:styleId="WW8Num6z0">
    <w:name w:val="WW8Num6z0"/>
    <w:rsid w:val="008B4C73"/>
    <w:rPr>
      <w:rFonts w:ascii="Symbol" w:hAnsi="Symbol" w:cs="Symbol"/>
    </w:rPr>
  </w:style>
  <w:style w:type="character" w:customStyle="1" w:styleId="WW8Num6z1">
    <w:name w:val="WW8Num6z1"/>
    <w:rsid w:val="008B4C73"/>
    <w:rPr>
      <w:rFonts w:ascii="Courier New" w:hAnsi="Courier New" w:cs="Courier New"/>
    </w:rPr>
  </w:style>
  <w:style w:type="character" w:customStyle="1" w:styleId="WW8Num6z2">
    <w:name w:val="WW8Num6z2"/>
    <w:rsid w:val="008B4C73"/>
    <w:rPr>
      <w:rFonts w:ascii="Wingdings" w:hAnsi="Wingdings" w:cs="Wingdings"/>
    </w:rPr>
  </w:style>
  <w:style w:type="character" w:customStyle="1" w:styleId="11">
    <w:name w:val="Основной шрифт абзаца1"/>
    <w:rsid w:val="008B4C73"/>
  </w:style>
  <w:style w:type="character" w:customStyle="1" w:styleId="21">
    <w:name w:val="Знак Знак2"/>
    <w:rsid w:val="008B4C73"/>
  </w:style>
  <w:style w:type="character" w:customStyle="1" w:styleId="a5">
    <w:name w:val="Символ сноски"/>
    <w:rsid w:val="008B4C73"/>
    <w:rPr>
      <w:vertAlign w:val="superscript"/>
    </w:rPr>
  </w:style>
  <w:style w:type="character" w:customStyle="1" w:styleId="41">
    <w:name w:val="Знак Знак4"/>
    <w:rsid w:val="008B4C7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a6">
    <w:name w:val="Hyperlink"/>
    <w:uiPriority w:val="99"/>
    <w:rsid w:val="008B4C73"/>
    <w:rPr>
      <w:color w:val="0000FF"/>
      <w:u w:val="single"/>
    </w:rPr>
  </w:style>
  <w:style w:type="character" w:customStyle="1" w:styleId="31">
    <w:name w:val="Знак Знак3"/>
    <w:rsid w:val="008B4C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2">
    <w:name w:val="Знак Знак1"/>
    <w:rsid w:val="008B4C73"/>
    <w:rPr>
      <w:sz w:val="22"/>
      <w:szCs w:val="22"/>
    </w:rPr>
  </w:style>
  <w:style w:type="character" w:customStyle="1" w:styleId="a7">
    <w:name w:val="Знак Знак"/>
    <w:rsid w:val="008B4C73"/>
    <w:rPr>
      <w:sz w:val="22"/>
      <w:szCs w:val="22"/>
    </w:rPr>
  </w:style>
  <w:style w:type="character" w:styleId="a8">
    <w:name w:val="footnote reference"/>
    <w:rsid w:val="008B4C73"/>
    <w:rPr>
      <w:vertAlign w:val="superscript"/>
    </w:rPr>
  </w:style>
  <w:style w:type="character" w:customStyle="1" w:styleId="a9">
    <w:name w:val="Символы концевой сноски"/>
    <w:rsid w:val="008B4C73"/>
    <w:rPr>
      <w:vertAlign w:val="superscript"/>
    </w:rPr>
  </w:style>
  <w:style w:type="character" w:customStyle="1" w:styleId="WW-">
    <w:name w:val="WW-Символы концевой сноски"/>
    <w:rsid w:val="008B4C73"/>
  </w:style>
  <w:style w:type="character" w:styleId="aa">
    <w:name w:val="endnote reference"/>
    <w:rsid w:val="008B4C73"/>
    <w:rPr>
      <w:vertAlign w:val="superscript"/>
    </w:rPr>
  </w:style>
  <w:style w:type="character" w:customStyle="1" w:styleId="ab">
    <w:name w:val="Символ нумерации"/>
    <w:rsid w:val="008B4C73"/>
  </w:style>
  <w:style w:type="character" w:customStyle="1" w:styleId="ac">
    <w:name w:val="Маркеры списка"/>
    <w:rsid w:val="008B4C73"/>
    <w:rPr>
      <w:rFonts w:ascii="OpenSymbol" w:eastAsia="OpenSymbol" w:hAnsi="OpenSymbol" w:cs="OpenSymbol"/>
    </w:rPr>
  </w:style>
  <w:style w:type="paragraph" w:customStyle="1" w:styleId="ad">
    <w:name w:val="Заголовок"/>
    <w:basedOn w:val="a"/>
    <w:next w:val="a0"/>
    <w:rsid w:val="008B4C7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e">
    <w:name w:val="List"/>
    <w:basedOn w:val="a0"/>
    <w:rsid w:val="008B4C73"/>
    <w:pPr>
      <w:keepLines w:val="0"/>
      <w:suppressAutoHyphens/>
      <w:spacing w:line="276" w:lineRule="auto"/>
    </w:pPr>
    <w:rPr>
      <w:rFonts w:ascii="Calibri" w:eastAsia="Calibri" w:hAnsi="Calibri" w:cs="Mangal"/>
      <w:color w:val="auto"/>
      <w:sz w:val="22"/>
      <w:szCs w:val="22"/>
      <w:lang w:eastAsia="ar-SA"/>
    </w:rPr>
  </w:style>
  <w:style w:type="paragraph" w:customStyle="1" w:styleId="13">
    <w:name w:val="Название1"/>
    <w:basedOn w:val="a"/>
    <w:rsid w:val="008B4C7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rsid w:val="008B4C73"/>
    <w:pPr>
      <w:suppressLineNumbers/>
    </w:pPr>
    <w:rPr>
      <w:rFonts w:cs="Mangal"/>
    </w:rPr>
  </w:style>
  <w:style w:type="paragraph" w:styleId="af">
    <w:name w:val="footnote text"/>
    <w:basedOn w:val="a"/>
    <w:link w:val="af0"/>
    <w:rsid w:val="008B4C73"/>
    <w:rPr>
      <w:sz w:val="20"/>
      <w:szCs w:val="20"/>
    </w:rPr>
  </w:style>
  <w:style w:type="character" w:customStyle="1" w:styleId="af0">
    <w:name w:val="Текст сноски Знак"/>
    <w:basedOn w:val="a1"/>
    <w:link w:val="af"/>
    <w:rsid w:val="008B4C73"/>
    <w:rPr>
      <w:rFonts w:ascii="Calibri" w:eastAsia="Calibri" w:hAnsi="Calibri" w:cs="Times New Roman"/>
      <w:sz w:val="20"/>
      <w:szCs w:val="20"/>
      <w:lang w:eastAsia="ar-SA"/>
    </w:rPr>
  </w:style>
  <w:style w:type="paragraph" w:styleId="af1">
    <w:name w:val="TOC Heading"/>
    <w:basedOn w:val="1"/>
    <w:next w:val="a"/>
    <w:uiPriority w:val="39"/>
    <w:qFormat/>
    <w:rsid w:val="008B4C73"/>
    <w:pPr>
      <w:keepLines/>
      <w:numPr>
        <w:numId w:val="0"/>
      </w:numPr>
      <w:spacing w:before="480" w:after="0"/>
    </w:pPr>
    <w:rPr>
      <w:rFonts w:ascii="Cambria" w:hAnsi="Cambria"/>
      <w:b w:val="0"/>
      <w:bCs/>
      <w:caps w:val="0"/>
      <w:color w:val="365F91"/>
      <w:kern w:val="1"/>
      <w:szCs w:val="28"/>
      <w:lang w:val="ru-RU" w:eastAsia="ar-SA"/>
    </w:rPr>
  </w:style>
  <w:style w:type="paragraph" w:styleId="15">
    <w:name w:val="toc 1"/>
    <w:basedOn w:val="a"/>
    <w:next w:val="a"/>
    <w:uiPriority w:val="39"/>
    <w:qFormat/>
    <w:rsid w:val="008B4C73"/>
  </w:style>
  <w:style w:type="paragraph" w:styleId="22">
    <w:name w:val="toc 2"/>
    <w:basedOn w:val="a"/>
    <w:next w:val="a"/>
    <w:uiPriority w:val="39"/>
    <w:qFormat/>
    <w:rsid w:val="008B4C73"/>
    <w:pPr>
      <w:ind w:left="220"/>
    </w:pPr>
  </w:style>
  <w:style w:type="paragraph" w:styleId="af2">
    <w:name w:val="header"/>
    <w:basedOn w:val="a"/>
    <w:link w:val="af3"/>
    <w:rsid w:val="008B4C7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rsid w:val="008B4C73"/>
    <w:rPr>
      <w:rFonts w:ascii="Calibri" w:eastAsia="Calibri" w:hAnsi="Calibri" w:cs="Times New Roman"/>
      <w:lang w:eastAsia="ar-SA"/>
    </w:rPr>
  </w:style>
  <w:style w:type="paragraph" w:styleId="af4">
    <w:name w:val="footer"/>
    <w:basedOn w:val="a"/>
    <w:link w:val="af5"/>
    <w:uiPriority w:val="99"/>
    <w:rsid w:val="008B4C7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8B4C73"/>
    <w:rPr>
      <w:rFonts w:ascii="Calibri" w:eastAsia="Calibri" w:hAnsi="Calibri" w:cs="Times New Roman"/>
      <w:lang w:eastAsia="ar-SA"/>
    </w:rPr>
  </w:style>
  <w:style w:type="paragraph" w:customStyle="1" w:styleId="Default">
    <w:name w:val="Default"/>
    <w:rsid w:val="008B4C73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customStyle="1" w:styleId="af6">
    <w:name w:val="Содержимое таблицы"/>
    <w:basedOn w:val="a"/>
    <w:rsid w:val="008B4C73"/>
    <w:pPr>
      <w:suppressLineNumbers/>
    </w:pPr>
  </w:style>
  <w:style w:type="paragraph" w:customStyle="1" w:styleId="af7">
    <w:name w:val="Заголовок таблицы"/>
    <w:basedOn w:val="af6"/>
    <w:rsid w:val="008B4C73"/>
    <w:pPr>
      <w:jc w:val="center"/>
    </w:pPr>
    <w:rPr>
      <w:b/>
      <w:bCs/>
    </w:rPr>
  </w:style>
  <w:style w:type="paragraph" w:styleId="32">
    <w:name w:val="toc 3"/>
    <w:basedOn w:val="14"/>
    <w:uiPriority w:val="39"/>
    <w:qFormat/>
    <w:rsid w:val="008B4C73"/>
    <w:pPr>
      <w:tabs>
        <w:tab w:val="right" w:leader="dot" w:pos="8788"/>
      </w:tabs>
      <w:ind w:left="566"/>
    </w:pPr>
  </w:style>
  <w:style w:type="paragraph" w:styleId="af8">
    <w:name w:val="List Paragraph"/>
    <w:basedOn w:val="a"/>
    <w:qFormat/>
    <w:rsid w:val="008B4C73"/>
    <w:pPr>
      <w:ind w:left="720"/>
    </w:pPr>
    <w:rPr>
      <w:rFonts w:cs="Calibri"/>
    </w:rPr>
  </w:style>
  <w:style w:type="paragraph" w:styleId="42">
    <w:name w:val="toc 4"/>
    <w:basedOn w:val="14"/>
    <w:rsid w:val="008B4C73"/>
    <w:pPr>
      <w:tabs>
        <w:tab w:val="right" w:leader="dot" w:pos="8789"/>
      </w:tabs>
      <w:ind w:left="849"/>
    </w:pPr>
  </w:style>
  <w:style w:type="paragraph" w:styleId="51">
    <w:name w:val="toc 5"/>
    <w:basedOn w:val="14"/>
    <w:rsid w:val="008B4C73"/>
    <w:pPr>
      <w:tabs>
        <w:tab w:val="right" w:leader="dot" w:pos="8506"/>
      </w:tabs>
      <w:ind w:left="1132"/>
    </w:pPr>
  </w:style>
  <w:style w:type="paragraph" w:styleId="61">
    <w:name w:val="toc 6"/>
    <w:basedOn w:val="14"/>
    <w:rsid w:val="008B4C73"/>
    <w:pPr>
      <w:tabs>
        <w:tab w:val="right" w:leader="dot" w:pos="8223"/>
      </w:tabs>
      <w:ind w:left="1415"/>
    </w:pPr>
  </w:style>
  <w:style w:type="paragraph" w:styleId="71">
    <w:name w:val="toc 7"/>
    <w:basedOn w:val="14"/>
    <w:rsid w:val="008B4C73"/>
    <w:pPr>
      <w:tabs>
        <w:tab w:val="right" w:leader="dot" w:pos="7940"/>
      </w:tabs>
      <w:ind w:left="1698"/>
    </w:pPr>
  </w:style>
  <w:style w:type="paragraph" w:styleId="81">
    <w:name w:val="toc 8"/>
    <w:basedOn w:val="14"/>
    <w:rsid w:val="008B4C73"/>
    <w:pPr>
      <w:tabs>
        <w:tab w:val="right" w:leader="dot" w:pos="7657"/>
      </w:tabs>
      <w:ind w:left="1981"/>
    </w:pPr>
  </w:style>
  <w:style w:type="paragraph" w:styleId="91">
    <w:name w:val="toc 9"/>
    <w:basedOn w:val="14"/>
    <w:rsid w:val="008B4C7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8B4C73"/>
    <w:pPr>
      <w:tabs>
        <w:tab w:val="right" w:leader="dot" w:pos="7091"/>
      </w:tabs>
      <w:ind w:left="2547"/>
    </w:pPr>
  </w:style>
  <w:style w:type="paragraph" w:customStyle="1" w:styleId="af9">
    <w:name w:val="Текст в заданном формате"/>
    <w:basedOn w:val="a"/>
    <w:rsid w:val="008B4C73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B4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B4C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rsid w:val="008B4C73"/>
  </w:style>
  <w:style w:type="character" w:customStyle="1" w:styleId="k">
    <w:name w:val="k"/>
    <w:rsid w:val="008B4C73"/>
  </w:style>
  <w:style w:type="character" w:customStyle="1" w:styleId="n">
    <w:name w:val="n"/>
    <w:rsid w:val="008B4C73"/>
  </w:style>
  <w:style w:type="character" w:customStyle="1" w:styleId="p">
    <w:name w:val="p"/>
    <w:rsid w:val="008B4C73"/>
  </w:style>
  <w:style w:type="character" w:customStyle="1" w:styleId="s">
    <w:name w:val="s"/>
    <w:rsid w:val="008B4C73"/>
  </w:style>
  <w:style w:type="character" w:customStyle="1" w:styleId="kt">
    <w:name w:val="kt"/>
    <w:rsid w:val="008B4C73"/>
  </w:style>
  <w:style w:type="character" w:customStyle="1" w:styleId="o">
    <w:name w:val="o"/>
    <w:rsid w:val="008B4C73"/>
  </w:style>
  <w:style w:type="character" w:customStyle="1" w:styleId="c1">
    <w:name w:val="c1"/>
    <w:rsid w:val="008B4C73"/>
  </w:style>
  <w:style w:type="character" w:customStyle="1" w:styleId="mi">
    <w:name w:val="mi"/>
    <w:rsid w:val="008B4C73"/>
  </w:style>
  <w:style w:type="paragraph" w:customStyle="1" w:styleId="16">
    <w:name w:val="Абзац списка1"/>
    <w:basedOn w:val="a"/>
    <w:rsid w:val="008B4C73"/>
    <w:pPr>
      <w:ind w:left="720"/>
    </w:pPr>
    <w:rPr>
      <w:rFonts w:eastAsia="Times New Roman" w:cs="Calibri"/>
    </w:rPr>
  </w:style>
  <w:style w:type="paragraph" w:styleId="afa">
    <w:name w:val="Balloon Text"/>
    <w:basedOn w:val="a"/>
    <w:link w:val="afb"/>
    <w:uiPriority w:val="99"/>
    <w:semiHidden/>
    <w:unhideWhenUsed/>
    <w:rsid w:val="008B4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8B4C73"/>
    <w:rPr>
      <w:rFonts w:ascii="Segoe UI" w:eastAsia="Calibri" w:hAnsi="Segoe UI" w:cs="Segoe UI"/>
      <w:sz w:val="18"/>
      <w:szCs w:val="18"/>
      <w:lang w:eastAsia="ar-SA"/>
    </w:rPr>
  </w:style>
  <w:style w:type="character" w:styleId="afc">
    <w:name w:val="Placeholder Text"/>
    <w:basedOn w:val="a1"/>
    <w:uiPriority w:val="99"/>
    <w:semiHidden/>
    <w:rsid w:val="008B4C73"/>
    <w:rPr>
      <w:color w:val="808080"/>
    </w:rPr>
  </w:style>
  <w:style w:type="paragraph" w:styleId="afd">
    <w:name w:val="caption"/>
    <w:basedOn w:val="a"/>
    <w:next w:val="a"/>
    <w:uiPriority w:val="35"/>
    <w:unhideWhenUsed/>
    <w:qFormat/>
    <w:rsid w:val="00FA33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e">
    <w:name w:val="Normal (Web)"/>
    <w:basedOn w:val="a"/>
    <w:uiPriority w:val="99"/>
    <w:semiHidden/>
    <w:unhideWhenUsed/>
    <w:rsid w:val="00FA3C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FA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0%D1%80%D0%BF,_%D0%A0%D0%B8%D1%87%D0%B0%D1%80%D0%B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1972_%D0%B3%D0%BE%D0%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/index.php?title=%D0%94%D0%B8%D0%BD%D0%B8%D1%86,_%D0%95%D1%84%D0%B8%D0%BC_%D0%90%D0%B1%D1%80%D0%B0%D0%BC%D0%BE%D0%B2%D0%B8%D1%87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70_%D0%B3%D0%BE%D0%B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512A-3FCD-4F06-A18D-C5CBB303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4245</Words>
  <Characters>24197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Ищук</dc:creator>
  <cp:lastModifiedBy>Артем Акимов</cp:lastModifiedBy>
  <cp:revision>5</cp:revision>
  <dcterms:created xsi:type="dcterms:W3CDTF">2015-12-05T21:24:00Z</dcterms:created>
  <dcterms:modified xsi:type="dcterms:W3CDTF">2015-12-21T08:55:00Z</dcterms:modified>
</cp:coreProperties>
</file>